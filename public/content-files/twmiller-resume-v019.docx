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divdocumentdivname-sec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7560"/>
        <w:gridCol w:w="400"/>
      </w:tblGrid>
      <w:tr w:rsidR="00AF11FA" w14:paraId="16C65CC5" w14:textId="77777777">
        <w:trPr>
          <w:tblCellSpacing w:w="0" w:type="dxa"/>
        </w:trPr>
        <w:tc>
          <w:tcPr>
            <w:tcW w:w="75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7FE7387" w14:textId="2EBA08F4" w:rsidR="00AF11FA" w:rsidRPr="00974ADC" w:rsidRDefault="00AF11FA">
            <w:pPr>
              <w:pStyle w:val="divname"/>
              <w:rPr>
                <w:rStyle w:val="divdocumentdivparagraph"/>
                <w:rFonts w:ascii="Century Gothic" w:eastAsia="Century Gothic" w:hAnsi="Century Gothic" w:cs="Century Gothic"/>
                <w:sz w:val="40"/>
                <w:szCs w:val="40"/>
              </w:rPr>
            </w:pPr>
            <w:r w:rsidRPr="00974ADC">
              <w:rPr>
                <w:rStyle w:val="span"/>
                <w:rFonts w:ascii="Century Gothic" w:eastAsia="Century Gothic" w:hAnsi="Century Gothic" w:cs="Century Gothic"/>
                <w:sz w:val="40"/>
                <w:szCs w:val="40"/>
              </w:rPr>
              <w:t>Thomas W.</w:t>
            </w:r>
            <w:r w:rsidRPr="00974ADC">
              <w:rPr>
                <w:rStyle w:val="divdocumentdivparagraph"/>
                <w:rFonts w:ascii="Century Gothic" w:eastAsia="Century Gothic" w:hAnsi="Century Gothic" w:cs="Century Gothic"/>
                <w:sz w:val="40"/>
                <w:szCs w:val="40"/>
              </w:rPr>
              <w:t xml:space="preserve"> </w:t>
            </w:r>
            <w:r w:rsidRPr="00974ADC">
              <w:rPr>
                <w:rStyle w:val="span"/>
                <w:rFonts w:ascii="Century Gothic" w:eastAsia="Century Gothic" w:hAnsi="Century Gothic" w:cs="Century Gothic"/>
                <w:sz w:val="40"/>
                <w:szCs w:val="40"/>
              </w:rPr>
              <w:t>Miller</w:t>
            </w:r>
            <w:r w:rsidR="00974ADC">
              <w:rPr>
                <w:rStyle w:val="span"/>
                <w:rFonts w:ascii="Century Gothic" w:eastAsia="Century Gothic" w:hAnsi="Century Gothic" w:cs="Century Gothic"/>
                <w:sz w:val="40"/>
                <w:szCs w:val="40"/>
              </w:rPr>
              <w:t>, PhD</w:t>
            </w:r>
          </w:p>
          <w:p w14:paraId="541972FF" w14:textId="1FA6483D" w:rsidR="00CC4593" w:rsidRDefault="00CC4593">
            <w:pPr>
              <w:pStyle w:val="divaddress"/>
              <w:rPr>
                <w:rStyle w:val="span"/>
                <w:rFonts w:ascii="Century Gothic" w:eastAsia="Century Gothic" w:hAnsi="Century Gothic" w:cs="Century Gothic"/>
                <w:color w:val="787878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787878"/>
                <w:sz w:val="22"/>
                <w:szCs w:val="22"/>
              </w:rPr>
              <w:t xml:space="preserve">Northwestern University: </w:t>
            </w:r>
            <w:hyperlink r:id="rId5" w:history="1">
              <w:r w:rsidRPr="005C7426">
                <w:rPr>
                  <w:rStyle w:val="Hyperlink"/>
                  <w:rFonts w:ascii="Century Gothic" w:eastAsia="Century Gothic" w:hAnsi="Century Gothic" w:cs="Century Gothic"/>
                </w:rPr>
                <w:t>Thomas-miller-0@northwestern.edu</w:t>
              </w:r>
            </w:hyperlink>
          </w:p>
          <w:p w14:paraId="599F16D6" w14:textId="30337A02" w:rsidR="005C4D04" w:rsidRDefault="00CC4593">
            <w:pPr>
              <w:pStyle w:val="divaddress"/>
              <w:rPr>
                <w:rStyle w:val="span"/>
                <w:rFonts w:ascii="Century Gothic" w:eastAsia="Century Gothic" w:hAnsi="Century Gothic" w:cs="Century Gothic"/>
                <w:color w:val="787878"/>
                <w:sz w:val="22"/>
                <w:szCs w:val="22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787878"/>
                <w:sz w:val="22"/>
                <w:szCs w:val="22"/>
              </w:rPr>
              <w:t xml:space="preserve">Research Publishers LLC: </w:t>
            </w:r>
            <w:r w:rsidR="00AF11FA">
              <w:rPr>
                <w:rStyle w:val="span"/>
                <w:rFonts w:ascii="Century Gothic" w:eastAsia="Century Gothic" w:hAnsi="Century Gothic" w:cs="Century Gothic"/>
                <w:color w:val="787878"/>
                <w:sz w:val="22"/>
                <w:szCs w:val="22"/>
              </w:rPr>
              <w:t xml:space="preserve"> </w:t>
            </w:r>
            <w:r w:rsidR="00AF11FA">
              <w:rPr>
                <w:rStyle w:val="cntcsptrcntcsptr"/>
                <w:rFonts w:ascii="Century Gothic" w:eastAsia="Century Gothic" w:hAnsi="Century Gothic" w:cs="Century Gothic"/>
                <w:color w:val="787878"/>
              </w:rPr>
              <w:t xml:space="preserve">| </w:t>
            </w:r>
            <w:hyperlink r:id="rId6" w:history="1">
              <w:r w:rsidRPr="005C7426">
                <w:rPr>
                  <w:rStyle w:val="Hyperlink"/>
                  <w:rFonts w:ascii="Century Gothic" w:eastAsia="Century Gothic" w:hAnsi="Century Gothic" w:cs="Century Gothic"/>
                </w:rPr>
                <w:t>tom.miller@research-publishers.expert</w:t>
              </w:r>
            </w:hyperlink>
            <w:r>
              <w:rPr>
                <w:rStyle w:val="span"/>
                <w:rFonts w:ascii="Century Gothic" w:eastAsia="Century Gothic" w:hAnsi="Century Gothic" w:cs="Century Gothic"/>
                <w:color w:val="787878"/>
                <w:sz w:val="22"/>
                <w:szCs w:val="22"/>
              </w:rPr>
              <w:t xml:space="preserve"> </w:t>
            </w:r>
            <w:r w:rsidR="005C4D04">
              <w:t xml:space="preserve"> </w:t>
            </w:r>
            <w:r>
              <w:t xml:space="preserve"> </w:t>
            </w:r>
            <w:r>
              <w:rPr>
                <w:rStyle w:val="span"/>
                <w:rFonts w:ascii="Century Gothic" w:eastAsia="Century Gothic" w:hAnsi="Century Gothic" w:cs="Century Gothic"/>
                <w:color w:val="787878"/>
                <w:sz w:val="22"/>
                <w:szCs w:val="22"/>
              </w:rPr>
              <w:t xml:space="preserve">Online resume:  </w:t>
            </w:r>
            <w:hyperlink r:id="rId7" w:history="1">
              <w:r w:rsidRPr="005C7426">
                <w:rPr>
                  <w:rStyle w:val="Hyperlink"/>
                  <w:rFonts w:ascii="Century Gothic" w:eastAsia="Century Gothic" w:hAnsi="Century Gothic" w:cs="Century Gothic"/>
                </w:rPr>
                <w:t>https://www.linkedin.com/in/thomas-w-miller</w:t>
              </w:r>
            </w:hyperlink>
          </w:p>
          <w:p w14:paraId="47A2B73E" w14:textId="514B51CC" w:rsidR="00AF11FA" w:rsidRDefault="00CC4593">
            <w:pPr>
              <w:pStyle w:val="divaddress"/>
              <w:rPr>
                <w:rStyle w:val="divdocumentdivparagraph"/>
                <w:rFonts w:ascii="Century Gothic" w:eastAsia="Century Gothic" w:hAnsi="Century Gothic" w:cs="Century Gothic"/>
                <w:color w:val="787878"/>
              </w:rPr>
            </w:pPr>
            <w:r>
              <w:rPr>
                <w:rStyle w:val="span"/>
                <w:rFonts w:ascii="Century Gothic" w:eastAsia="Century Gothic" w:hAnsi="Century Gothic" w:cs="Century Gothic"/>
                <w:color w:val="787878"/>
                <w:sz w:val="22"/>
                <w:szCs w:val="22"/>
              </w:rPr>
              <w:t xml:space="preserve">Residence: </w:t>
            </w:r>
            <w:r w:rsidR="00AF11FA">
              <w:rPr>
                <w:rStyle w:val="span"/>
                <w:rFonts w:ascii="Century Gothic" w:eastAsia="Century Gothic" w:hAnsi="Century Gothic" w:cs="Century Gothic"/>
                <w:color w:val="787878"/>
                <w:sz w:val="22"/>
                <w:szCs w:val="22"/>
              </w:rPr>
              <w:t>Glendale,</w:t>
            </w:r>
            <w:r w:rsidR="00EF5FFD">
              <w:rPr>
                <w:rStyle w:val="span"/>
                <w:rFonts w:ascii="Century Gothic" w:eastAsia="Century Gothic" w:hAnsi="Century Gothic" w:cs="Century Gothic"/>
                <w:color w:val="787878"/>
                <w:sz w:val="22"/>
                <w:szCs w:val="22"/>
              </w:rPr>
              <w:t xml:space="preserve"> </w:t>
            </w:r>
            <w:r w:rsidR="00AF11FA">
              <w:rPr>
                <w:rStyle w:val="span"/>
                <w:rFonts w:ascii="Century Gothic" w:eastAsia="Century Gothic" w:hAnsi="Century Gothic" w:cs="Century Gothic"/>
                <w:color w:val="787878"/>
                <w:sz w:val="22"/>
                <w:szCs w:val="22"/>
              </w:rPr>
              <w:t>California 91205</w:t>
            </w:r>
            <w:r w:rsidR="00AF11FA">
              <w:rPr>
                <w:rStyle w:val="divdocumentdivparagraph"/>
                <w:rFonts w:ascii="Century Gothic" w:eastAsia="Century Gothic" w:hAnsi="Century Gothic" w:cs="Century Gothic"/>
                <w:color w:val="787878"/>
              </w:rPr>
              <w:t xml:space="preserve"> </w:t>
            </w:r>
          </w:p>
        </w:tc>
        <w:tc>
          <w:tcPr>
            <w:tcW w:w="4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85C9E03" w14:textId="77777777" w:rsidR="00AF11FA" w:rsidRDefault="00AF11FA">
            <w:pPr>
              <w:pStyle w:val="show-btnbuttontablemidcellParagraph"/>
              <w:spacing w:line="320" w:lineRule="atLeast"/>
              <w:rPr>
                <w:rStyle w:val="show-btnbuttontablemidcell"/>
                <w:rFonts w:ascii="Century Gothic" w:eastAsia="Century Gothic" w:hAnsi="Century Gothic" w:cs="Century Gothic"/>
                <w:color w:val="787878"/>
                <w:sz w:val="22"/>
                <w:szCs w:val="22"/>
              </w:rPr>
            </w:pPr>
          </w:p>
        </w:tc>
      </w:tr>
    </w:tbl>
    <w:p w14:paraId="52E1B021" w14:textId="77777777" w:rsidR="00AD34C1" w:rsidRDefault="00AD34C1">
      <w:pPr>
        <w:rPr>
          <w:vanish/>
        </w:rPr>
      </w:pPr>
    </w:p>
    <w:p w14:paraId="372ED587" w14:textId="77777777" w:rsidR="00AD34C1" w:rsidRDefault="00AD34C1">
      <w:pPr>
        <w:rPr>
          <w:vanish/>
        </w:rPr>
      </w:pPr>
    </w:p>
    <w:p w14:paraId="1AC27955" w14:textId="77777777" w:rsidR="00AD34C1" w:rsidRDefault="00EF5FFD">
      <w:pPr>
        <w:pStyle w:val="divdocumentdivsectiontitle"/>
        <w:spacing w:before="300"/>
        <w:rPr>
          <w:rFonts w:ascii="Century Gothic" w:eastAsia="Century Gothic" w:hAnsi="Century Gothic" w:cs="Century Gothic"/>
          <w:b/>
          <w:bCs/>
          <w:caps/>
        </w:rPr>
      </w:pPr>
      <w:r>
        <w:rPr>
          <w:rFonts w:ascii="Century Gothic" w:eastAsia="Century Gothic" w:hAnsi="Century Gothic" w:cs="Century Gothic"/>
          <w:b/>
          <w:bCs/>
          <w:caps/>
        </w:rPr>
        <w:t>Skills</w:t>
      </w:r>
    </w:p>
    <w:tbl>
      <w:tblPr>
        <w:tblStyle w:val="divdocumenttable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280"/>
        <w:gridCol w:w="5280"/>
      </w:tblGrid>
      <w:tr w:rsidR="00AD34C1" w14:paraId="210E8258" w14:textId="77777777">
        <w:tc>
          <w:tcPr>
            <w:tcW w:w="5280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7135AC33" w14:textId="1AFB2EC1" w:rsidR="005C4D04" w:rsidRDefault="00CC4593">
            <w:pPr>
              <w:pStyle w:val="divdocumentulli"/>
              <w:numPr>
                <w:ilvl w:val="0"/>
                <w:numId w:val="1"/>
              </w:numPr>
              <w:spacing w:line="320" w:lineRule="atLeast"/>
              <w:ind w:left="460" w:hanging="201"/>
              <w:rPr>
                <w:rFonts w:ascii="Century Gothic" w:eastAsia="Century Gothic" w:hAnsi="Century Gothic" w:cs="Century Gothic"/>
                <w:color w:val="787878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787878"/>
                <w:sz w:val="22"/>
                <w:szCs w:val="22"/>
              </w:rPr>
              <w:t>Research methods and d</w:t>
            </w:r>
            <w:r w:rsidR="00B27084">
              <w:rPr>
                <w:rFonts w:ascii="Century Gothic" w:eastAsia="Century Gothic" w:hAnsi="Century Gothic" w:cs="Century Gothic"/>
                <w:color w:val="787878"/>
                <w:sz w:val="22"/>
                <w:szCs w:val="22"/>
              </w:rPr>
              <w:t xml:space="preserve">ata </w:t>
            </w:r>
            <w:r>
              <w:rPr>
                <w:rFonts w:ascii="Century Gothic" w:eastAsia="Century Gothic" w:hAnsi="Century Gothic" w:cs="Century Gothic"/>
                <w:color w:val="787878"/>
                <w:sz w:val="22"/>
                <w:szCs w:val="22"/>
              </w:rPr>
              <w:t>s</w:t>
            </w:r>
            <w:r w:rsidR="00B27084">
              <w:rPr>
                <w:rFonts w:ascii="Century Gothic" w:eastAsia="Century Gothic" w:hAnsi="Century Gothic" w:cs="Century Gothic"/>
                <w:color w:val="787878"/>
                <w:sz w:val="22"/>
                <w:szCs w:val="22"/>
              </w:rPr>
              <w:t>cience</w:t>
            </w:r>
          </w:p>
          <w:p w14:paraId="589F8C10" w14:textId="3850A501" w:rsidR="0015509E" w:rsidRDefault="00EB1080">
            <w:pPr>
              <w:pStyle w:val="divdocumentulli"/>
              <w:numPr>
                <w:ilvl w:val="0"/>
                <w:numId w:val="1"/>
              </w:numPr>
              <w:spacing w:line="320" w:lineRule="atLeast"/>
              <w:ind w:left="460" w:hanging="201"/>
              <w:rPr>
                <w:rFonts w:ascii="Century Gothic" w:eastAsia="Century Gothic" w:hAnsi="Century Gothic" w:cs="Century Gothic"/>
                <w:color w:val="787878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787878"/>
                <w:sz w:val="22"/>
                <w:szCs w:val="22"/>
              </w:rPr>
              <w:t>Market and e</w:t>
            </w:r>
            <w:r w:rsidR="0015509E">
              <w:rPr>
                <w:rFonts w:ascii="Century Gothic" w:eastAsia="Century Gothic" w:hAnsi="Century Gothic" w:cs="Century Gothic"/>
                <w:color w:val="787878"/>
                <w:sz w:val="22"/>
                <w:szCs w:val="22"/>
              </w:rPr>
              <w:t xml:space="preserve">conomic analysis, </w:t>
            </w:r>
            <w:r>
              <w:rPr>
                <w:rFonts w:ascii="Century Gothic" w:eastAsia="Century Gothic" w:hAnsi="Century Gothic" w:cs="Century Gothic"/>
                <w:color w:val="787878"/>
                <w:sz w:val="22"/>
                <w:szCs w:val="22"/>
              </w:rPr>
              <w:t>f</w:t>
            </w:r>
            <w:r w:rsidR="0015509E">
              <w:rPr>
                <w:rFonts w:ascii="Century Gothic" w:eastAsia="Century Gothic" w:hAnsi="Century Gothic" w:cs="Century Gothic"/>
                <w:color w:val="787878"/>
                <w:sz w:val="22"/>
                <w:szCs w:val="22"/>
              </w:rPr>
              <w:t>orecasting</w:t>
            </w:r>
          </w:p>
          <w:p w14:paraId="568B556D" w14:textId="1B119C1F" w:rsidR="005C4D04" w:rsidRDefault="002C036A">
            <w:pPr>
              <w:pStyle w:val="divdocumentulli"/>
              <w:numPr>
                <w:ilvl w:val="0"/>
                <w:numId w:val="1"/>
              </w:numPr>
              <w:spacing w:line="320" w:lineRule="atLeast"/>
              <w:ind w:left="460" w:hanging="201"/>
              <w:rPr>
                <w:rFonts w:ascii="Century Gothic" w:eastAsia="Century Gothic" w:hAnsi="Century Gothic" w:cs="Century Gothic"/>
                <w:color w:val="787878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787878"/>
                <w:sz w:val="22"/>
                <w:szCs w:val="22"/>
              </w:rPr>
              <w:t xml:space="preserve">Software </w:t>
            </w:r>
            <w:r w:rsidR="00CC4593">
              <w:rPr>
                <w:rFonts w:ascii="Century Gothic" w:eastAsia="Century Gothic" w:hAnsi="Century Gothic" w:cs="Century Gothic"/>
                <w:color w:val="787878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color w:val="787878"/>
                <w:sz w:val="22"/>
                <w:szCs w:val="22"/>
              </w:rPr>
              <w:t>ngineering</w:t>
            </w:r>
          </w:p>
          <w:p w14:paraId="31B56AD3" w14:textId="31EE63DD" w:rsidR="00AD34C1" w:rsidRDefault="005C4D04">
            <w:pPr>
              <w:pStyle w:val="divdocumentulli"/>
              <w:numPr>
                <w:ilvl w:val="0"/>
                <w:numId w:val="1"/>
              </w:numPr>
              <w:spacing w:line="320" w:lineRule="atLeast"/>
              <w:ind w:left="460" w:hanging="201"/>
              <w:rPr>
                <w:rFonts w:ascii="Century Gothic" w:eastAsia="Century Gothic" w:hAnsi="Century Gothic" w:cs="Century Gothic"/>
                <w:color w:val="787878"/>
                <w:sz w:val="22"/>
                <w:szCs w:val="22"/>
              </w:rPr>
            </w:pPr>
            <w:r>
              <w:rPr>
                <w:rFonts w:ascii="Century Gothic" w:eastAsia="Century Gothic" w:hAnsi="Century Gothic" w:cs="Century Gothic"/>
                <w:color w:val="787878"/>
                <w:sz w:val="22"/>
                <w:szCs w:val="22"/>
              </w:rPr>
              <w:t xml:space="preserve">Writing, </w:t>
            </w:r>
            <w:r w:rsidR="00CC4593">
              <w:rPr>
                <w:rFonts w:ascii="Century Gothic" w:eastAsia="Century Gothic" w:hAnsi="Century Gothic" w:cs="Century Gothic"/>
                <w:color w:val="787878"/>
                <w:sz w:val="22"/>
                <w:szCs w:val="22"/>
              </w:rPr>
              <w:t>e</w:t>
            </w:r>
            <w:r>
              <w:rPr>
                <w:rFonts w:ascii="Century Gothic" w:eastAsia="Century Gothic" w:hAnsi="Century Gothic" w:cs="Century Gothic"/>
                <w:color w:val="787878"/>
                <w:sz w:val="22"/>
                <w:szCs w:val="22"/>
              </w:rPr>
              <w:t xml:space="preserve">diting, </w:t>
            </w:r>
            <w:r w:rsidR="00CC4593">
              <w:rPr>
                <w:rFonts w:ascii="Century Gothic" w:eastAsia="Century Gothic" w:hAnsi="Century Gothic" w:cs="Century Gothic"/>
                <w:color w:val="787878"/>
                <w:sz w:val="22"/>
                <w:szCs w:val="22"/>
              </w:rPr>
              <w:t>p</w:t>
            </w:r>
            <w:r>
              <w:rPr>
                <w:rFonts w:ascii="Century Gothic" w:eastAsia="Century Gothic" w:hAnsi="Century Gothic" w:cs="Century Gothic"/>
                <w:color w:val="787878"/>
                <w:sz w:val="22"/>
                <w:szCs w:val="22"/>
              </w:rPr>
              <w:t>ublishing</w:t>
            </w:r>
            <w:r w:rsidR="00B27084">
              <w:rPr>
                <w:rFonts w:ascii="Century Gothic" w:eastAsia="Century Gothic" w:hAnsi="Century Gothic" w:cs="Century Gothic"/>
                <w:color w:val="787878"/>
                <w:sz w:val="22"/>
                <w:szCs w:val="22"/>
              </w:rPr>
              <w:t xml:space="preserve"> </w:t>
            </w:r>
          </w:p>
        </w:tc>
        <w:tc>
          <w:tcPr>
            <w:tcW w:w="5280" w:type="dxa"/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17CFFC4B" w14:textId="77777777" w:rsidR="00AD34C1" w:rsidRDefault="00AD34C1">
            <w:pPr>
              <w:spacing w:line="320" w:lineRule="atLeast"/>
              <w:rPr>
                <w:rFonts w:ascii="Century Gothic" w:eastAsia="Century Gothic" w:hAnsi="Century Gothic" w:cs="Century Gothic"/>
                <w:color w:val="787878"/>
                <w:sz w:val="22"/>
                <w:szCs w:val="22"/>
              </w:rPr>
            </w:pPr>
          </w:p>
        </w:tc>
      </w:tr>
    </w:tbl>
    <w:p w14:paraId="44AB2D2E" w14:textId="5874B04E" w:rsidR="00AD34C1" w:rsidRDefault="00EF5FFD">
      <w:pPr>
        <w:pStyle w:val="divdocumentdivsectiontitle"/>
        <w:pBdr>
          <w:top w:val="none" w:sz="0" w:space="7" w:color="auto"/>
          <w:bottom w:val="none" w:sz="0" w:space="7" w:color="auto"/>
        </w:pBdr>
        <w:spacing w:before="300"/>
        <w:rPr>
          <w:rFonts w:ascii="Century Gothic" w:eastAsia="Century Gothic" w:hAnsi="Century Gothic" w:cs="Century Gothic"/>
          <w:b/>
          <w:bCs/>
          <w:caps/>
        </w:rPr>
      </w:pPr>
      <w:r>
        <w:rPr>
          <w:rFonts w:ascii="Century Gothic" w:eastAsia="Century Gothic" w:hAnsi="Century Gothic" w:cs="Century Gothic"/>
          <w:b/>
          <w:bCs/>
          <w:caps/>
        </w:rPr>
        <w:t>Experienc</w:t>
      </w:r>
      <w:r w:rsidR="00581FE3">
        <w:rPr>
          <w:rFonts w:ascii="Century Gothic" w:eastAsia="Century Gothic" w:hAnsi="Century Gothic" w:cs="Century Gothic"/>
          <w:b/>
          <w:bCs/>
          <w:caps/>
        </w:rPr>
        <w:t>E</w:t>
      </w:r>
    </w:p>
    <w:p w14:paraId="75F114ED" w14:textId="5DA93EE5" w:rsidR="00AD34C1" w:rsidRDefault="00EF5FFD">
      <w:pPr>
        <w:pStyle w:val="divdocumentsinglecolumn"/>
        <w:spacing w:line="320" w:lineRule="atLeast"/>
        <w:rPr>
          <w:rFonts w:ascii="Century Gothic" w:eastAsia="Century Gothic" w:hAnsi="Century Gothic" w:cs="Century Gothic"/>
          <w:color w:val="787878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 xml:space="preserve">Editor-in-Chief, </w:t>
      </w:r>
      <w:r w:rsidR="008221BE" w:rsidRPr="008221BE">
        <w:rPr>
          <w:rStyle w:val="span"/>
          <w:rFonts w:ascii="Century Gothic" w:eastAsia="Century Gothic" w:hAnsi="Century Gothic" w:cs="Century Gothic"/>
          <w:i/>
          <w:iCs/>
          <w:color w:val="333333"/>
          <w:sz w:val="22"/>
          <w:szCs w:val="22"/>
        </w:rPr>
        <w:t>Data Science Quarterly,</w:t>
      </w:r>
      <w:r w:rsidR="008221BE"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 xml:space="preserve"> </w:t>
      </w:r>
      <w:r w:rsidR="00D81D78"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In development</w:t>
      </w:r>
      <w:r>
        <w:rPr>
          <w:rStyle w:val="singlecolumnspanpaddedlinenth-child1"/>
          <w:rFonts w:ascii="Century Gothic" w:eastAsia="Century Gothic" w:hAnsi="Century Gothic" w:cs="Century Gothic"/>
          <w:color w:val="333333"/>
          <w:sz w:val="22"/>
          <w:szCs w:val="22"/>
        </w:rPr>
        <w:t xml:space="preserve"> </w:t>
      </w:r>
    </w:p>
    <w:p w14:paraId="35A786B4" w14:textId="6D6ADE85" w:rsidR="00075A17" w:rsidRDefault="00D81D78">
      <w:pPr>
        <w:pStyle w:val="divdocumentulli"/>
        <w:numPr>
          <w:ilvl w:val="0"/>
          <w:numId w:val="2"/>
        </w:numPr>
        <w:spacing w:line="320" w:lineRule="atLeast"/>
        <w:ind w:left="460" w:hanging="201"/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>Promotes the discipline of data science by publishing original research, case studies, opinions, and reviews of software, systems, and other publications</w:t>
      </w:r>
      <w:r w:rsidR="00187892"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>.</w:t>
      </w:r>
      <w:r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 xml:space="preserve"> </w:t>
      </w:r>
    </w:p>
    <w:p w14:paraId="3CBCB26C" w14:textId="64A426B3" w:rsidR="00AD34C1" w:rsidRPr="0015509E" w:rsidRDefault="0015509E">
      <w:pPr>
        <w:pStyle w:val="divdocumentulli"/>
        <w:numPr>
          <w:ilvl w:val="0"/>
          <w:numId w:val="2"/>
        </w:numPr>
        <w:spacing w:line="320" w:lineRule="atLeast"/>
        <w:ind w:left="460" w:hanging="201"/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</w:pPr>
      <w:r w:rsidRPr="0015509E">
        <w:rPr>
          <w:rFonts w:ascii="Century Gothic" w:hAnsi="Century Gothic"/>
        </w:rPr>
        <w:t>Online and downloadable electronic versions will be available in 2025</w:t>
      </w:r>
    </w:p>
    <w:p w14:paraId="2E15A97C" w14:textId="128AE9BF" w:rsidR="00AD34C1" w:rsidRPr="000A319C" w:rsidRDefault="000A319C">
      <w:pPr>
        <w:pStyle w:val="divdocumentsinglecolumn"/>
        <w:spacing w:before="200" w:line="320" w:lineRule="atLeast"/>
        <w:rPr>
          <w:rFonts w:ascii="Century Gothic" w:eastAsia="Century Gothic" w:hAnsi="Century Gothic" w:cs="Century Gothic"/>
          <w:color w:val="333333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 xml:space="preserve">Faculty Director, Data Science and </w:t>
      </w:r>
      <w:r w:rsidR="00EF5FFD"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Assistant Professor of Instruction</w:t>
      </w: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 xml:space="preserve"> </w:t>
      </w:r>
      <w:r w:rsidR="00EF5FFD"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 xml:space="preserve"> </w:t>
      </w: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 xml:space="preserve">                                </w:t>
      </w:r>
      <w:r w:rsidR="00EF5FFD"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 xml:space="preserve">Northwestern University, </w:t>
      </w:r>
      <w:r w:rsidR="00AB6FB9"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 xml:space="preserve">School of Professional Studies, </w:t>
      </w:r>
      <w:r w:rsidR="00EF5FFD"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June 2011</w:t>
      </w:r>
      <w:r w:rsidR="00923559"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–</w:t>
      </w:r>
      <w:r w:rsidR="00EF5FFD"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Current</w:t>
      </w:r>
      <w:r w:rsidR="00EF5FFD">
        <w:rPr>
          <w:rStyle w:val="singlecolumnspanpaddedlinenth-child1"/>
          <w:rFonts w:ascii="Century Gothic" w:eastAsia="Century Gothic" w:hAnsi="Century Gothic" w:cs="Century Gothic"/>
          <w:color w:val="333333"/>
          <w:sz w:val="22"/>
          <w:szCs w:val="22"/>
        </w:rPr>
        <w:t xml:space="preserve"> </w:t>
      </w:r>
    </w:p>
    <w:p w14:paraId="1013C222" w14:textId="77777777" w:rsidR="00AD34C1" w:rsidRDefault="00EF5FFD">
      <w:pPr>
        <w:pStyle w:val="spanpaddedline"/>
        <w:spacing w:line="320" w:lineRule="atLeast"/>
        <w:rPr>
          <w:rFonts w:ascii="Century Gothic" w:eastAsia="Century Gothic" w:hAnsi="Century Gothic" w:cs="Century Gothic"/>
          <w:color w:val="333333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Evanston, Illinois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 xml:space="preserve"> </w:t>
      </w:r>
    </w:p>
    <w:p w14:paraId="63110403" w14:textId="69780FC2" w:rsidR="00187892" w:rsidRDefault="00AB6FB9" w:rsidP="00AB6FB9">
      <w:pPr>
        <w:pStyle w:val="divdocumentulli"/>
        <w:numPr>
          <w:ilvl w:val="0"/>
          <w:numId w:val="7"/>
        </w:numPr>
        <w:spacing w:line="320" w:lineRule="atLeast"/>
        <w:ind w:left="460" w:hanging="201"/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 xml:space="preserve">Data </w:t>
      </w:r>
      <w:r w:rsidR="00E03BFF"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>s</w:t>
      </w:r>
      <w:r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 xml:space="preserve">cience </w:t>
      </w:r>
      <w:r w:rsidR="00E03BFF"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>c</w:t>
      </w:r>
      <w:r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 xml:space="preserve">ourse </w:t>
      </w:r>
      <w:r w:rsidR="00E03BFF"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>d</w:t>
      </w:r>
      <w:r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 xml:space="preserve">evelopment and </w:t>
      </w:r>
      <w:r w:rsidR="00E03BFF"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>t</w:t>
      </w:r>
      <w:r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 xml:space="preserve">eaching. </w:t>
      </w:r>
      <w:r w:rsidR="00CF0BEC"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>Teaching in 2024</w:t>
      </w:r>
      <w:r w:rsidR="00CC4593"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–25</w:t>
      </w:r>
      <w:r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 xml:space="preserve">: </w:t>
      </w:r>
      <w:r w:rsidR="00CF0BEC"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 xml:space="preserve">Data Engineering with Go, Knowledge Engineering, Decision Analytics, </w:t>
      </w:r>
      <w:r w:rsidR="00CC4593"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>and Data Science Capstone.</w:t>
      </w:r>
      <w:r w:rsidR="00CF0BEC"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 xml:space="preserve"> </w:t>
      </w:r>
    </w:p>
    <w:p w14:paraId="742E9C54" w14:textId="77777777" w:rsidR="00522B5E" w:rsidRDefault="00CF0BEC" w:rsidP="00AB6FB9">
      <w:pPr>
        <w:pStyle w:val="divdocumentulli"/>
        <w:numPr>
          <w:ilvl w:val="0"/>
          <w:numId w:val="7"/>
        </w:numPr>
        <w:spacing w:line="320" w:lineRule="atLeast"/>
        <w:ind w:left="460" w:hanging="201"/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 xml:space="preserve">Taught in previous years: </w:t>
      </w:r>
      <w:r w:rsidR="00AB6FB9"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>Natural Language Processing,</w:t>
      </w:r>
      <w:r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 xml:space="preserve"> </w:t>
      </w:r>
      <w:r w:rsidR="00AB6FB9"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>Unsupervised Learning Methods, Previous courses taught: Practical Machine Learning, Artificial Intelligence and Deep Learning, Web and Network Data Science, Web Information Retrieval and Real-Time Analytics, Marketing Analytics, Applied Statistics with R, Advanced Modeling Techniques, Data Visualization, Data and Text Visualization, Introduction to Statistical Analysis, Introduction to Predictive Analytics and Data Collection</w:t>
      </w:r>
      <w:r w:rsidR="00D36C21"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>,</w:t>
      </w:r>
      <w:r w:rsidR="00AB6FB9"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 xml:space="preserve"> Predictive Analytics Capstone Course</w:t>
      </w:r>
      <w:r w:rsidR="00D36C21"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>,</w:t>
      </w:r>
      <w:r w:rsidR="00AB6FB9"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 xml:space="preserve"> Analytics Consulting, Analytics Entrepreneurship</w:t>
      </w:r>
      <w:r w:rsidR="00D36C21"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>,</w:t>
      </w:r>
      <w:r w:rsidR="00AB6FB9"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 xml:space="preserve"> Sports Research Methods and Quantitative Analysis</w:t>
      </w:r>
      <w:r w:rsidR="00D36C21"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>,</w:t>
      </w:r>
      <w:r w:rsidR="00AB6FB9"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 xml:space="preserve"> Sports Performance Analytics, Sports Management Analytics.</w:t>
      </w:r>
    </w:p>
    <w:p w14:paraId="1D68C750" w14:textId="06379255" w:rsidR="00AB6FB9" w:rsidRDefault="00522B5E" w:rsidP="00AB6FB9">
      <w:pPr>
        <w:pStyle w:val="divdocumentulli"/>
        <w:numPr>
          <w:ilvl w:val="0"/>
          <w:numId w:val="7"/>
        </w:numPr>
        <w:spacing w:line="320" w:lineRule="atLeast"/>
        <w:ind w:left="460" w:hanging="201"/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>Courses i</w:t>
      </w:r>
      <w:r w:rsidR="00CF0BEC"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>n development: Capstone for Data Engineering, Programming with Data (data structures supported by Apache Arrow).</w:t>
      </w:r>
    </w:p>
    <w:p w14:paraId="07017905" w14:textId="0044883C" w:rsidR="00AD34C1" w:rsidRDefault="00EF5FFD">
      <w:pPr>
        <w:pStyle w:val="divdocumentsinglecolumn"/>
        <w:spacing w:before="200" w:line="320" w:lineRule="atLeast"/>
        <w:rPr>
          <w:rFonts w:ascii="Century Gothic" w:eastAsia="Century Gothic" w:hAnsi="Century Gothic" w:cs="Century Gothic"/>
          <w:color w:val="787878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Owner, Research Publishers LLC, September 2002</w:t>
      </w:r>
      <w:r w:rsidR="00923559"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–</w:t>
      </w: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Current</w:t>
      </w:r>
      <w:r>
        <w:rPr>
          <w:rStyle w:val="singlecolumnspanpaddedlinenth-child1"/>
          <w:rFonts w:ascii="Century Gothic" w:eastAsia="Century Gothic" w:hAnsi="Century Gothic" w:cs="Century Gothic"/>
          <w:color w:val="333333"/>
          <w:sz w:val="22"/>
          <w:szCs w:val="22"/>
        </w:rPr>
        <w:t xml:space="preserve"> </w:t>
      </w:r>
    </w:p>
    <w:p w14:paraId="5E8C76FA" w14:textId="1DA22620" w:rsidR="00AD34C1" w:rsidRDefault="00EF5FFD">
      <w:pPr>
        <w:pStyle w:val="spanpaddedline"/>
        <w:spacing w:line="320" w:lineRule="atLeast"/>
        <w:rPr>
          <w:rFonts w:ascii="Century Gothic" w:eastAsia="Century Gothic" w:hAnsi="Century Gothic" w:cs="Century Gothic"/>
          <w:color w:val="333333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Manhattan Beach, California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 xml:space="preserve"> </w:t>
      </w:r>
    </w:p>
    <w:p w14:paraId="709D64A0" w14:textId="41802D77" w:rsidR="00075A17" w:rsidRPr="00075A17" w:rsidRDefault="00075A17" w:rsidP="00075A17">
      <w:pPr>
        <w:pStyle w:val="divdocumentulli"/>
        <w:numPr>
          <w:ilvl w:val="0"/>
          <w:numId w:val="2"/>
        </w:numPr>
        <w:spacing w:line="320" w:lineRule="atLeast"/>
        <w:ind w:left="460" w:hanging="201"/>
        <w:rPr>
          <w:rFonts w:ascii="Century Gothic" w:eastAsia="Century Gothic" w:hAnsi="Century Gothic" w:cs="Century Gothic"/>
          <w:color w:val="787878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 xml:space="preserve">Print and online publishing of books and periodicals, data science consulting and research, measurement services, knowledge engineering with Competitor360™, </w:t>
      </w:r>
      <w:r w:rsidR="00D81D78"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>prediction surveys and political research services under</w:t>
      </w:r>
      <w:r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 xml:space="preserve"> The Virtual Tout®</w:t>
      </w:r>
      <w:r w:rsidR="00D81D78"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 xml:space="preserve">, </w:t>
      </w:r>
      <w:hyperlink r:id="rId8" w:history="1">
        <w:r w:rsidR="00D81D78" w:rsidRPr="00863534">
          <w:rPr>
            <w:rStyle w:val="Hyperlink"/>
            <w:rFonts w:ascii="Century Gothic" w:eastAsia="Century Gothic" w:hAnsi="Century Gothic" w:cs="Century Gothic"/>
            <w:sz w:val="22"/>
            <w:szCs w:val="22"/>
          </w:rPr>
          <w:t>https://virtualtout.com/</w:t>
        </w:r>
      </w:hyperlink>
      <w:r w:rsidR="00D81D78"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 xml:space="preserve"> </w:t>
      </w:r>
    </w:p>
    <w:p w14:paraId="6FEFE154" w14:textId="7E979339" w:rsidR="00AD34C1" w:rsidRPr="00AF11FA" w:rsidRDefault="00EF5FFD" w:rsidP="00AF11FA">
      <w:pPr>
        <w:pStyle w:val="divdocumentsinglecolumn"/>
        <w:spacing w:before="200" w:line="320" w:lineRule="atLeast"/>
        <w:rPr>
          <w:rFonts w:ascii="Century Gothic" w:eastAsia="Century Gothic" w:hAnsi="Century Gothic" w:cs="Century Gothic"/>
          <w:color w:val="787878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lastRenderedPageBreak/>
        <w:t xml:space="preserve">Consulting Editor, Pearson Education, </w:t>
      </w:r>
      <w:r w:rsidR="00923559"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 xml:space="preserve">New York, </w:t>
      </w: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January 2014</w:t>
      </w:r>
      <w:r w:rsidR="00923559"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–</w:t>
      </w: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January 2016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 xml:space="preserve"> </w:t>
      </w:r>
    </w:p>
    <w:p w14:paraId="60A444CE" w14:textId="72988AA7" w:rsidR="00AD34C1" w:rsidRDefault="00EF5FFD">
      <w:pPr>
        <w:pStyle w:val="divdocumentsinglecolumn"/>
        <w:spacing w:before="200" w:line="320" w:lineRule="atLeast"/>
        <w:rPr>
          <w:rFonts w:ascii="Century Gothic" w:eastAsia="Century Gothic" w:hAnsi="Century Gothic" w:cs="Century Gothic"/>
          <w:color w:val="787878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 xml:space="preserve">Member/owner of worker cooperative, </w:t>
      </w:r>
      <w:r w:rsidR="000A319C"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 xml:space="preserve">information systems and business </w:t>
      </w: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consultant</w:t>
      </w:r>
      <w:r w:rsidR="000A319C"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 xml:space="preserve">                     </w:t>
      </w: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 xml:space="preserve"> Union Cab Cooperative of Madison, August 2007</w:t>
      </w:r>
      <w:r w:rsidR="00923559"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–</w:t>
      </w: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August 2012</w:t>
      </w:r>
      <w:r>
        <w:rPr>
          <w:rStyle w:val="singlecolumnspanpaddedlinenth-child1"/>
          <w:rFonts w:ascii="Century Gothic" w:eastAsia="Century Gothic" w:hAnsi="Century Gothic" w:cs="Century Gothic"/>
          <w:color w:val="333333"/>
          <w:sz w:val="22"/>
          <w:szCs w:val="22"/>
        </w:rPr>
        <w:t xml:space="preserve"> </w:t>
      </w:r>
    </w:p>
    <w:p w14:paraId="18F08541" w14:textId="77777777" w:rsidR="00AD34C1" w:rsidRDefault="00EF5FFD">
      <w:pPr>
        <w:pStyle w:val="divdocumentulli"/>
        <w:numPr>
          <w:ilvl w:val="0"/>
          <w:numId w:val="4"/>
        </w:numPr>
        <w:spacing w:line="320" w:lineRule="atLeast"/>
        <w:ind w:left="460" w:hanging="201"/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>Financial analysis, predictive modeling, information technology projects.</w:t>
      </w:r>
    </w:p>
    <w:p w14:paraId="5E34D019" w14:textId="27A32620" w:rsidR="00AD34C1" w:rsidRDefault="00EF5FFD">
      <w:pPr>
        <w:pStyle w:val="divdocumentsinglecolumn"/>
        <w:spacing w:before="200" w:line="320" w:lineRule="atLeast"/>
        <w:rPr>
          <w:rFonts w:ascii="Century Gothic" w:eastAsia="Century Gothic" w:hAnsi="Century Gothic" w:cs="Century Gothic"/>
          <w:color w:val="787878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Adjunct Faculty, Instructor, Madison College, August 2006</w:t>
      </w:r>
      <w:r w:rsidR="00923559"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–</w:t>
      </w: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December 2011</w:t>
      </w:r>
      <w:r>
        <w:rPr>
          <w:rStyle w:val="singlecolumnspanpaddedlinenth-child1"/>
          <w:rFonts w:ascii="Century Gothic" w:eastAsia="Century Gothic" w:hAnsi="Century Gothic" w:cs="Century Gothic"/>
          <w:color w:val="333333"/>
          <w:sz w:val="22"/>
          <w:szCs w:val="22"/>
        </w:rPr>
        <w:t xml:space="preserve"> </w:t>
      </w:r>
    </w:p>
    <w:p w14:paraId="2B2045D8" w14:textId="77777777" w:rsidR="00AD34C1" w:rsidRDefault="00EF5FFD">
      <w:pPr>
        <w:pStyle w:val="spanpaddedline"/>
        <w:spacing w:line="320" w:lineRule="atLeast"/>
        <w:rPr>
          <w:rFonts w:ascii="Century Gothic" w:eastAsia="Century Gothic" w:hAnsi="Century Gothic" w:cs="Century Gothic"/>
          <w:color w:val="333333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Madison, Wisconsin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 xml:space="preserve"> </w:t>
      </w:r>
    </w:p>
    <w:p w14:paraId="1024457D" w14:textId="0799624E" w:rsidR="00AD34C1" w:rsidRDefault="00EF5FFD">
      <w:pPr>
        <w:pStyle w:val="divdocumentulli"/>
        <w:numPr>
          <w:ilvl w:val="0"/>
          <w:numId w:val="5"/>
        </w:numPr>
        <w:spacing w:line="320" w:lineRule="atLeast"/>
        <w:ind w:left="460" w:hanging="201"/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>Courses taught: Economics, Microeconomics, Macroeconomics</w:t>
      </w:r>
      <w:r w:rsidR="000A319C"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>,</w:t>
      </w:r>
      <w:r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 xml:space="preserve"> Business Statistics, Introduction to Psychology.</w:t>
      </w:r>
    </w:p>
    <w:p w14:paraId="115B567B" w14:textId="7A82D587" w:rsidR="00AD34C1" w:rsidRPr="000A319C" w:rsidRDefault="00EF5FFD" w:rsidP="000A319C">
      <w:pPr>
        <w:pStyle w:val="divdocumentsinglecolumn"/>
        <w:spacing w:before="200" w:line="320" w:lineRule="atLeast"/>
        <w:rPr>
          <w:rFonts w:ascii="Century Gothic" w:eastAsia="Century Gothic" w:hAnsi="Century Gothic" w:cs="Century Gothic"/>
          <w:color w:val="787878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Associate Faculty, University of Phoenix Online, June 2005</w:t>
      </w:r>
      <w:r w:rsidR="00923559"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–</w:t>
      </w: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March 2008</w:t>
      </w:r>
      <w:r>
        <w:rPr>
          <w:rStyle w:val="singlecolumnspanpaddedlinenth-child1"/>
          <w:rFonts w:ascii="Century Gothic" w:eastAsia="Century Gothic" w:hAnsi="Century Gothic" w:cs="Century Gothic"/>
          <w:color w:val="333333"/>
          <w:sz w:val="22"/>
          <w:szCs w:val="22"/>
        </w:rPr>
        <w:t xml:space="preserve"> 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 xml:space="preserve"> </w:t>
      </w:r>
    </w:p>
    <w:p w14:paraId="781167CD" w14:textId="7C87BB45" w:rsidR="00AD34C1" w:rsidRDefault="00EF5FFD">
      <w:pPr>
        <w:pStyle w:val="divdocumentulli"/>
        <w:numPr>
          <w:ilvl w:val="0"/>
          <w:numId w:val="6"/>
        </w:numPr>
        <w:spacing w:line="320" w:lineRule="atLeast"/>
        <w:ind w:left="460" w:hanging="201"/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>Courses taught: Research and Evaluation</w:t>
      </w:r>
      <w:r w:rsidR="00EE25F7"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>,</w:t>
      </w:r>
      <w:r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 xml:space="preserve"> Advanced Problems in Statistics</w:t>
      </w:r>
      <w:r w:rsidR="00EE25F7"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>,</w:t>
      </w:r>
      <w:r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 xml:space="preserve"> Statistics and Research Methods for Managerial Decisions.</w:t>
      </w:r>
    </w:p>
    <w:p w14:paraId="2836848C" w14:textId="77777777" w:rsidR="000A319C" w:rsidRDefault="000A319C" w:rsidP="000A319C">
      <w:pPr>
        <w:pStyle w:val="divdocumentulli"/>
        <w:spacing w:line="320" w:lineRule="atLeast"/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</w:pPr>
    </w:p>
    <w:p w14:paraId="47A489CC" w14:textId="19C4F91D" w:rsidR="000A319C" w:rsidRDefault="00EF5FFD" w:rsidP="000A319C">
      <w:pPr>
        <w:pStyle w:val="divdocumentulli"/>
        <w:spacing w:line="320" w:lineRule="atLeast"/>
        <w:rPr>
          <w:rStyle w:val="singlecolumnspanpaddedlinenth-child1"/>
          <w:rFonts w:ascii="Century Gothic" w:eastAsia="Century Gothic" w:hAnsi="Century Gothic" w:cs="Century Gothic"/>
          <w:color w:val="333333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Director, A.C. Nielsen Center</w:t>
      </w:r>
      <w:r w:rsidR="000A319C"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 xml:space="preserve"> for Marketing Research and </w:t>
      </w:r>
      <w:r w:rsidR="00BE3FD2"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Lecturer</w:t>
      </w:r>
      <w:r w:rsidR="000A319C"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, Marketing Dep</w:t>
      </w:r>
      <w:r w:rsidR="00BE3FD2"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artment,</w:t>
      </w:r>
      <w:r w:rsidR="000A319C"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 xml:space="preserve"> University of Wisconsin-Madison, August</w:t>
      </w: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 xml:space="preserve"> 199</w:t>
      </w:r>
      <w:r w:rsidR="000A319C"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5</w:t>
      </w:r>
      <w:r w:rsidR="00923559"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–</w:t>
      </w: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June 2003</w:t>
      </w:r>
      <w:r>
        <w:rPr>
          <w:rStyle w:val="singlecolumnspanpaddedlinenth-child1"/>
          <w:rFonts w:ascii="Century Gothic" w:eastAsia="Century Gothic" w:hAnsi="Century Gothic" w:cs="Century Gothic"/>
          <w:color w:val="333333"/>
          <w:sz w:val="22"/>
          <w:szCs w:val="22"/>
        </w:rPr>
        <w:t xml:space="preserve"> </w:t>
      </w:r>
    </w:p>
    <w:p w14:paraId="4EC80960" w14:textId="75E39ED0" w:rsidR="00AD34C1" w:rsidRPr="00D36C21" w:rsidRDefault="000A319C" w:rsidP="00D36C21">
      <w:pPr>
        <w:pStyle w:val="divdocumentulli"/>
        <w:numPr>
          <w:ilvl w:val="0"/>
          <w:numId w:val="17"/>
        </w:numPr>
        <w:spacing w:line="320" w:lineRule="atLeast"/>
        <w:rPr>
          <w:rFonts w:ascii="Century Gothic" w:eastAsia="Century Gothic" w:hAnsi="Century Gothic" w:cs="Century Gothic"/>
          <w:color w:val="787878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 xml:space="preserve">Courses taught: Marketing Research, Experimental Research in Marketing, Advanced Topics in Marketing Research, </w:t>
      </w:r>
      <w:r w:rsidR="00D36C21"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 xml:space="preserve">Marketing Strategy, </w:t>
      </w:r>
      <w:r w:rsidR="00EE25F7"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>and Sales Management</w:t>
      </w:r>
      <w:r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>.</w:t>
      </w:r>
    </w:p>
    <w:p w14:paraId="6B1C82E9" w14:textId="68E1A679" w:rsidR="00AD34C1" w:rsidRDefault="00EF5FFD" w:rsidP="00D36C21">
      <w:pPr>
        <w:pStyle w:val="divdocumentsinglecolumn"/>
        <w:spacing w:before="200" w:line="320" w:lineRule="atLeast"/>
        <w:ind w:left="360"/>
        <w:rPr>
          <w:rFonts w:ascii="Century Gothic" w:eastAsia="Century Gothic" w:hAnsi="Century Gothic" w:cs="Century Gothic"/>
          <w:color w:val="787878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Faculty Associate, Marketing Department, January 1999</w:t>
      </w:r>
      <w:r w:rsidR="00923559"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–</w:t>
      </w: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June 2003</w:t>
      </w:r>
      <w:r>
        <w:rPr>
          <w:rStyle w:val="singlecolumnspanpaddedlinenth-child1"/>
          <w:rFonts w:ascii="Century Gothic" w:eastAsia="Century Gothic" w:hAnsi="Century Gothic" w:cs="Century Gothic"/>
          <w:color w:val="333333"/>
          <w:sz w:val="22"/>
          <w:szCs w:val="22"/>
        </w:rPr>
        <w:t xml:space="preserve"> </w:t>
      </w:r>
    </w:p>
    <w:p w14:paraId="39EA1EF5" w14:textId="5B423371" w:rsidR="00AD34C1" w:rsidRPr="00583DB6" w:rsidRDefault="00EF5FFD" w:rsidP="00583DB6">
      <w:pPr>
        <w:pStyle w:val="divdocumentsinglecolumn"/>
        <w:spacing w:before="200" w:line="320" w:lineRule="atLeast"/>
        <w:ind w:left="360"/>
        <w:rPr>
          <w:rFonts w:ascii="Century Gothic" w:eastAsia="Century Gothic" w:hAnsi="Century Gothic" w:cs="Century Gothic"/>
          <w:color w:val="787878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Director, University of Wisconsin, August 1995</w:t>
      </w:r>
      <w:r w:rsidR="00923559"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–</w:t>
      </w: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June 2003</w:t>
      </w:r>
      <w:r>
        <w:rPr>
          <w:rStyle w:val="singlecolumnspanpaddedlinenth-child1"/>
          <w:rFonts w:ascii="Century Gothic" w:eastAsia="Century Gothic" w:hAnsi="Century Gothic" w:cs="Century Gothic"/>
          <w:color w:val="333333"/>
          <w:sz w:val="22"/>
          <w:szCs w:val="22"/>
        </w:rPr>
        <w:t xml:space="preserve"> </w:t>
      </w:r>
    </w:p>
    <w:p w14:paraId="0BC51FCA" w14:textId="75D5BE0A" w:rsidR="00AD34C1" w:rsidRDefault="00EF5FFD" w:rsidP="00D36C21">
      <w:pPr>
        <w:pStyle w:val="divdocumentsinglecolumn"/>
        <w:spacing w:before="200" w:line="320" w:lineRule="atLeast"/>
        <w:ind w:left="360"/>
        <w:rPr>
          <w:rFonts w:ascii="Century Gothic" w:eastAsia="Century Gothic" w:hAnsi="Century Gothic" w:cs="Century Gothic"/>
          <w:color w:val="787878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Lecturer, Marketing Department, August 1995</w:t>
      </w:r>
      <w:r w:rsidR="00923559"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–</w:t>
      </w: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December 1998</w:t>
      </w:r>
      <w:r>
        <w:rPr>
          <w:rStyle w:val="singlecolumnspanpaddedlinenth-child1"/>
          <w:rFonts w:ascii="Century Gothic" w:eastAsia="Century Gothic" w:hAnsi="Century Gothic" w:cs="Century Gothic"/>
          <w:color w:val="333333"/>
          <w:sz w:val="22"/>
          <w:szCs w:val="22"/>
        </w:rPr>
        <w:t xml:space="preserve"> </w:t>
      </w:r>
    </w:p>
    <w:p w14:paraId="41A11454" w14:textId="276F366E" w:rsidR="00AD34C1" w:rsidRDefault="00EF5FFD">
      <w:pPr>
        <w:pStyle w:val="divdocumentsinglecolumn"/>
        <w:spacing w:before="200" w:line="320" w:lineRule="atLeast"/>
        <w:rPr>
          <w:rFonts w:ascii="Century Gothic" w:eastAsia="Century Gothic" w:hAnsi="Century Gothic" w:cs="Century Gothic"/>
          <w:color w:val="787878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Director and Instructor, Beloit College, January 1995</w:t>
      </w:r>
      <w:r w:rsidR="00923559"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–</w:t>
      </w: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July 1995</w:t>
      </w:r>
      <w:r>
        <w:rPr>
          <w:rStyle w:val="singlecolumnspanpaddedlinenth-child1"/>
          <w:rFonts w:ascii="Century Gothic" w:eastAsia="Century Gothic" w:hAnsi="Century Gothic" w:cs="Century Gothic"/>
          <w:color w:val="333333"/>
          <w:sz w:val="22"/>
          <w:szCs w:val="22"/>
        </w:rPr>
        <w:t xml:space="preserve"> </w:t>
      </w:r>
    </w:p>
    <w:p w14:paraId="5B959F00" w14:textId="77777777" w:rsidR="00AD34C1" w:rsidRDefault="00EF5FFD">
      <w:pPr>
        <w:pStyle w:val="spanpaddedline"/>
        <w:spacing w:line="320" w:lineRule="atLeast"/>
        <w:rPr>
          <w:rFonts w:ascii="Century Gothic" w:eastAsia="Century Gothic" w:hAnsi="Century Gothic" w:cs="Century Gothic"/>
          <w:color w:val="333333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Beloit, Wisconsin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 xml:space="preserve"> </w:t>
      </w:r>
    </w:p>
    <w:p w14:paraId="16019D97" w14:textId="77777777" w:rsidR="00AD34C1" w:rsidRDefault="00EF5FFD">
      <w:pPr>
        <w:pStyle w:val="divdocumentulli"/>
        <w:numPr>
          <w:ilvl w:val="0"/>
          <w:numId w:val="9"/>
        </w:numPr>
        <w:spacing w:line="320" w:lineRule="atLeast"/>
        <w:ind w:left="460" w:hanging="201"/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>The Language of Business Program Responsibilities: Program development, administration, and teaching.</w:t>
      </w:r>
    </w:p>
    <w:p w14:paraId="5707747C" w14:textId="2642A374" w:rsidR="00AD34C1" w:rsidRDefault="00EF5FFD">
      <w:pPr>
        <w:pStyle w:val="divdocumentsinglecolumn"/>
        <w:spacing w:before="200" w:line="320" w:lineRule="atLeast"/>
        <w:rPr>
          <w:rFonts w:ascii="Century Gothic" w:eastAsia="Century Gothic" w:hAnsi="Century Gothic" w:cs="Century Gothic"/>
          <w:color w:val="787878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Adjunct Assistant Professor, University of Oregon, January 1993</w:t>
      </w:r>
      <w:r w:rsidR="00923559"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–</w:t>
      </w: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December 1994</w:t>
      </w:r>
      <w:r>
        <w:rPr>
          <w:rStyle w:val="singlecolumnspanpaddedlinenth-child1"/>
          <w:rFonts w:ascii="Century Gothic" w:eastAsia="Century Gothic" w:hAnsi="Century Gothic" w:cs="Century Gothic"/>
          <w:color w:val="333333"/>
          <w:sz w:val="22"/>
          <w:szCs w:val="22"/>
        </w:rPr>
        <w:t xml:space="preserve"> </w:t>
      </w:r>
    </w:p>
    <w:p w14:paraId="540C8F97" w14:textId="77777777" w:rsidR="00AD34C1" w:rsidRDefault="00EF5FFD">
      <w:pPr>
        <w:pStyle w:val="spanpaddedline"/>
        <w:spacing w:line="320" w:lineRule="atLeast"/>
        <w:rPr>
          <w:rFonts w:ascii="Century Gothic" w:eastAsia="Century Gothic" w:hAnsi="Century Gothic" w:cs="Century Gothic"/>
          <w:color w:val="333333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Eugene, Oregon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 xml:space="preserve"> </w:t>
      </w:r>
    </w:p>
    <w:p w14:paraId="00ED65D5" w14:textId="147BE450" w:rsidR="00AD34C1" w:rsidRDefault="00EF5FFD">
      <w:pPr>
        <w:pStyle w:val="divdocumentulli"/>
        <w:numPr>
          <w:ilvl w:val="0"/>
          <w:numId w:val="10"/>
        </w:numPr>
        <w:spacing w:line="320" w:lineRule="atLeast"/>
        <w:ind w:left="460" w:hanging="201"/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>Departments</w:t>
      </w:r>
      <w:r w:rsidR="00B27084"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 xml:space="preserve"> </w:t>
      </w:r>
      <w:r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>of Economics, Accounting,</w:t>
      </w:r>
      <w:r w:rsidR="00B27084"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 xml:space="preserve"> and</w:t>
      </w:r>
      <w:r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 xml:space="preserve"> Decision Sciences Courses taught: Intermediate Microeconomic Theory Introduction to Econometrics Introduction to Management Accounting Theory of Industrial Organization Accounting Information Systems Management Information Systems.</w:t>
      </w:r>
    </w:p>
    <w:p w14:paraId="2E6844EB" w14:textId="4A512799" w:rsidR="00AD34C1" w:rsidRDefault="00EF5FFD">
      <w:pPr>
        <w:pStyle w:val="divdocumentsinglecolumn"/>
        <w:spacing w:before="200" w:line="320" w:lineRule="atLeast"/>
        <w:rPr>
          <w:rFonts w:ascii="Century Gothic" w:eastAsia="Century Gothic" w:hAnsi="Century Gothic" w:cs="Century Gothic"/>
          <w:color w:val="787878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Instructor, Oregon State University, June 1993</w:t>
      </w:r>
      <w:r w:rsidR="00923559"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–</w:t>
      </w: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August 1993</w:t>
      </w:r>
      <w:r>
        <w:rPr>
          <w:rStyle w:val="singlecolumnspanpaddedlinenth-child1"/>
          <w:rFonts w:ascii="Century Gothic" w:eastAsia="Century Gothic" w:hAnsi="Century Gothic" w:cs="Century Gothic"/>
          <w:color w:val="333333"/>
          <w:sz w:val="22"/>
          <w:szCs w:val="22"/>
        </w:rPr>
        <w:t xml:space="preserve"> </w:t>
      </w:r>
    </w:p>
    <w:p w14:paraId="7128A91C" w14:textId="77777777" w:rsidR="00AD34C1" w:rsidRDefault="00EF5FFD">
      <w:pPr>
        <w:pStyle w:val="spanpaddedline"/>
        <w:spacing w:line="320" w:lineRule="atLeast"/>
        <w:rPr>
          <w:rFonts w:ascii="Century Gothic" w:eastAsia="Century Gothic" w:hAnsi="Century Gothic" w:cs="Century Gothic"/>
          <w:color w:val="333333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Corvallis, Oregon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 xml:space="preserve"> </w:t>
      </w:r>
    </w:p>
    <w:p w14:paraId="3FEC964A" w14:textId="79D38B66" w:rsidR="00AD34C1" w:rsidRDefault="00EF5FFD">
      <w:pPr>
        <w:pStyle w:val="divdocumentulli"/>
        <w:numPr>
          <w:ilvl w:val="0"/>
          <w:numId w:val="11"/>
        </w:numPr>
        <w:spacing w:line="320" w:lineRule="atLeast"/>
        <w:ind w:left="460" w:hanging="201"/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>Cour</w:t>
      </w:r>
      <w:r w:rsidR="008E21CE"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>se</w:t>
      </w:r>
      <w:r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>: Computer-Intensive Statistical Methods.</w:t>
      </w:r>
    </w:p>
    <w:p w14:paraId="724E6188" w14:textId="2481DB64" w:rsidR="00AD34C1" w:rsidRDefault="00EF5FFD">
      <w:pPr>
        <w:pStyle w:val="divdocumentsinglecolumn"/>
        <w:spacing w:before="200" w:line="320" w:lineRule="atLeast"/>
        <w:rPr>
          <w:rFonts w:ascii="Century Gothic" w:eastAsia="Century Gothic" w:hAnsi="Century Gothic" w:cs="Century Gothic"/>
          <w:color w:val="787878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 xml:space="preserve">Hewlett-Packard, </w:t>
      </w:r>
      <w:r w:rsidR="00CB4B57"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January 1983</w:t>
      </w:r>
      <w:r w:rsidR="00923559"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–</w:t>
      </w: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January 1990</w:t>
      </w:r>
      <w:r>
        <w:rPr>
          <w:rStyle w:val="singlecolumnspanpaddedlinenth-child1"/>
          <w:rFonts w:ascii="Century Gothic" w:eastAsia="Century Gothic" w:hAnsi="Century Gothic" w:cs="Century Gothic"/>
          <w:color w:val="333333"/>
          <w:sz w:val="22"/>
          <w:szCs w:val="22"/>
        </w:rPr>
        <w:t xml:space="preserve"> </w:t>
      </w:r>
    </w:p>
    <w:p w14:paraId="440097A4" w14:textId="1491FD76" w:rsidR="00AD34C1" w:rsidRDefault="00CB4B57" w:rsidP="00CB4B57">
      <w:pPr>
        <w:pStyle w:val="spanpaddedline"/>
        <w:spacing w:line="320" w:lineRule="atLeast"/>
        <w:ind w:left="720"/>
        <w:rPr>
          <w:rFonts w:ascii="Century Gothic" w:eastAsia="Century Gothic" w:hAnsi="Century Gothic" w:cs="Century Gothic"/>
          <w:color w:val="333333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 xml:space="preserve">Field Engineer and Sales Representative, St. Paul Minnesota and </w:t>
      </w:r>
      <w:r w:rsidR="00EF5FFD"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Bellevue, Washington</w:t>
      </w:r>
      <w:r w:rsidR="00EF5FFD">
        <w:rPr>
          <w:rFonts w:ascii="Century Gothic" w:eastAsia="Century Gothic" w:hAnsi="Century Gothic" w:cs="Century Gothic"/>
          <w:color w:val="333333"/>
          <w:sz w:val="22"/>
          <w:szCs w:val="22"/>
        </w:rPr>
        <w:t xml:space="preserve"> </w:t>
      </w:r>
    </w:p>
    <w:p w14:paraId="12856C39" w14:textId="3FB55DC7" w:rsidR="00CB4B57" w:rsidRDefault="00CB4B57" w:rsidP="00CB4B57">
      <w:pPr>
        <w:pStyle w:val="spanpaddedline"/>
        <w:spacing w:line="320" w:lineRule="atLeast"/>
        <w:ind w:left="720"/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Served major accounts, including 3M, Boeing, the United States Navy and the State of Washington. Also served new business accounts in Washington.</w:t>
      </w:r>
      <w:r w:rsidR="00EF5FFD">
        <w:rPr>
          <w:rFonts w:ascii="Century Gothic" w:eastAsia="Century Gothic" w:hAnsi="Century Gothic" w:cs="Century Gothic"/>
          <w:color w:val="333333"/>
          <w:sz w:val="22"/>
          <w:szCs w:val="22"/>
        </w:rPr>
        <w:t xml:space="preserve"> </w:t>
      </w:r>
    </w:p>
    <w:p w14:paraId="58D7FF2C" w14:textId="4839F528" w:rsidR="00AD34C1" w:rsidRPr="00CB4B57" w:rsidRDefault="00EF5FFD" w:rsidP="00CB4B57">
      <w:pPr>
        <w:pStyle w:val="divdocumentsinglecolumn"/>
        <w:spacing w:before="200" w:line="320" w:lineRule="atLeast"/>
        <w:rPr>
          <w:rFonts w:ascii="Century Gothic" w:eastAsia="Century Gothic" w:hAnsi="Century Gothic" w:cs="Century Gothic"/>
          <w:color w:val="787878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lastRenderedPageBreak/>
        <w:t>NCR, June 1980</w:t>
      </w:r>
      <w:r w:rsidR="00923559"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–</w:t>
      </w:r>
      <w:r w:rsidR="00CC4593"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Au</w:t>
      </w: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gust 1982</w:t>
      </w:r>
      <w:r w:rsidR="00CB4B57"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 xml:space="preserve">, </w:t>
      </w: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St. Paul, Minnesota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 xml:space="preserve"> </w:t>
      </w:r>
    </w:p>
    <w:p w14:paraId="311592CA" w14:textId="1FE30FD7" w:rsidR="008E21CE" w:rsidRDefault="00EF5FFD" w:rsidP="008E21CE">
      <w:pPr>
        <w:pStyle w:val="divdocumentsinglecolumn"/>
        <w:spacing w:before="200" w:line="320" w:lineRule="atLeast"/>
        <w:ind w:left="720"/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Network Engineer, January 1980</w:t>
      </w:r>
      <w:r w:rsidR="00923559"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–</w:t>
      </w: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January 1981</w:t>
      </w:r>
      <w:r>
        <w:rPr>
          <w:rStyle w:val="singlecolumnspanpaddedlinenth-child1"/>
          <w:rFonts w:ascii="Century Gothic" w:eastAsia="Century Gothic" w:hAnsi="Century Gothic" w:cs="Century Gothic"/>
          <w:color w:val="333333"/>
          <w:sz w:val="22"/>
          <w:szCs w:val="22"/>
        </w:rPr>
        <w:t xml:space="preserve"> </w:t>
      </w:r>
      <w:r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>Network modeling, capacity planning, programming, consulting, sales support.</w:t>
      </w:r>
    </w:p>
    <w:p w14:paraId="397E3909" w14:textId="02FDBCCE" w:rsidR="00CB4B57" w:rsidRPr="008E21CE" w:rsidRDefault="00CB4B57" w:rsidP="008E21CE">
      <w:pPr>
        <w:pStyle w:val="divdocumentsinglecolumn"/>
        <w:spacing w:before="200" w:line="320" w:lineRule="atLeast"/>
        <w:ind w:left="720"/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Marketing Analyst, January 1981</w:t>
      </w:r>
      <w:r w:rsidR="00923559"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–</w:t>
      </w: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January 1982</w:t>
      </w:r>
      <w:r>
        <w:rPr>
          <w:rStyle w:val="singlecolumnspanpaddedlinenth-child1"/>
          <w:rFonts w:ascii="Century Gothic" w:eastAsia="Century Gothic" w:hAnsi="Century Gothic" w:cs="Century Gothic"/>
          <w:color w:val="333333"/>
          <w:sz w:val="22"/>
          <w:szCs w:val="22"/>
        </w:rPr>
        <w:t xml:space="preserve"> </w:t>
      </w:r>
    </w:p>
    <w:p w14:paraId="7854A20F" w14:textId="5FE5D408" w:rsidR="00AD34C1" w:rsidRDefault="00EF5FFD" w:rsidP="008E21CE">
      <w:pPr>
        <w:pStyle w:val="divdocumentsinglecolumn"/>
        <w:spacing w:before="200" w:line="320" w:lineRule="atLeast"/>
        <w:rPr>
          <w:rFonts w:ascii="Century Gothic" w:eastAsia="Century Gothic" w:hAnsi="Century Gothic" w:cs="Century Gothic"/>
          <w:color w:val="787878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University of Minnesota, July 1977</w:t>
      </w:r>
      <w:r w:rsidR="00923559"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–</w:t>
      </w: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June 1980</w:t>
      </w:r>
      <w:r>
        <w:rPr>
          <w:rStyle w:val="singlecolumnspanpaddedlinenth-child1"/>
          <w:rFonts w:ascii="Century Gothic" w:eastAsia="Century Gothic" w:hAnsi="Century Gothic" w:cs="Century Gothic"/>
          <w:color w:val="333333"/>
          <w:sz w:val="22"/>
          <w:szCs w:val="22"/>
        </w:rPr>
        <w:t xml:space="preserve"> </w:t>
      </w:r>
    </w:p>
    <w:p w14:paraId="61DA1381" w14:textId="77777777" w:rsidR="00AD34C1" w:rsidRDefault="00EF5FFD">
      <w:pPr>
        <w:pStyle w:val="spanpaddedline"/>
        <w:spacing w:line="320" w:lineRule="atLeast"/>
        <w:rPr>
          <w:rFonts w:ascii="Century Gothic" w:eastAsia="Century Gothic" w:hAnsi="Century Gothic" w:cs="Century Gothic"/>
          <w:color w:val="333333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Minneapolis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 xml:space="preserve"> </w:t>
      </w:r>
    </w:p>
    <w:p w14:paraId="062B3806" w14:textId="2D5EBA64" w:rsidR="00AD34C1" w:rsidRDefault="00EF5FFD" w:rsidP="008E21CE">
      <w:pPr>
        <w:pStyle w:val="divdocumentsinglecolumn"/>
        <w:spacing w:before="200" w:line="320" w:lineRule="atLeast"/>
        <w:ind w:left="259"/>
        <w:rPr>
          <w:rFonts w:ascii="Century Gothic" w:eastAsia="Century Gothic" w:hAnsi="Century Gothic" w:cs="Century Gothic"/>
          <w:color w:val="787878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Research Associate, Measurement Services Center, January 1977</w:t>
      </w:r>
      <w:r w:rsidR="00923559"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–</w:t>
      </w: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January 1980</w:t>
      </w:r>
      <w:r>
        <w:rPr>
          <w:rStyle w:val="singlecolumnspanpaddedlinenth-child1"/>
          <w:rFonts w:ascii="Century Gothic" w:eastAsia="Century Gothic" w:hAnsi="Century Gothic" w:cs="Century Gothic"/>
          <w:color w:val="333333"/>
          <w:sz w:val="22"/>
          <w:szCs w:val="22"/>
        </w:rPr>
        <w:t xml:space="preserve"> </w:t>
      </w:r>
    </w:p>
    <w:p w14:paraId="4310F0D5" w14:textId="77777777" w:rsidR="00AD34C1" w:rsidRDefault="00EF5FFD" w:rsidP="008E21CE">
      <w:pPr>
        <w:pStyle w:val="divdocumentulli"/>
        <w:numPr>
          <w:ilvl w:val="0"/>
          <w:numId w:val="14"/>
        </w:numPr>
        <w:spacing w:line="320" w:lineRule="atLeast"/>
        <w:ind w:left="719" w:hanging="201"/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>Measurement research, project management, database and statistical consulting, systems analysis.</w:t>
      </w:r>
    </w:p>
    <w:p w14:paraId="7BF3ED1F" w14:textId="69E573F5" w:rsidR="00AD34C1" w:rsidRDefault="00EF5FFD">
      <w:pPr>
        <w:pStyle w:val="divdocumentsinglecolumn"/>
        <w:spacing w:before="200" w:line="320" w:lineRule="atLeast"/>
        <w:rPr>
          <w:rFonts w:ascii="Century Gothic" w:eastAsia="Century Gothic" w:hAnsi="Century Gothic" w:cs="Century Gothic"/>
          <w:color w:val="787878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Hamline University, August 1973</w:t>
      </w:r>
      <w:r w:rsidR="00923559"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–</w:t>
      </w: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May 1977</w:t>
      </w:r>
      <w:r>
        <w:rPr>
          <w:rStyle w:val="singlecolumnspanpaddedlinenth-child1"/>
          <w:rFonts w:ascii="Century Gothic" w:eastAsia="Century Gothic" w:hAnsi="Century Gothic" w:cs="Century Gothic"/>
          <w:color w:val="333333"/>
          <w:sz w:val="22"/>
          <w:szCs w:val="22"/>
        </w:rPr>
        <w:t xml:space="preserve"> </w:t>
      </w:r>
    </w:p>
    <w:p w14:paraId="57DCC4FB" w14:textId="77777777" w:rsidR="00AD34C1" w:rsidRDefault="00EF5FFD">
      <w:pPr>
        <w:pStyle w:val="spanpaddedline"/>
        <w:spacing w:line="320" w:lineRule="atLeast"/>
        <w:rPr>
          <w:rFonts w:ascii="Century Gothic" w:eastAsia="Century Gothic" w:hAnsi="Century Gothic" w:cs="Century Gothic"/>
          <w:color w:val="333333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St. Paul, Minnesota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 xml:space="preserve"> </w:t>
      </w:r>
    </w:p>
    <w:p w14:paraId="4B7DC1CD" w14:textId="30ADDEDB" w:rsidR="00AD34C1" w:rsidRDefault="00EF5FFD" w:rsidP="005321B0">
      <w:pPr>
        <w:pStyle w:val="divdocumentsinglecolumn"/>
        <w:spacing w:before="200" w:line="320" w:lineRule="atLeast"/>
        <w:ind w:left="720"/>
        <w:rPr>
          <w:rFonts w:ascii="Century Gothic" w:eastAsia="Century Gothic" w:hAnsi="Century Gothic" w:cs="Century Gothic"/>
          <w:color w:val="787878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Assistant Professor, Department of Psychology, January 1975</w:t>
      </w:r>
      <w:r w:rsidR="00923559"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–</w:t>
      </w: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January 1977</w:t>
      </w:r>
      <w:r>
        <w:rPr>
          <w:rStyle w:val="singlecolumnspanpaddedlinenth-child1"/>
          <w:rFonts w:ascii="Century Gothic" w:eastAsia="Century Gothic" w:hAnsi="Century Gothic" w:cs="Century Gothic"/>
          <w:color w:val="333333"/>
          <w:sz w:val="22"/>
          <w:szCs w:val="22"/>
        </w:rPr>
        <w:t xml:space="preserve"> </w:t>
      </w:r>
    </w:p>
    <w:p w14:paraId="068A9569" w14:textId="783F7614" w:rsidR="005321B0" w:rsidRDefault="00EF5FFD" w:rsidP="005321B0">
      <w:pPr>
        <w:pStyle w:val="divdocumentsinglecolumn"/>
        <w:spacing w:before="200" w:line="320" w:lineRule="atLeast"/>
        <w:ind w:left="720"/>
        <w:rPr>
          <w:rStyle w:val="singlecolumnspanpaddedlinenth-child1"/>
          <w:rFonts w:ascii="Century Gothic" w:eastAsia="Century Gothic" w:hAnsi="Century Gothic" w:cs="Century Gothic"/>
          <w:color w:val="333333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Instructor, Department of Psychology, January 1973</w:t>
      </w:r>
      <w:r w:rsidR="00923559"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–</w:t>
      </w: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January 1975</w:t>
      </w:r>
      <w:r>
        <w:rPr>
          <w:rStyle w:val="singlecolumnspanpaddedlinenth-child1"/>
          <w:rFonts w:ascii="Century Gothic" w:eastAsia="Century Gothic" w:hAnsi="Century Gothic" w:cs="Century Gothic"/>
          <w:color w:val="333333"/>
          <w:sz w:val="22"/>
          <w:szCs w:val="22"/>
        </w:rPr>
        <w:t xml:space="preserve"> </w:t>
      </w:r>
    </w:p>
    <w:p w14:paraId="0DDB015A" w14:textId="329A9CF8" w:rsidR="00AD34C1" w:rsidRDefault="00EF5FFD" w:rsidP="005321B0">
      <w:pPr>
        <w:pStyle w:val="divdocumentsinglecolumn"/>
        <w:spacing w:before="200" w:line="320" w:lineRule="atLeast"/>
        <w:ind w:left="720"/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>Courses: General Psychology Cognitive Processes, Developmental Psychology Experimental Psychology, Experimental Aesthetics Information Processing, Personality Theory and Research Tests and Measurements, Quantitative Methods Research Design and Method Computer Utilization.</w:t>
      </w:r>
    </w:p>
    <w:p w14:paraId="25CF805C" w14:textId="35B2090C" w:rsidR="00AD34C1" w:rsidRDefault="00EF5FFD">
      <w:pPr>
        <w:pStyle w:val="divdocumentsinglecolumn"/>
        <w:spacing w:before="200" w:line="320" w:lineRule="atLeast"/>
        <w:rPr>
          <w:rFonts w:ascii="Century Gothic" w:eastAsia="Century Gothic" w:hAnsi="Century Gothic" w:cs="Century Gothic"/>
          <w:color w:val="787878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University of Minnesota, January 1969</w:t>
      </w:r>
      <w:r w:rsidR="00923559"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–</w:t>
      </w: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June 1973</w:t>
      </w:r>
      <w:r w:rsidR="0036565C"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, January</w:t>
      </w:r>
      <w:r w:rsidR="00923559"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–</w:t>
      </w:r>
      <w:r w:rsidR="0036565C"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March 1</w:t>
      </w:r>
      <w:r w:rsidR="00923559"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9</w:t>
      </w:r>
      <w:r w:rsidR="0036565C"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78</w:t>
      </w:r>
      <w:r>
        <w:rPr>
          <w:rStyle w:val="singlecolumnspanpaddedlinenth-child1"/>
          <w:rFonts w:ascii="Century Gothic" w:eastAsia="Century Gothic" w:hAnsi="Century Gothic" w:cs="Century Gothic"/>
          <w:color w:val="333333"/>
          <w:sz w:val="22"/>
          <w:szCs w:val="22"/>
        </w:rPr>
        <w:t xml:space="preserve"> </w:t>
      </w:r>
    </w:p>
    <w:p w14:paraId="247C18C6" w14:textId="3F4C3577" w:rsidR="00AD34C1" w:rsidRDefault="00EF5FFD">
      <w:pPr>
        <w:pStyle w:val="spanpaddedline"/>
        <w:spacing w:line="320" w:lineRule="atLeast"/>
        <w:rPr>
          <w:rFonts w:ascii="Century Gothic" w:eastAsia="Century Gothic" w:hAnsi="Century Gothic" w:cs="Century Gothic"/>
          <w:color w:val="333333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Minneapolis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 xml:space="preserve"> </w:t>
      </w:r>
    </w:p>
    <w:p w14:paraId="0245A9D0" w14:textId="32E59279" w:rsidR="0036565C" w:rsidRDefault="0036565C" w:rsidP="0036565C">
      <w:pPr>
        <w:pStyle w:val="divdocumentsinglecolumn"/>
        <w:spacing w:before="200" w:line="320" w:lineRule="atLeast"/>
        <w:ind w:firstLine="259"/>
        <w:rPr>
          <w:rFonts w:ascii="Century Gothic" w:eastAsia="Century Gothic" w:hAnsi="Century Gothic" w:cs="Century Gothic"/>
          <w:color w:val="787878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Research Assistant, University of Minnesota, January 1969</w:t>
      </w:r>
      <w:r w:rsidR="00923559"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–</w:t>
      </w: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June 1973</w:t>
      </w:r>
      <w:r>
        <w:rPr>
          <w:rStyle w:val="singlecolumnspanpaddedlinenth-child1"/>
          <w:rFonts w:ascii="Century Gothic" w:eastAsia="Century Gothic" w:hAnsi="Century Gothic" w:cs="Century Gothic"/>
          <w:color w:val="333333"/>
          <w:sz w:val="22"/>
          <w:szCs w:val="22"/>
        </w:rPr>
        <w:t xml:space="preserve"> </w:t>
      </w:r>
    </w:p>
    <w:p w14:paraId="69ABE38E" w14:textId="77777777" w:rsidR="0036565C" w:rsidRDefault="0036565C">
      <w:pPr>
        <w:pStyle w:val="spanpaddedline"/>
        <w:spacing w:line="320" w:lineRule="atLeast"/>
        <w:rPr>
          <w:rFonts w:ascii="Century Gothic" w:eastAsia="Century Gothic" w:hAnsi="Century Gothic" w:cs="Century Gothic"/>
          <w:color w:val="333333"/>
          <w:sz w:val="22"/>
          <w:szCs w:val="22"/>
        </w:rPr>
      </w:pPr>
    </w:p>
    <w:p w14:paraId="4904CC99" w14:textId="6E5C646D" w:rsidR="005321B0" w:rsidRDefault="00EF5FFD" w:rsidP="005321B0">
      <w:pPr>
        <w:pStyle w:val="divdocumentulli"/>
        <w:spacing w:line="320" w:lineRule="atLeast"/>
        <w:ind w:left="259"/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 xml:space="preserve">Instructor, Department of Psychology, </w:t>
      </w:r>
      <w:r w:rsidR="00FC71BE"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 xml:space="preserve">University of Minnesota, </w:t>
      </w: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January 1971</w:t>
      </w:r>
      <w:r w:rsidR="00923559"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–</w:t>
      </w: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January 1973</w:t>
      </w:r>
      <w:r w:rsidR="005321B0"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 xml:space="preserve"> </w:t>
      </w:r>
      <w:r w:rsidR="0036565C"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>Course: Introduction to Measurement and Statistical Methods</w:t>
      </w:r>
    </w:p>
    <w:p w14:paraId="5B3FC9CF" w14:textId="77777777" w:rsidR="005321B0" w:rsidRDefault="005321B0" w:rsidP="005321B0">
      <w:pPr>
        <w:pStyle w:val="divdocumentulli"/>
        <w:spacing w:line="320" w:lineRule="atLeast"/>
        <w:ind w:left="259"/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</w:pPr>
    </w:p>
    <w:p w14:paraId="14818986" w14:textId="106B4621" w:rsidR="005321B0" w:rsidRDefault="00EF5FFD" w:rsidP="005321B0">
      <w:pPr>
        <w:pStyle w:val="divdocumentulli"/>
        <w:spacing w:line="320" w:lineRule="atLeast"/>
        <w:ind w:left="259"/>
        <w:rPr>
          <w:rStyle w:val="singlecolumnspanpaddedlinenth-child1"/>
          <w:rFonts w:ascii="Century Gothic" w:eastAsia="Century Gothic" w:hAnsi="Century Gothic" w:cs="Century Gothic"/>
          <w:color w:val="333333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 xml:space="preserve">Graduate Teaching Assistant, </w:t>
      </w:r>
      <w:r w:rsidR="00CA4AD1"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 xml:space="preserve">Statistics, </w:t>
      </w:r>
      <w:r w:rsidR="00FC71BE"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 xml:space="preserve">University of Minnesota, </w:t>
      </w: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January</w:t>
      </w:r>
      <w:r w:rsidR="00923559"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–</w:t>
      </w:r>
      <w:r w:rsidR="00FC71BE"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March</w:t>
      </w: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 xml:space="preserve"> 1978</w:t>
      </w:r>
      <w:r>
        <w:rPr>
          <w:rStyle w:val="singlecolumnspanpaddedlinenth-child1"/>
          <w:rFonts w:ascii="Century Gothic" w:eastAsia="Century Gothic" w:hAnsi="Century Gothic" w:cs="Century Gothic"/>
          <w:color w:val="333333"/>
          <w:sz w:val="22"/>
          <w:szCs w:val="22"/>
        </w:rPr>
        <w:t xml:space="preserve"> </w:t>
      </w:r>
    </w:p>
    <w:p w14:paraId="6EA36785" w14:textId="5CF01371" w:rsidR="00AD34C1" w:rsidRDefault="00EF5FFD" w:rsidP="005321B0">
      <w:pPr>
        <w:pStyle w:val="divdocumentulli"/>
        <w:spacing w:line="320" w:lineRule="atLeast"/>
        <w:ind w:left="259"/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>Course: Exploratory Data Analysis.</w:t>
      </w:r>
    </w:p>
    <w:p w14:paraId="4ACDD77A" w14:textId="77777777" w:rsidR="00522B5E" w:rsidRDefault="00522B5E">
      <w:pPr>
        <w:spacing w:line="240" w:lineRule="auto"/>
        <w:rPr>
          <w:rFonts w:ascii="Century Gothic" w:eastAsia="Century Gothic" w:hAnsi="Century Gothic" w:cs="Century Gothic"/>
          <w:b/>
          <w:bCs/>
          <w:caps/>
          <w:color w:val="333333"/>
        </w:rPr>
      </w:pPr>
      <w:r>
        <w:rPr>
          <w:rFonts w:ascii="Century Gothic" w:eastAsia="Century Gothic" w:hAnsi="Century Gothic" w:cs="Century Gothic"/>
          <w:b/>
          <w:bCs/>
          <w:caps/>
        </w:rPr>
        <w:br w:type="page"/>
      </w:r>
    </w:p>
    <w:p w14:paraId="0DC745BE" w14:textId="2EAD5620" w:rsidR="00AD34C1" w:rsidRDefault="00EF5FFD">
      <w:pPr>
        <w:pStyle w:val="divdocumentdivsectiontitle"/>
        <w:pBdr>
          <w:top w:val="none" w:sz="0" w:space="7" w:color="auto"/>
          <w:bottom w:val="none" w:sz="0" w:space="7" w:color="auto"/>
        </w:pBdr>
        <w:spacing w:before="300"/>
        <w:rPr>
          <w:rFonts w:ascii="Century Gothic" w:eastAsia="Century Gothic" w:hAnsi="Century Gothic" w:cs="Century Gothic"/>
          <w:b/>
          <w:bCs/>
          <w:caps/>
        </w:rPr>
      </w:pPr>
      <w:r>
        <w:rPr>
          <w:rFonts w:ascii="Century Gothic" w:eastAsia="Century Gothic" w:hAnsi="Century Gothic" w:cs="Century Gothic"/>
          <w:b/>
          <w:bCs/>
          <w:caps/>
        </w:rPr>
        <w:lastRenderedPageBreak/>
        <w:t>Education and Training</w:t>
      </w:r>
    </w:p>
    <w:p w14:paraId="00415ABB" w14:textId="77777777" w:rsidR="00244F24" w:rsidRDefault="00244F24">
      <w:pPr>
        <w:pStyle w:val="divdocumentsinglecolumn"/>
        <w:spacing w:line="320" w:lineRule="atLeast"/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Degrees</w:t>
      </w:r>
    </w:p>
    <w:p w14:paraId="30CB3735" w14:textId="1CF1B88A" w:rsidR="00AD34C1" w:rsidRDefault="00581FE3">
      <w:pPr>
        <w:pStyle w:val="divdocumentsinglecolumn"/>
        <w:spacing w:line="320" w:lineRule="atLeast"/>
        <w:rPr>
          <w:rFonts w:ascii="Century Gothic" w:eastAsia="Century Gothic" w:hAnsi="Century Gothic" w:cs="Century Gothic"/>
          <w:color w:val="787878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Ph.D.</w:t>
      </w:r>
      <w:r w:rsidR="00EF5FFD">
        <w:rPr>
          <w:rStyle w:val="singlecolumnspanpaddedlinenth-child1"/>
          <w:rFonts w:ascii="Century Gothic" w:eastAsia="Century Gothic" w:hAnsi="Century Gothic" w:cs="Century Gothic"/>
          <w:color w:val="333333"/>
          <w:sz w:val="22"/>
          <w:szCs w:val="22"/>
        </w:rPr>
        <w:t xml:space="preserve"> </w:t>
      </w:r>
    </w:p>
    <w:p w14:paraId="7F11B408" w14:textId="77777777" w:rsidR="00AD34C1" w:rsidRDefault="00EF5FFD">
      <w:pPr>
        <w:pStyle w:val="spanpaddedline"/>
        <w:spacing w:line="320" w:lineRule="atLeast"/>
        <w:rPr>
          <w:rFonts w:ascii="Century Gothic" w:eastAsia="Century Gothic" w:hAnsi="Century Gothic" w:cs="Century Gothic"/>
          <w:color w:val="333333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 xml:space="preserve">Psychology (Psychometrics), </w:t>
      </w:r>
      <w:r>
        <w:rPr>
          <w:rStyle w:val="educsprtreducsprtr"/>
          <w:rFonts w:ascii="Century Gothic" w:eastAsia="Century Gothic" w:hAnsi="Century Gothic" w:cs="Century Gothic"/>
          <w:color w:val="333333"/>
          <w:sz w:val="22"/>
          <w:szCs w:val="22"/>
        </w:rPr>
        <w:t xml:space="preserve">, </w:t>
      </w: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 xml:space="preserve">University of Minnesota, </w:t>
      </w:r>
      <w:r>
        <w:rPr>
          <w:rStyle w:val="educsprtreducsprtr"/>
          <w:rFonts w:ascii="Century Gothic" w:eastAsia="Century Gothic" w:hAnsi="Century Gothic" w:cs="Century Gothic"/>
          <w:color w:val="333333"/>
          <w:sz w:val="22"/>
          <w:szCs w:val="22"/>
        </w:rPr>
        <w:t xml:space="preserve">, </w:t>
      </w: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Minneapolis, MN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 xml:space="preserve"> </w:t>
      </w: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December 1974</w:t>
      </w:r>
    </w:p>
    <w:p w14:paraId="6534978E" w14:textId="77777777" w:rsidR="00AD34C1" w:rsidRDefault="00EF5FFD">
      <w:pPr>
        <w:pStyle w:val="p"/>
        <w:spacing w:line="320" w:lineRule="atLeast"/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>Thesis: Rate and Accuracy in Test-Taking Behavior</w:t>
      </w:r>
    </w:p>
    <w:p w14:paraId="2DA71E25" w14:textId="77777777" w:rsidR="00AD34C1" w:rsidRDefault="00EF5FFD">
      <w:pPr>
        <w:pStyle w:val="divdocumentsinglecolumn"/>
        <w:spacing w:before="200" w:line="320" w:lineRule="atLeast"/>
        <w:rPr>
          <w:rFonts w:ascii="Century Gothic" w:eastAsia="Century Gothic" w:hAnsi="Century Gothic" w:cs="Century Gothic"/>
          <w:color w:val="787878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Master of Science</w:t>
      </w:r>
      <w:r>
        <w:rPr>
          <w:rStyle w:val="singlecolumnspanpaddedlinenth-child1"/>
          <w:rFonts w:ascii="Century Gothic" w:eastAsia="Century Gothic" w:hAnsi="Century Gothic" w:cs="Century Gothic"/>
          <w:color w:val="333333"/>
          <w:sz w:val="22"/>
          <w:szCs w:val="22"/>
        </w:rPr>
        <w:t xml:space="preserve"> </w:t>
      </w:r>
    </w:p>
    <w:p w14:paraId="7F3C3912" w14:textId="77777777" w:rsidR="00AD34C1" w:rsidRDefault="00EF5FFD">
      <w:pPr>
        <w:pStyle w:val="spanpaddedline"/>
        <w:spacing w:line="320" w:lineRule="atLeast"/>
        <w:rPr>
          <w:rFonts w:ascii="Century Gothic" w:eastAsia="Century Gothic" w:hAnsi="Century Gothic" w:cs="Century Gothic"/>
          <w:color w:val="333333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 xml:space="preserve">Statistics, </w:t>
      </w:r>
      <w:r>
        <w:rPr>
          <w:rStyle w:val="educsprtreducsprtr"/>
          <w:rFonts w:ascii="Century Gothic" w:eastAsia="Century Gothic" w:hAnsi="Century Gothic" w:cs="Century Gothic"/>
          <w:color w:val="333333"/>
          <w:sz w:val="22"/>
          <w:szCs w:val="22"/>
        </w:rPr>
        <w:t xml:space="preserve">, </w:t>
      </w: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 xml:space="preserve">University of Minnesota, </w:t>
      </w:r>
      <w:r>
        <w:rPr>
          <w:rStyle w:val="educsprtreducsprtr"/>
          <w:rFonts w:ascii="Century Gothic" w:eastAsia="Century Gothic" w:hAnsi="Century Gothic" w:cs="Century Gothic"/>
          <w:color w:val="333333"/>
          <w:sz w:val="22"/>
          <w:szCs w:val="22"/>
        </w:rPr>
        <w:t xml:space="preserve">, </w:t>
      </w: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Minneapolis, MN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 xml:space="preserve"> </w:t>
      </w: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December 1992</w:t>
      </w:r>
    </w:p>
    <w:p w14:paraId="44665A41" w14:textId="71FB8541" w:rsidR="00AD34C1" w:rsidRDefault="00EF5FFD">
      <w:pPr>
        <w:pStyle w:val="p"/>
        <w:spacing w:line="320" w:lineRule="atLeast"/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>Project: An Evaluation of Tree-Structured Classification Techniques</w:t>
      </w:r>
    </w:p>
    <w:p w14:paraId="4FB3D102" w14:textId="77777777" w:rsidR="00581FE3" w:rsidRDefault="00581FE3" w:rsidP="00581FE3">
      <w:pPr>
        <w:pStyle w:val="divdocumentsinglecolumn"/>
        <w:spacing w:before="200" w:line="320" w:lineRule="atLeast"/>
        <w:rPr>
          <w:rFonts w:ascii="Century Gothic" w:eastAsia="Century Gothic" w:hAnsi="Century Gothic" w:cs="Century Gothic"/>
          <w:color w:val="787878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Master of Science</w:t>
      </w:r>
      <w:r>
        <w:rPr>
          <w:rStyle w:val="singlecolumnspanpaddedlinenth-child1"/>
          <w:rFonts w:ascii="Century Gothic" w:eastAsia="Century Gothic" w:hAnsi="Century Gothic" w:cs="Century Gothic"/>
          <w:color w:val="333333"/>
          <w:sz w:val="22"/>
          <w:szCs w:val="22"/>
        </w:rPr>
        <w:t xml:space="preserve"> </w:t>
      </w:r>
    </w:p>
    <w:p w14:paraId="5933F7BD" w14:textId="387DB91F" w:rsidR="00CA4AD1" w:rsidRDefault="00581FE3" w:rsidP="00CA4AD1">
      <w:pPr>
        <w:pStyle w:val="p"/>
        <w:spacing w:line="320" w:lineRule="atLeast"/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 xml:space="preserve">Economics, </w:t>
      </w:r>
      <w:r>
        <w:rPr>
          <w:rStyle w:val="educsprtreducsprtr"/>
          <w:rFonts w:ascii="Century Gothic" w:eastAsia="Century Gothic" w:hAnsi="Century Gothic" w:cs="Century Gothic"/>
          <w:color w:val="333333"/>
          <w:sz w:val="22"/>
          <w:szCs w:val="22"/>
        </w:rPr>
        <w:t xml:space="preserve">, </w:t>
      </w: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 xml:space="preserve">University of Oregon, </w:t>
      </w:r>
      <w:r>
        <w:rPr>
          <w:rStyle w:val="educsprtreducsprtr"/>
          <w:rFonts w:ascii="Century Gothic" w:eastAsia="Century Gothic" w:hAnsi="Century Gothic" w:cs="Century Gothic"/>
          <w:color w:val="333333"/>
          <w:sz w:val="22"/>
          <w:szCs w:val="22"/>
        </w:rPr>
        <w:t xml:space="preserve">, </w:t>
      </w: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Eugene, OR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 xml:space="preserve"> </w:t>
      </w: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December 1992</w:t>
      </w:r>
      <w:r w:rsidR="00CA4AD1"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 xml:space="preserve">, </w:t>
      </w:r>
    </w:p>
    <w:p w14:paraId="4B52832F" w14:textId="43591FC3" w:rsidR="00923559" w:rsidRDefault="00923559" w:rsidP="001D69EE">
      <w:pPr>
        <w:pStyle w:val="spanpaddedline"/>
        <w:spacing w:line="320" w:lineRule="atLeast"/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Master’s Thesis: Response Model of Entry and Exit</w:t>
      </w:r>
    </w:p>
    <w:p w14:paraId="25A14D0D" w14:textId="3BC76E1B" w:rsidR="00AD34C1" w:rsidRDefault="00EF5FFD">
      <w:pPr>
        <w:pStyle w:val="divdocumentsinglecolumn"/>
        <w:spacing w:before="200" w:line="320" w:lineRule="atLeast"/>
        <w:rPr>
          <w:rFonts w:ascii="Century Gothic" w:eastAsia="Century Gothic" w:hAnsi="Century Gothic" w:cs="Century Gothic"/>
          <w:color w:val="787878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M</w:t>
      </w:r>
      <w:r w:rsidR="009404B5"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aster of Business Administration</w:t>
      </w:r>
    </w:p>
    <w:p w14:paraId="3371B7B4" w14:textId="297D3B79" w:rsidR="00AD34C1" w:rsidRPr="00923559" w:rsidRDefault="00EF5FFD" w:rsidP="00923559">
      <w:pPr>
        <w:pStyle w:val="spanpaddedline"/>
        <w:spacing w:line="320" w:lineRule="atLeast"/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 xml:space="preserve">General Business, </w:t>
      </w:r>
      <w:r>
        <w:rPr>
          <w:rStyle w:val="educsprtreducsprtr"/>
          <w:rFonts w:ascii="Century Gothic" w:eastAsia="Century Gothic" w:hAnsi="Century Gothic" w:cs="Century Gothic"/>
          <w:color w:val="333333"/>
          <w:sz w:val="22"/>
          <w:szCs w:val="22"/>
        </w:rPr>
        <w:t xml:space="preserve">, </w:t>
      </w: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 xml:space="preserve">University of Oregon, </w:t>
      </w:r>
      <w:r>
        <w:rPr>
          <w:rStyle w:val="educsprtreducsprtr"/>
          <w:rFonts w:ascii="Century Gothic" w:eastAsia="Century Gothic" w:hAnsi="Century Gothic" w:cs="Century Gothic"/>
          <w:color w:val="333333"/>
          <w:sz w:val="22"/>
          <w:szCs w:val="22"/>
        </w:rPr>
        <w:t xml:space="preserve">, </w:t>
      </w: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Eugene, OR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 xml:space="preserve"> </w:t>
      </w: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June 1992</w:t>
      </w:r>
    </w:p>
    <w:p w14:paraId="19A2B0E8" w14:textId="77777777" w:rsidR="00AD34C1" w:rsidRDefault="00EF5FFD">
      <w:pPr>
        <w:pStyle w:val="divdocumentsinglecolumn"/>
        <w:spacing w:before="200" w:line="320" w:lineRule="atLeast"/>
        <w:rPr>
          <w:rFonts w:ascii="Century Gothic" w:eastAsia="Century Gothic" w:hAnsi="Century Gothic" w:cs="Century Gothic"/>
          <w:color w:val="787878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Bachelor of Arts</w:t>
      </w:r>
      <w:r>
        <w:rPr>
          <w:rStyle w:val="singlecolumnspanpaddedlinenth-child1"/>
          <w:rFonts w:ascii="Century Gothic" w:eastAsia="Century Gothic" w:hAnsi="Century Gothic" w:cs="Century Gothic"/>
          <w:color w:val="333333"/>
          <w:sz w:val="22"/>
          <w:szCs w:val="22"/>
        </w:rPr>
        <w:t xml:space="preserve"> </w:t>
      </w:r>
    </w:p>
    <w:p w14:paraId="11697BFE" w14:textId="58DFC110" w:rsidR="00AD34C1" w:rsidRDefault="00EF5FFD">
      <w:pPr>
        <w:pStyle w:val="spanpaddedline"/>
        <w:spacing w:line="320" w:lineRule="atLeast"/>
        <w:rPr>
          <w:rFonts w:ascii="Century Gothic" w:eastAsia="Century Gothic" w:hAnsi="Century Gothic" w:cs="Century Gothic"/>
          <w:color w:val="333333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 xml:space="preserve">Liberal Arts, </w:t>
      </w:r>
      <w:r>
        <w:rPr>
          <w:rStyle w:val="educsprtreducsprtr"/>
          <w:rFonts w:ascii="Century Gothic" w:eastAsia="Century Gothic" w:hAnsi="Century Gothic" w:cs="Century Gothic"/>
          <w:color w:val="333333"/>
          <w:sz w:val="22"/>
          <w:szCs w:val="22"/>
        </w:rPr>
        <w:t xml:space="preserve">, </w:t>
      </w: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 xml:space="preserve">Ursinus College, </w:t>
      </w:r>
      <w:r>
        <w:rPr>
          <w:rStyle w:val="educsprtreducsprtr"/>
          <w:rFonts w:ascii="Century Gothic" w:eastAsia="Century Gothic" w:hAnsi="Century Gothic" w:cs="Century Gothic"/>
          <w:color w:val="333333"/>
          <w:sz w:val="22"/>
          <w:szCs w:val="22"/>
        </w:rPr>
        <w:t xml:space="preserve">, </w:t>
      </w: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Collegeville, PA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 xml:space="preserve"> </w:t>
      </w: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June 1968</w:t>
      </w:r>
    </w:p>
    <w:p w14:paraId="16C66C3C" w14:textId="76BEE95F" w:rsidR="00AD34C1" w:rsidRDefault="00EF5FFD">
      <w:pPr>
        <w:pStyle w:val="p"/>
        <w:spacing w:line="320" w:lineRule="atLeast"/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>Departmental Honors in Philosophy</w:t>
      </w:r>
      <w:r w:rsidR="00244F24"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>: The Political Philosophy of Bertrand Russell</w:t>
      </w:r>
    </w:p>
    <w:p w14:paraId="05261B8A" w14:textId="77777777" w:rsidR="00244F24" w:rsidRDefault="00244F24">
      <w:pPr>
        <w:pStyle w:val="divdocumentsinglecolumn"/>
        <w:spacing w:before="200" w:line="320" w:lineRule="atLeast"/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Certificates and Additional Training</w:t>
      </w:r>
    </w:p>
    <w:p w14:paraId="5532ECAC" w14:textId="15A20EFF" w:rsidR="00AD34C1" w:rsidRDefault="00EF5FFD">
      <w:pPr>
        <w:pStyle w:val="divdocumentsinglecolumn"/>
        <w:spacing w:before="200" w:line="320" w:lineRule="atLeast"/>
        <w:rPr>
          <w:rFonts w:ascii="Century Gothic" w:eastAsia="Century Gothic" w:hAnsi="Century Gothic" w:cs="Century Gothic"/>
          <w:color w:val="787878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Certificate in Editing</w:t>
      </w:r>
      <w:r>
        <w:rPr>
          <w:rStyle w:val="singlecolumnspanpaddedlinenth-child1"/>
          <w:rFonts w:ascii="Century Gothic" w:eastAsia="Century Gothic" w:hAnsi="Century Gothic" w:cs="Century Gothic"/>
          <w:color w:val="333333"/>
          <w:sz w:val="22"/>
          <w:szCs w:val="22"/>
        </w:rPr>
        <w:t xml:space="preserve"> </w:t>
      </w:r>
    </w:p>
    <w:p w14:paraId="1DAE6923" w14:textId="77777777" w:rsidR="00AD34C1" w:rsidRDefault="00EF5FFD">
      <w:pPr>
        <w:pStyle w:val="spanpaddedline"/>
        <w:spacing w:line="320" w:lineRule="atLeast"/>
        <w:rPr>
          <w:rFonts w:ascii="Century Gothic" w:eastAsia="Century Gothic" w:hAnsi="Century Gothic" w:cs="Century Gothic"/>
          <w:color w:val="333333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 xml:space="preserve">University of Chicago, </w:t>
      </w:r>
      <w:r>
        <w:rPr>
          <w:rStyle w:val="educsprtreducsprtr"/>
          <w:rFonts w:ascii="Century Gothic" w:eastAsia="Century Gothic" w:hAnsi="Century Gothic" w:cs="Century Gothic"/>
          <w:color w:val="333333"/>
          <w:sz w:val="22"/>
          <w:szCs w:val="22"/>
        </w:rPr>
        <w:t xml:space="preserve">, </w:t>
      </w: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Chicago, IL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 xml:space="preserve"> </w:t>
      </w: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August 2005</w:t>
      </w:r>
    </w:p>
    <w:p w14:paraId="470437B6" w14:textId="77777777" w:rsidR="00AD34C1" w:rsidRDefault="00EF5FFD">
      <w:pPr>
        <w:pStyle w:val="divdocumentsinglecolumn"/>
        <w:spacing w:before="200" w:line="320" w:lineRule="atLeast"/>
        <w:rPr>
          <w:rFonts w:ascii="Century Gothic" w:eastAsia="Century Gothic" w:hAnsi="Century Gothic" w:cs="Century Gothic"/>
          <w:color w:val="787878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Primary Certificate in Rational Emotive Behavior Therapy</w:t>
      </w:r>
      <w:r>
        <w:rPr>
          <w:rStyle w:val="singlecolumnspanpaddedlinenth-child1"/>
          <w:rFonts w:ascii="Century Gothic" w:eastAsia="Century Gothic" w:hAnsi="Century Gothic" w:cs="Century Gothic"/>
          <w:color w:val="333333"/>
          <w:sz w:val="22"/>
          <w:szCs w:val="22"/>
        </w:rPr>
        <w:t xml:space="preserve"> </w:t>
      </w:r>
    </w:p>
    <w:p w14:paraId="07DA0C59" w14:textId="77777777" w:rsidR="00AD34C1" w:rsidRDefault="00EF5FFD">
      <w:pPr>
        <w:pStyle w:val="spanpaddedline"/>
        <w:spacing w:line="320" w:lineRule="atLeast"/>
        <w:rPr>
          <w:rFonts w:ascii="Century Gothic" w:eastAsia="Century Gothic" w:hAnsi="Century Gothic" w:cs="Century Gothic"/>
          <w:color w:val="333333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 xml:space="preserve">Albert Ellis Institute, </w:t>
      </w:r>
      <w:r>
        <w:rPr>
          <w:rStyle w:val="educsprtreducsprtr"/>
          <w:rFonts w:ascii="Century Gothic" w:eastAsia="Century Gothic" w:hAnsi="Century Gothic" w:cs="Century Gothic"/>
          <w:color w:val="333333"/>
          <w:sz w:val="22"/>
          <w:szCs w:val="22"/>
        </w:rPr>
        <w:t xml:space="preserve">, </w:t>
      </w: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New York, NY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 xml:space="preserve"> </w:t>
      </w: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July 2009</w:t>
      </w:r>
    </w:p>
    <w:p w14:paraId="531873E5" w14:textId="77777777" w:rsidR="00AD34C1" w:rsidRDefault="00EF5FFD">
      <w:pPr>
        <w:pStyle w:val="divdocumentsinglecolumn"/>
        <w:spacing w:before="200" w:line="320" w:lineRule="atLeast"/>
        <w:rPr>
          <w:rFonts w:ascii="Century Gothic" w:eastAsia="Century Gothic" w:hAnsi="Century Gothic" w:cs="Century Gothic"/>
          <w:color w:val="787878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Full Stack Web Development Coding Boot Camp</w:t>
      </w:r>
      <w:r>
        <w:rPr>
          <w:rStyle w:val="singlecolumnspanpaddedlinenth-child1"/>
          <w:rFonts w:ascii="Century Gothic" w:eastAsia="Century Gothic" w:hAnsi="Century Gothic" w:cs="Century Gothic"/>
          <w:color w:val="333333"/>
          <w:sz w:val="22"/>
          <w:szCs w:val="22"/>
        </w:rPr>
        <w:t xml:space="preserve"> </w:t>
      </w:r>
    </w:p>
    <w:p w14:paraId="34A6DF08" w14:textId="2CB67B5A" w:rsidR="00581FE3" w:rsidRDefault="00EF5FFD">
      <w:pPr>
        <w:pStyle w:val="spanpaddedline"/>
        <w:spacing w:line="320" w:lineRule="atLeast"/>
        <w:rPr>
          <w:rFonts w:ascii="Century Gothic" w:eastAsia="Century Gothic" w:hAnsi="Century Gothic" w:cs="Century Gothic"/>
          <w:color w:val="333333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 xml:space="preserve">University of California, </w:t>
      </w:r>
      <w:r>
        <w:rPr>
          <w:rStyle w:val="educsprtreducsprtr"/>
          <w:rFonts w:ascii="Century Gothic" w:eastAsia="Century Gothic" w:hAnsi="Century Gothic" w:cs="Century Gothic"/>
          <w:color w:val="333333"/>
          <w:sz w:val="22"/>
          <w:szCs w:val="22"/>
        </w:rPr>
        <w:t xml:space="preserve">, </w:t>
      </w: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Los Angeles, CA</w:t>
      </w:r>
      <w:r>
        <w:rPr>
          <w:rFonts w:ascii="Century Gothic" w:eastAsia="Century Gothic" w:hAnsi="Century Gothic" w:cs="Century Gothic"/>
          <w:color w:val="333333"/>
          <w:sz w:val="22"/>
          <w:szCs w:val="22"/>
        </w:rPr>
        <w:t xml:space="preserve"> </w:t>
      </w: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July 2017</w:t>
      </w:r>
    </w:p>
    <w:p w14:paraId="0ED8D6D7" w14:textId="77777777" w:rsidR="00AD34C1" w:rsidRDefault="00EF5FFD">
      <w:pPr>
        <w:pStyle w:val="divdocumentsinglecolumn"/>
        <w:spacing w:before="200" w:line="320" w:lineRule="atLeast"/>
        <w:rPr>
          <w:rFonts w:ascii="Century Gothic" w:eastAsia="Century Gothic" w:hAnsi="Century Gothic" w:cs="Century Gothic"/>
          <w:color w:val="787878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Rasa Certified Web Developer</w:t>
      </w:r>
      <w:r>
        <w:rPr>
          <w:rStyle w:val="singlecolumnspanpaddedlinenth-child1"/>
          <w:rFonts w:ascii="Century Gothic" w:eastAsia="Century Gothic" w:hAnsi="Century Gothic" w:cs="Century Gothic"/>
          <w:color w:val="333333"/>
          <w:sz w:val="22"/>
          <w:szCs w:val="22"/>
        </w:rPr>
        <w:t xml:space="preserve"> </w:t>
      </w:r>
    </w:p>
    <w:p w14:paraId="2FB6BEF0" w14:textId="0F9C7C0D" w:rsidR="00AD34C1" w:rsidRDefault="00EF5FFD">
      <w:pPr>
        <w:pStyle w:val="spanpaddedline"/>
        <w:spacing w:line="320" w:lineRule="atLeast"/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Rasa Technologies Inc., March 2020</w:t>
      </w:r>
    </w:p>
    <w:p w14:paraId="05399B8E" w14:textId="16AC4523" w:rsidR="00581FE3" w:rsidRDefault="00581FE3">
      <w:pPr>
        <w:pStyle w:val="spanpaddedline"/>
        <w:spacing w:line="320" w:lineRule="atLeast"/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</w:pPr>
    </w:p>
    <w:p w14:paraId="69E519AB" w14:textId="30B9866E" w:rsidR="00581FE3" w:rsidRDefault="00581FE3">
      <w:pPr>
        <w:pStyle w:val="spanpaddedline"/>
        <w:spacing w:line="320" w:lineRule="atLeast"/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Programming with Google Go Certification</w:t>
      </w:r>
    </w:p>
    <w:p w14:paraId="5866EF0B" w14:textId="43C81291" w:rsidR="00581FE3" w:rsidRDefault="00581FE3">
      <w:pPr>
        <w:pStyle w:val="spanpaddedline"/>
        <w:spacing w:line="320" w:lineRule="atLeast"/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University of California, Irvine and Coursera, September 2021</w:t>
      </w:r>
    </w:p>
    <w:p w14:paraId="6D7D1034" w14:textId="71E383CA" w:rsidR="00530130" w:rsidRDefault="00530130">
      <w:pPr>
        <w:pStyle w:val="spanpaddedline"/>
        <w:spacing w:line="320" w:lineRule="atLeast"/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</w:pPr>
    </w:p>
    <w:p w14:paraId="4043C19C" w14:textId="4B2B8B22" w:rsidR="00530130" w:rsidRDefault="00530130">
      <w:pPr>
        <w:pStyle w:val="spanpaddedline"/>
        <w:spacing w:line="320" w:lineRule="atLeast"/>
        <w:rPr>
          <w:rFonts w:ascii="Century Gothic" w:eastAsia="Century Gothic" w:hAnsi="Century Gothic" w:cs="Century Gothic"/>
          <w:color w:val="333333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 xml:space="preserve">Introduction to </w:t>
      </w:r>
      <w:proofErr w:type="spellStart"/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>WebAssembly</w:t>
      </w:r>
      <w:proofErr w:type="spellEnd"/>
      <w:r>
        <w:rPr>
          <w:rStyle w:val="span"/>
          <w:rFonts w:ascii="Century Gothic" w:eastAsia="Century Gothic" w:hAnsi="Century Gothic" w:cs="Century Gothic"/>
          <w:color w:val="333333"/>
          <w:sz w:val="22"/>
          <w:szCs w:val="22"/>
        </w:rPr>
        <w:t xml:space="preserve"> Certification, The Linux Foundation, November 2021</w:t>
      </w:r>
    </w:p>
    <w:p w14:paraId="2F31D1CD" w14:textId="77777777" w:rsidR="00522B5E" w:rsidRDefault="00522B5E">
      <w:pPr>
        <w:spacing w:line="240" w:lineRule="auto"/>
        <w:rPr>
          <w:rFonts w:ascii="Century Gothic" w:eastAsia="Century Gothic" w:hAnsi="Century Gothic" w:cs="Century Gothic"/>
          <w:b/>
          <w:bCs/>
          <w:caps/>
          <w:color w:val="333333"/>
        </w:rPr>
      </w:pPr>
      <w:r>
        <w:rPr>
          <w:rFonts w:ascii="Century Gothic" w:eastAsia="Century Gothic" w:hAnsi="Century Gothic" w:cs="Century Gothic"/>
          <w:b/>
          <w:bCs/>
          <w:caps/>
        </w:rPr>
        <w:br w:type="page"/>
      </w:r>
    </w:p>
    <w:p w14:paraId="10C7C5F2" w14:textId="55D03298" w:rsidR="00AD34C1" w:rsidRDefault="00EF5FFD">
      <w:pPr>
        <w:pStyle w:val="divdocumentdivsectiontitle"/>
        <w:pBdr>
          <w:top w:val="none" w:sz="0" w:space="7" w:color="auto"/>
          <w:bottom w:val="none" w:sz="0" w:space="7" w:color="auto"/>
        </w:pBdr>
        <w:spacing w:before="300"/>
        <w:rPr>
          <w:rFonts w:ascii="Century Gothic" w:eastAsia="Century Gothic" w:hAnsi="Century Gothic" w:cs="Century Gothic"/>
          <w:b/>
          <w:bCs/>
          <w:caps/>
        </w:rPr>
      </w:pPr>
      <w:r>
        <w:rPr>
          <w:rFonts w:ascii="Century Gothic" w:eastAsia="Century Gothic" w:hAnsi="Century Gothic" w:cs="Century Gothic"/>
          <w:b/>
          <w:bCs/>
          <w:caps/>
        </w:rPr>
        <w:lastRenderedPageBreak/>
        <w:t>Activities and Honors</w:t>
      </w:r>
    </w:p>
    <w:p w14:paraId="2F5B616B" w14:textId="3EC5A65F" w:rsidR="00CA4AD1" w:rsidRDefault="00CA4AD1" w:rsidP="00CA4AD1">
      <w:pPr>
        <w:pStyle w:val="p"/>
        <w:spacing w:line="320" w:lineRule="atLeast"/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</w:pPr>
      <w:r>
        <w:rPr>
          <w:rFonts w:ascii="Century Gothic" w:eastAsia="Century Gothic" w:hAnsi="Century Gothic" w:cs="Century Gothic"/>
          <w:color w:val="787878"/>
          <w:sz w:val="22"/>
          <w:szCs w:val="22"/>
        </w:rPr>
        <w:t>University of Oregon</w:t>
      </w:r>
      <w:r w:rsidRPr="00CA4AD1"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 xml:space="preserve"> </w:t>
      </w:r>
      <w:r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>Department of Economics, Chiles Foundation Academic Scholarship</w:t>
      </w:r>
    </w:p>
    <w:p w14:paraId="63BFB95C" w14:textId="3F8C6B9E" w:rsidR="00B72D93" w:rsidRDefault="00543F27">
      <w:pPr>
        <w:pStyle w:val="divdocumentsinglecolumn"/>
        <w:spacing w:line="320" w:lineRule="atLeast"/>
        <w:rPr>
          <w:rFonts w:ascii="Century Gothic" w:eastAsia="Century Gothic" w:hAnsi="Century Gothic" w:cs="Century Gothic"/>
          <w:color w:val="787878"/>
          <w:sz w:val="22"/>
          <w:szCs w:val="22"/>
        </w:rPr>
      </w:pPr>
      <w:r>
        <w:rPr>
          <w:rFonts w:ascii="Century Gothic" w:eastAsia="Century Gothic" w:hAnsi="Century Gothic" w:cs="Century Gothic"/>
          <w:color w:val="787878"/>
          <w:sz w:val="22"/>
          <w:szCs w:val="22"/>
        </w:rPr>
        <w:t xml:space="preserve">Member. </w:t>
      </w:r>
      <w:r w:rsidR="00EF5FFD">
        <w:rPr>
          <w:rFonts w:ascii="Century Gothic" w:eastAsia="Century Gothic" w:hAnsi="Century Gothic" w:cs="Century Gothic"/>
          <w:color w:val="787878"/>
          <w:sz w:val="22"/>
          <w:szCs w:val="22"/>
        </w:rPr>
        <w:t>Association for Computing Machinery</w:t>
      </w:r>
      <w:r w:rsidR="008E21CE">
        <w:rPr>
          <w:rFonts w:ascii="Century Gothic" w:eastAsia="Century Gothic" w:hAnsi="Century Gothic" w:cs="Century Gothic"/>
          <w:color w:val="787878"/>
          <w:sz w:val="22"/>
          <w:szCs w:val="22"/>
        </w:rPr>
        <w:t xml:space="preserve">, </w:t>
      </w:r>
      <w:r>
        <w:rPr>
          <w:rFonts w:ascii="Century Gothic" w:eastAsia="Century Gothic" w:hAnsi="Century Gothic" w:cs="Century Gothic"/>
          <w:color w:val="787878"/>
          <w:sz w:val="22"/>
          <w:szCs w:val="22"/>
        </w:rPr>
        <w:t xml:space="preserve"> </w:t>
      </w:r>
      <w:r w:rsidR="00EF5FFD">
        <w:rPr>
          <w:rFonts w:ascii="Century Gothic" w:eastAsia="Century Gothic" w:hAnsi="Century Gothic" w:cs="Century Gothic"/>
          <w:color w:val="787878"/>
          <w:sz w:val="22"/>
          <w:szCs w:val="22"/>
        </w:rPr>
        <w:t xml:space="preserve">Society of Professional Journalists </w:t>
      </w:r>
    </w:p>
    <w:p w14:paraId="5B0196B3" w14:textId="4D36DCAE" w:rsidR="00AD34C1" w:rsidRDefault="00EF5FFD">
      <w:pPr>
        <w:pStyle w:val="divdocumentsinglecolumn"/>
        <w:spacing w:line="320" w:lineRule="atLeast"/>
        <w:rPr>
          <w:rFonts w:ascii="Century Gothic" w:eastAsia="Century Gothic" w:hAnsi="Century Gothic" w:cs="Century Gothic"/>
          <w:color w:val="787878"/>
          <w:sz w:val="22"/>
          <w:szCs w:val="22"/>
        </w:rPr>
      </w:pPr>
      <w:r>
        <w:rPr>
          <w:rFonts w:ascii="Century Gothic" w:eastAsia="Century Gothic" w:hAnsi="Century Gothic" w:cs="Century Gothic"/>
          <w:color w:val="787878"/>
          <w:sz w:val="22"/>
          <w:szCs w:val="22"/>
        </w:rPr>
        <w:t xml:space="preserve">Referee for Research Papers Competition (2016–Present) Annual MIT Sloan Sports Analytics Conference </w:t>
      </w:r>
    </w:p>
    <w:p w14:paraId="098875DC" w14:textId="23BF7F91" w:rsidR="00581FE3" w:rsidRDefault="00581FE3" w:rsidP="00581FE3">
      <w:pPr>
        <w:pStyle w:val="p"/>
        <w:spacing w:line="320" w:lineRule="atLeast"/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</w:pPr>
      <w:r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 xml:space="preserve">Award </w:t>
      </w:r>
      <w:r w:rsidR="00543F27"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>Winner.</w:t>
      </w:r>
      <w:r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 xml:space="preserve"> David K. Hardin Award, American Marketing Association, Best article in, Marketing Research</w:t>
      </w:r>
      <w:r w:rsidR="00543F27"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 xml:space="preserve"> 2001</w:t>
      </w:r>
      <w:r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>, “Can We Trust the Data of Online Research</w:t>
      </w:r>
      <w:r w:rsidR="00543F27">
        <w:rPr>
          <w:rStyle w:val="span"/>
          <w:rFonts w:ascii="Century Gothic" w:eastAsia="Century Gothic" w:hAnsi="Century Gothic" w:cs="Century Gothic"/>
          <w:color w:val="787878"/>
          <w:sz w:val="22"/>
          <w:szCs w:val="22"/>
        </w:rPr>
        <w:t>”</w:t>
      </w:r>
    </w:p>
    <w:p w14:paraId="66FF3D4C" w14:textId="77777777" w:rsidR="00AD34C1" w:rsidRDefault="00EF5FFD">
      <w:pPr>
        <w:pStyle w:val="divdocumentdivsectiontitle"/>
        <w:pBdr>
          <w:top w:val="none" w:sz="0" w:space="7" w:color="auto"/>
          <w:bottom w:val="none" w:sz="0" w:space="7" w:color="auto"/>
        </w:pBdr>
        <w:spacing w:before="300"/>
        <w:rPr>
          <w:rFonts w:ascii="Century Gothic" w:eastAsia="Century Gothic" w:hAnsi="Century Gothic" w:cs="Century Gothic"/>
          <w:b/>
          <w:bCs/>
          <w:caps/>
        </w:rPr>
      </w:pPr>
      <w:r>
        <w:rPr>
          <w:rFonts w:ascii="Century Gothic" w:eastAsia="Century Gothic" w:hAnsi="Century Gothic" w:cs="Century Gothic"/>
          <w:b/>
          <w:bCs/>
          <w:caps/>
        </w:rPr>
        <w:t>Publications</w:t>
      </w:r>
    </w:p>
    <w:p w14:paraId="2E3CCB6F" w14:textId="5B01A97C" w:rsidR="005D3718" w:rsidRDefault="00875C25">
      <w:pPr>
        <w:pStyle w:val="divdocumentsinglecolumn"/>
        <w:spacing w:line="320" w:lineRule="atLeast"/>
        <w:rPr>
          <w:rFonts w:ascii="Century Gothic" w:eastAsia="Century Gothic" w:hAnsi="Century Gothic" w:cs="Century Gothic"/>
          <w:color w:val="787878"/>
          <w:sz w:val="22"/>
          <w:szCs w:val="22"/>
        </w:rPr>
      </w:pPr>
      <w:r>
        <w:rPr>
          <w:rFonts w:ascii="Century Gothic" w:eastAsia="Century Gothic" w:hAnsi="Century Gothic" w:cs="Century Gothic"/>
          <w:color w:val="787878"/>
          <w:sz w:val="22"/>
          <w:szCs w:val="22"/>
        </w:rPr>
        <w:t xml:space="preserve">Miller, Thomas W. 2020. “Measurement, Meaning, and Prediction in Sports,” In Christophe Ley and Yves </w:t>
      </w:r>
      <w:proofErr w:type="spellStart"/>
      <w:r>
        <w:rPr>
          <w:rFonts w:ascii="Century Gothic" w:eastAsia="Century Gothic" w:hAnsi="Century Gothic" w:cs="Century Gothic"/>
          <w:color w:val="787878"/>
          <w:sz w:val="22"/>
          <w:szCs w:val="22"/>
        </w:rPr>
        <w:t>Dominicy</w:t>
      </w:r>
      <w:proofErr w:type="spellEnd"/>
      <w:r>
        <w:rPr>
          <w:rFonts w:ascii="Century Gothic" w:eastAsia="Century Gothic" w:hAnsi="Century Gothic" w:cs="Century Gothic"/>
          <w:color w:val="787878"/>
          <w:sz w:val="22"/>
          <w:szCs w:val="22"/>
        </w:rPr>
        <w:t xml:space="preserve"> (eds.), </w:t>
      </w:r>
      <w:r w:rsidRPr="005D3718">
        <w:rPr>
          <w:rFonts w:ascii="Century Gothic" w:eastAsia="Century Gothic" w:hAnsi="Century Gothic" w:cs="Century Gothic"/>
          <w:i/>
          <w:iCs/>
          <w:color w:val="787878"/>
          <w:sz w:val="22"/>
          <w:szCs w:val="22"/>
        </w:rPr>
        <w:t>Science Meets Sports</w:t>
      </w:r>
      <w:r>
        <w:rPr>
          <w:rFonts w:ascii="Century Gothic" w:eastAsia="Century Gothic" w:hAnsi="Century Gothic" w:cs="Century Gothic"/>
          <w:i/>
          <w:iCs/>
          <w:color w:val="787878"/>
          <w:sz w:val="22"/>
          <w:szCs w:val="22"/>
        </w:rPr>
        <w:t>: When Statistics are More Than Numbers, 53–80.</w:t>
      </w:r>
      <w:r>
        <w:rPr>
          <w:rFonts w:ascii="Century Gothic" w:eastAsia="Century Gothic" w:hAnsi="Century Gothic" w:cs="Century Gothic"/>
          <w:color w:val="787878"/>
          <w:sz w:val="22"/>
          <w:szCs w:val="22"/>
        </w:rPr>
        <w:t xml:space="preserve"> Cambridge, UK: Cambridge Scholars Publishing.</w:t>
      </w:r>
    </w:p>
    <w:p w14:paraId="594D034D" w14:textId="77777777" w:rsidR="00875C25" w:rsidRDefault="00875C25">
      <w:pPr>
        <w:pStyle w:val="divdocumentsinglecolumn"/>
        <w:spacing w:line="320" w:lineRule="atLeast"/>
        <w:rPr>
          <w:rFonts w:ascii="Century Gothic" w:eastAsia="Century Gothic" w:hAnsi="Century Gothic" w:cs="Century Gothic"/>
          <w:color w:val="787878"/>
          <w:sz w:val="22"/>
          <w:szCs w:val="22"/>
        </w:rPr>
      </w:pPr>
    </w:p>
    <w:p w14:paraId="768CD14D" w14:textId="658A2A47" w:rsidR="005D3718" w:rsidRDefault="00EF5FFD">
      <w:pPr>
        <w:pStyle w:val="divdocumentsinglecolumn"/>
        <w:spacing w:line="320" w:lineRule="atLeast"/>
        <w:rPr>
          <w:rFonts w:ascii="Century Gothic" w:eastAsia="Century Gothic" w:hAnsi="Century Gothic" w:cs="Century Gothic"/>
          <w:color w:val="787878"/>
          <w:sz w:val="22"/>
          <w:szCs w:val="22"/>
        </w:rPr>
      </w:pPr>
      <w:r>
        <w:rPr>
          <w:rFonts w:ascii="Century Gothic" w:eastAsia="Century Gothic" w:hAnsi="Century Gothic" w:cs="Century Gothic"/>
          <w:color w:val="787878"/>
          <w:sz w:val="22"/>
          <w:szCs w:val="22"/>
        </w:rPr>
        <w:t>Miller, Thomas W. 2016</w:t>
      </w:r>
      <w:r w:rsidR="005D3718">
        <w:rPr>
          <w:rFonts w:ascii="Century Gothic" w:eastAsia="Century Gothic" w:hAnsi="Century Gothic" w:cs="Century Gothic"/>
          <w:color w:val="787878"/>
          <w:sz w:val="22"/>
          <w:szCs w:val="22"/>
        </w:rPr>
        <w:t>.</w:t>
      </w:r>
      <w:r>
        <w:rPr>
          <w:rFonts w:ascii="Century Gothic" w:eastAsia="Century Gothic" w:hAnsi="Century Gothic" w:cs="Century Gothic"/>
          <w:color w:val="787878"/>
          <w:sz w:val="22"/>
          <w:szCs w:val="22"/>
        </w:rPr>
        <w:t xml:space="preserve"> </w:t>
      </w:r>
      <w:r w:rsidRPr="005D3718">
        <w:rPr>
          <w:rFonts w:ascii="Century Gothic" w:eastAsia="Century Gothic" w:hAnsi="Century Gothic" w:cs="Century Gothic"/>
          <w:i/>
          <w:iCs/>
          <w:color w:val="787878"/>
          <w:sz w:val="22"/>
          <w:szCs w:val="22"/>
        </w:rPr>
        <w:t xml:space="preserve">Sports Analytics and Data Science: Winning the Game with Methods and Models, </w:t>
      </w:r>
      <w:r>
        <w:rPr>
          <w:rFonts w:ascii="Century Gothic" w:eastAsia="Century Gothic" w:hAnsi="Century Gothic" w:cs="Century Gothic"/>
          <w:color w:val="787878"/>
          <w:sz w:val="22"/>
          <w:szCs w:val="22"/>
        </w:rPr>
        <w:t xml:space="preserve">Old Tappan, N.J.: Pearson Education/FT Press. </w:t>
      </w:r>
    </w:p>
    <w:p w14:paraId="118A88C5" w14:textId="77777777" w:rsidR="005D3718" w:rsidRDefault="005D3718">
      <w:pPr>
        <w:pStyle w:val="divdocumentsinglecolumn"/>
        <w:spacing w:line="320" w:lineRule="atLeast"/>
        <w:rPr>
          <w:rFonts w:ascii="Century Gothic" w:eastAsia="Century Gothic" w:hAnsi="Century Gothic" w:cs="Century Gothic"/>
          <w:color w:val="787878"/>
          <w:sz w:val="22"/>
          <w:szCs w:val="22"/>
        </w:rPr>
      </w:pPr>
    </w:p>
    <w:p w14:paraId="1E16D571" w14:textId="77777777" w:rsidR="00B72D93" w:rsidRDefault="00EF5FFD">
      <w:pPr>
        <w:pStyle w:val="divdocumentsinglecolumn"/>
        <w:spacing w:line="320" w:lineRule="atLeast"/>
        <w:rPr>
          <w:rFonts w:ascii="Century Gothic" w:eastAsia="Century Gothic" w:hAnsi="Century Gothic" w:cs="Century Gothic"/>
          <w:color w:val="787878"/>
          <w:sz w:val="22"/>
          <w:szCs w:val="22"/>
        </w:rPr>
      </w:pPr>
      <w:r>
        <w:rPr>
          <w:rFonts w:ascii="Century Gothic" w:eastAsia="Century Gothic" w:hAnsi="Century Gothic" w:cs="Century Gothic"/>
          <w:color w:val="787878"/>
          <w:sz w:val="22"/>
          <w:szCs w:val="22"/>
        </w:rPr>
        <w:t>Miller, Thomas W. 2015</w:t>
      </w:r>
      <w:r w:rsidR="00B72D93">
        <w:rPr>
          <w:rFonts w:ascii="Century Gothic" w:eastAsia="Century Gothic" w:hAnsi="Century Gothic" w:cs="Century Gothic"/>
          <w:color w:val="787878"/>
          <w:sz w:val="22"/>
          <w:szCs w:val="22"/>
        </w:rPr>
        <w:t>.</w:t>
      </w:r>
      <w:r>
        <w:rPr>
          <w:rFonts w:ascii="Century Gothic" w:eastAsia="Century Gothic" w:hAnsi="Century Gothic" w:cs="Century Gothic"/>
          <w:color w:val="787878"/>
          <w:sz w:val="22"/>
          <w:szCs w:val="22"/>
        </w:rPr>
        <w:t xml:space="preserve"> </w:t>
      </w:r>
      <w:r w:rsidRPr="00B72D93">
        <w:rPr>
          <w:rFonts w:ascii="Century Gothic" w:eastAsia="Century Gothic" w:hAnsi="Century Gothic" w:cs="Century Gothic"/>
          <w:i/>
          <w:iCs/>
          <w:color w:val="787878"/>
          <w:sz w:val="22"/>
          <w:szCs w:val="22"/>
        </w:rPr>
        <w:t>Marketing Data Science: Modeling Techniques in Predictive Analytics with R and Python</w:t>
      </w:r>
      <w:r>
        <w:rPr>
          <w:rFonts w:ascii="Century Gothic" w:eastAsia="Century Gothic" w:hAnsi="Century Gothic" w:cs="Century Gothic"/>
          <w:color w:val="787878"/>
          <w:sz w:val="22"/>
          <w:szCs w:val="22"/>
        </w:rPr>
        <w:t xml:space="preserve">, Upper Saddle River, N.J.: Pear- son Education/FT Press. </w:t>
      </w:r>
    </w:p>
    <w:p w14:paraId="44975BC1" w14:textId="77777777" w:rsidR="00B72D93" w:rsidRDefault="00B72D93">
      <w:pPr>
        <w:pStyle w:val="divdocumentsinglecolumn"/>
        <w:spacing w:line="320" w:lineRule="atLeast"/>
        <w:rPr>
          <w:rFonts w:ascii="Century Gothic" w:eastAsia="Century Gothic" w:hAnsi="Century Gothic" w:cs="Century Gothic"/>
          <w:color w:val="787878"/>
          <w:sz w:val="22"/>
          <w:szCs w:val="22"/>
        </w:rPr>
      </w:pPr>
    </w:p>
    <w:p w14:paraId="297673C4" w14:textId="6DD4B2BF" w:rsidR="00B72D93" w:rsidRDefault="00EF5FFD">
      <w:pPr>
        <w:pStyle w:val="divdocumentsinglecolumn"/>
        <w:spacing w:line="320" w:lineRule="atLeast"/>
        <w:rPr>
          <w:rFonts w:ascii="Century Gothic" w:eastAsia="Century Gothic" w:hAnsi="Century Gothic" w:cs="Century Gothic"/>
          <w:color w:val="787878"/>
          <w:sz w:val="22"/>
          <w:szCs w:val="22"/>
        </w:rPr>
      </w:pPr>
      <w:r>
        <w:rPr>
          <w:rFonts w:ascii="Century Gothic" w:eastAsia="Century Gothic" w:hAnsi="Century Gothic" w:cs="Century Gothic"/>
          <w:color w:val="787878"/>
          <w:sz w:val="22"/>
          <w:szCs w:val="22"/>
        </w:rPr>
        <w:t>Miller, Thomas W. 2015</w:t>
      </w:r>
      <w:r w:rsidR="00B72D93">
        <w:rPr>
          <w:rFonts w:ascii="Century Gothic" w:eastAsia="Century Gothic" w:hAnsi="Century Gothic" w:cs="Century Gothic"/>
          <w:color w:val="787878"/>
          <w:sz w:val="22"/>
          <w:szCs w:val="22"/>
        </w:rPr>
        <w:t>.</w:t>
      </w:r>
      <w:r>
        <w:rPr>
          <w:rFonts w:ascii="Century Gothic" w:eastAsia="Century Gothic" w:hAnsi="Century Gothic" w:cs="Century Gothic"/>
          <w:color w:val="787878"/>
          <w:sz w:val="22"/>
          <w:szCs w:val="22"/>
        </w:rPr>
        <w:t xml:space="preserve"> </w:t>
      </w:r>
      <w:r w:rsidRPr="00B72D93">
        <w:rPr>
          <w:rFonts w:ascii="Century Gothic" w:eastAsia="Century Gothic" w:hAnsi="Century Gothic" w:cs="Century Gothic"/>
          <w:i/>
          <w:iCs/>
          <w:color w:val="787878"/>
          <w:sz w:val="22"/>
          <w:szCs w:val="22"/>
        </w:rPr>
        <w:t>Web and Network Data Science: Modeling Techniques in Predictive Analytics</w:t>
      </w:r>
      <w:r>
        <w:rPr>
          <w:rFonts w:ascii="Century Gothic" w:eastAsia="Century Gothic" w:hAnsi="Century Gothic" w:cs="Century Gothic"/>
          <w:color w:val="787878"/>
          <w:sz w:val="22"/>
          <w:szCs w:val="22"/>
        </w:rPr>
        <w:t xml:space="preserve">, Upper Saddle River, N.J.: Pearson Education/FT Press. </w:t>
      </w:r>
    </w:p>
    <w:p w14:paraId="32CF7E54" w14:textId="77777777" w:rsidR="00DB3B54" w:rsidRDefault="00DB3B54">
      <w:pPr>
        <w:pStyle w:val="divdocumentsinglecolumn"/>
        <w:spacing w:line="320" w:lineRule="atLeast"/>
        <w:rPr>
          <w:rFonts w:ascii="Century Gothic" w:eastAsia="Century Gothic" w:hAnsi="Century Gothic" w:cs="Century Gothic"/>
          <w:color w:val="787878"/>
          <w:sz w:val="22"/>
          <w:szCs w:val="22"/>
        </w:rPr>
      </w:pPr>
    </w:p>
    <w:p w14:paraId="2A852221" w14:textId="77777777" w:rsidR="00DB3B54" w:rsidRDefault="00DB3B54" w:rsidP="00DB3B54">
      <w:pPr>
        <w:pStyle w:val="divdocumentsinglecolumn"/>
        <w:spacing w:line="320" w:lineRule="atLeast"/>
        <w:rPr>
          <w:rFonts w:ascii="Century Gothic" w:eastAsia="Century Gothic" w:hAnsi="Century Gothic" w:cs="Century Gothic"/>
          <w:color w:val="787878"/>
          <w:sz w:val="22"/>
          <w:szCs w:val="22"/>
        </w:rPr>
      </w:pPr>
      <w:r>
        <w:rPr>
          <w:rFonts w:ascii="Century Gothic" w:eastAsia="Century Gothic" w:hAnsi="Century Gothic" w:cs="Century Gothic"/>
          <w:color w:val="787878"/>
          <w:sz w:val="22"/>
          <w:szCs w:val="22"/>
        </w:rPr>
        <w:t xml:space="preserve">Miller, Thomas W. 2015. </w:t>
      </w:r>
      <w:r w:rsidRPr="00B72D93">
        <w:rPr>
          <w:rFonts w:ascii="Century Gothic" w:eastAsia="Century Gothic" w:hAnsi="Century Gothic" w:cs="Century Gothic"/>
          <w:i/>
          <w:iCs/>
          <w:color w:val="787878"/>
          <w:sz w:val="22"/>
          <w:szCs w:val="22"/>
        </w:rPr>
        <w:t>Modeling Techniques in Predictive Analytics with Python and R: A Guide to Data Science</w:t>
      </w:r>
      <w:r>
        <w:rPr>
          <w:rFonts w:ascii="Century Gothic" w:eastAsia="Century Gothic" w:hAnsi="Century Gothic" w:cs="Century Gothic"/>
          <w:color w:val="787878"/>
          <w:sz w:val="22"/>
          <w:szCs w:val="22"/>
        </w:rPr>
        <w:t xml:space="preserve">, Upper Saddle River, N.J.: Pear- son Education/FT Press. </w:t>
      </w:r>
    </w:p>
    <w:p w14:paraId="4D617B57" w14:textId="77777777" w:rsidR="00DB3B54" w:rsidRDefault="00DB3B54">
      <w:pPr>
        <w:pStyle w:val="divdocumentsinglecolumn"/>
        <w:spacing w:line="320" w:lineRule="atLeast"/>
        <w:rPr>
          <w:rFonts w:ascii="Century Gothic" w:eastAsia="Century Gothic" w:hAnsi="Century Gothic" w:cs="Century Gothic"/>
          <w:color w:val="787878"/>
          <w:sz w:val="22"/>
          <w:szCs w:val="22"/>
        </w:rPr>
      </w:pPr>
    </w:p>
    <w:p w14:paraId="726E2738" w14:textId="74C256C7" w:rsidR="00DB3B54" w:rsidRDefault="00DB3B54">
      <w:pPr>
        <w:pStyle w:val="divdocumentsinglecolumn"/>
        <w:spacing w:line="320" w:lineRule="atLeast"/>
        <w:rPr>
          <w:rFonts w:ascii="Century Gothic" w:eastAsia="Century Gothic" w:hAnsi="Century Gothic" w:cs="Century Gothic"/>
          <w:color w:val="787878"/>
          <w:sz w:val="22"/>
          <w:szCs w:val="22"/>
        </w:rPr>
      </w:pPr>
      <w:r>
        <w:rPr>
          <w:rFonts w:ascii="Century Gothic" w:eastAsia="Century Gothic" w:hAnsi="Century Gothic" w:cs="Century Gothic"/>
          <w:color w:val="787878"/>
          <w:sz w:val="22"/>
          <w:szCs w:val="22"/>
        </w:rPr>
        <w:t>Miller, Thomas W. 2015</w:t>
      </w:r>
      <w:r w:rsidR="00923559">
        <w:rPr>
          <w:rFonts w:ascii="Century Gothic" w:eastAsia="Century Gothic" w:hAnsi="Century Gothic" w:cs="Century Gothic"/>
          <w:color w:val="787878"/>
          <w:sz w:val="22"/>
          <w:szCs w:val="22"/>
        </w:rPr>
        <w:t>.</w:t>
      </w:r>
      <w:r>
        <w:rPr>
          <w:rFonts w:ascii="Century Gothic" w:eastAsia="Century Gothic" w:hAnsi="Century Gothic" w:cs="Century Gothic"/>
          <w:color w:val="787878"/>
          <w:sz w:val="22"/>
          <w:szCs w:val="22"/>
        </w:rPr>
        <w:t xml:space="preserve"> </w:t>
      </w:r>
      <w:r w:rsidRPr="00DB3B54">
        <w:rPr>
          <w:rFonts w:ascii="Century Gothic" w:eastAsia="Century Gothic" w:hAnsi="Century Gothic" w:cs="Century Gothic"/>
          <w:i/>
          <w:iCs/>
          <w:color w:val="787878"/>
          <w:sz w:val="22"/>
          <w:szCs w:val="22"/>
        </w:rPr>
        <w:t>Modeling Techniques in Predictive Analytics: Business Problems and Solutions with R</w:t>
      </w:r>
      <w:r>
        <w:rPr>
          <w:rFonts w:ascii="Century Gothic" w:eastAsia="Century Gothic" w:hAnsi="Century Gothic" w:cs="Century Gothic"/>
          <w:color w:val="787878"/>
          <w:sz w:val="22"/>
          <w:szCs w:val="22"/>
        </w:rPr>
        <w:t xml:space="preserve"> (Revised and Expanded Edition), Upper Saddle River, N.J.: Pearson Education/FT Press.</w:t>
      </w:r>
    </w:p>
    <w:p w14:paraId="5FD90A8E" w14:textId="77777777" w:rsidR="00DB3B54" w:rsidRDefault="00DB3B54">
      <w:pPr>
        <w:pStyle w:val="divdocumentsinglecolumn"/>
        <w:spacing w:line="320" w:lineRule="atLeast"/>
        <w:rPr>
          <w:rFonts w:ascii="Century Gothic" w:eastAsia="Century Gothic" w:hAnsi="Century Gothic" w:cs="Century Gothic"/>
          <w:color w:val="787878"/>
          <w:sz w:val="22"/>
          <w:szCs w:val="22"/>
        </w:rPr>
      </w:pPr>
    </w:p>
    <w:p w14:paraId="7D1F8827" w14:textId="569A0C35" w:rsidR="00DB3B54" w:rsidRDefault="00DB3B54">
      <w:pPr>
        <w:pStyle w:val="divdocumentsinglecolumn"/>
        <w:spacing w:line="320" w:lineRule="atLeast"/>
        <w:rPr>
          <w:rFonts w:ascii="Century Gothic" w:eastAsia="Century Gothic" w:hAnsi="Century Gothic" w:cs="Century Gothic"/>
          <w:color w:val="787878"/>
          <w:sz w:val="22"/>
          <w:szCs w:val="22"/>
        </w:rPr>
      </w:pPr>
      <w:r>
        <w:rPr>
          <w:rFonts w:ascii="Century Gothic" w:eastAsia="Century Gothic" w:hAnsi="Century Gothic" w:cs="Century Gothic"/>
          <w:color w:val="787878"/>
          <w:sz w:val="22"/>
          <w:szCs w:val="22"/>
        </w:rPr>
        <w:t>Miller, Thomas W. 2008</w:t>
      </w:r>
      <w:r w:rsidR="00923559">
        <w:rPr>
          <w:rFonts w:ascii="Century Gothic" w:eastAsia="Century Gothic" w:hAnsi="Century Gothic" w:cs="Century Gothic"/>
          <w:color w:val="787878"/>
          <w:sz w:val="22"/>
          <w:szCs w:val="22"/>
        </w:rPr>
        <w:t>.</w:t>
      </w:r>
      <w:r>
        <w:rPr>
          <w:rFonts w:ascii="Century Gothic" w:eastAsia="Century Gothic" w:hAnsi="Century Gothic" w:cs="Century Gothic"/>
          <w:color w:val="787878"/>
          <w:sz w:val="22"/>
          <w:szCs w:val="22"/>
        </w:rPr>
        <w:t xml:space="preserve"> </w:t>
      </w:r>
      <w:r w:rsidRPr="00DB3B54">
        <w:rPr>
          <w:rFonts w:ascii="Century Gothic" w:eastAsia="Century Gothic" w:hAnsi="Century Gothic" w:cs="Century Gothic"/>
          <w:i/>
          <w:iCs/>
          <w:color w:val="787878"/>
          <w:sz w:val="22"/>
          <w:szCs w:val="22"/>
        </w:rPr>
        <w:t>Without a Tout: How to Pick a Winning Team,</w:t>
      </w:r>
      <w:r>
        <w:rPr>
          <w:rFonts w:ascii="Century Gothic" w:eastAsia="Century Gothic" w:hAnsi="Century Gothic" w:cs="Century Gothic"/>
          <w:color w:val="787878"/>
          <w:sz w:val="22"/>
          <w:szCs w:val="22"/>
        </w:rPr>
        <w:t xml:space="preserve"> Madison, Wisc.: Research Publishers.</w:t>
      </w:r>
    </w:p>
    <w:p w14:paraId="4BBFF96A" w14:textId="77777777" w:rsidR="00DB3B54" w:rsidRDefault="00DB3B54">
      <w:pPr>
        <w:pStyle w:val="divdocumentsinglecolumn"/>
        <w:spacing w:line="320" w:lineRule="atLeast"/>
        <w:rPr>
          <w:rFonts w:ascii="Century Gothic" w:eastAsia="Century Gothic" w:hAnsi="Century Gothic" w:cs="Century Gothic"/>
          <w:color w:val="787878"/>
          <w:sz w:val="22"/>
          <w:szCs w:val="22"/>
        </w:rPr>
      </w:pPr>
    </w:p>
    <w:p w14:paraId="322A8A37" w14:textId="34DF6F22" w:rsidR="00DB3B54" w:rsidRDefault="00DB3B54">
      <w:pPr>
        <w:pStyle w:val="divdocumentsinglecolumn"/>
        <w:spacing w:line="320" w:lineRule="atLeast"/>
        <w:rPr>
          <w:rFonts w:ascii="Century Gothic" w:eastAsia="Century Gothic" w:hAnsi="Century Gothic" w:cs="Century Gothic"/>
          <w:color w:val="787878"/>
          <w:sz w:val="22"/>
          <w:szCs w:val="22"/>
        </w:rPr>
      </w:pPr>
      <w:r>
        <w:rPr>
          <w:rFonts w:ascii="Century Gothic" w:eastAsia="Century Gothic" w:hAnsi="Century Gothic" w:cs="Century Gothic"/>
          <w:color w:val="787878"/>
          <w:sz w:val="22"/>
          <w:szCs w:val="22"/>
        </w:rPr>
        <w:t>Miller, Thomas W. 2008</w:t>
      </w:r>
      <w:r w:rsidR="00923559">
        <w:rPr>
          <w:rFonts w:ascii="Century Gothic" w:eastAsia="Century Gothic" w:hAnsi="Century Gothic" w:cs="Century Gothic"/>
          <w:color w:val="787878"/>
          <w:sz w:val="22"/>
          <w:szCs w:val="22"/>
        </w:rPr>
        <w:t>.</w:t>
      </w:r>
      <w:r>
        <w:rPr>
          <w:rFonts w:ascii="Century Gothic" w:eastAsia="Century Gothic" w:hAnsi="Century Gothic" w:cs="Century Gothic"/>
          <w:color w:val="787878"/>
          <w:sz w:val="22"/>
          <w:szCs w:val="22"/>
        </w:rPr>
        <w:t xml:space="preserve"> </w:t>
      </w:r>
      <w:r w:rsidRPr="00DB3B54">
        <w:rPr>
          <w:rFonts w:ascii="Century Gothic" w:eastAsia="Century Gothic" w:hAnsi="Century Gothic" w:cs="Century Gothic"/>
          <w:i/>
          <w:iCs/>
          <w:color w:val="787878"/>
          <w:sz w:val="22"/>
          <w:szCs w:val="22"/>
        </w:rPr>
        <w:t>Research and Information Services: An Integrated Approach for Business,</w:t>
      </w:r>
      <w:r>
        <w:rPr>
          <w:rFonts w:ascii="Century Gothic" w:eastAsia="Century Gothic" w:hAnsi="Century Gothic" w:cs="Century Gothic"/>
          <w:color w:val="787878"/>
          <w:sz w:val="22"/>
          <w:szCs w:val="22"/>
        </w:rPr>
        <w:t xml:space="preserve"> Madison, Wisc.: Research Publishers.</w:t>
      </w:r>
    </w:p>
    <w:p w14:paraId="55C717D8" w14:textId="77777777" w:rsidR="00DB3B54" w:rsidRDefault="00DB3B54">
      <w:pPr>
        <w:pStyle w:val="divdocumentsinglecolumn"/>
        <w:spacing w:line="320" w:lineRule="atLeast"/>
        <w:rPr>
          <w:rFonts w:ascii="Century Gothic" w:eastAsia="Century Gothic" w:hAnsi="Century Gothic" w:cs="Century Gothic"/>
          <w:color w:val="787878"/>
          <w:sz w:val="22"/>
          <w:szCs w:val="22"/>
        </w:rPr>
      </w:pPr>
    </w:p>
    <w:p w14:paraId="32C56578" w14:textId="425297FC" w:rsidR="00DB3B54" w:rsidRDefault="00DB3B54">
      <w:pPr>
        <w:pStyle w:val="divdocumentsinglecolumn"/>
        <w:spacing w:line="320" w:lineRule="atLeast"/>
        <w:rPr>
          <w:rFonts w:ascii="Century Gothic" w:eastAsia="Century Gothic" w:hAnsi="Century Gothic" w:cs="Century Gothic"/>
          <w:color w:val="787878"/>
          <w:sz w:val="22"/>
          <w:szCs w:val="22"/>
        </w:rPr>
      </w:pPr>
      <w:r>
        <w:rPr>
          <w:rFonts w:ascii="Century Gothic" w:eastAsia="Century Gothic" w:hAnsi="Century Gothic" w:cs="Century Gothic"/>
          <w:color w:val="787878"/>
          <w:sz w:val="22"/>
          <w:szCs w:val="22"/>
        </w:rPr>
        <w:t>Miller, Thomas W. 2005</w:t>
      </w:r>
      <w:r w:rsidR="00923559">
        <w:rPr>
          <w:rFonts w:ascii="Century Gothic" w:eastAsia="Century Gothic" w:hAnsi="Century Gothic" w:cs="Century Gothic"/>
          <w:color w:val="787878"/>
          <w:sz w:val="22"/>
          <w:szCs w:val="22"/>
        </w:rPr>
        <w:t>.</w:t>
      </w:r>
      <w:r>
        <w:rPr>
          <w:rFonts w:ascii="Century Gothic" w:eastAsia="Century Gothic" w:hAnsi="Century Gothic" w:cs="Century Gothic"/>
          <w:color w:val="787878"/>
          <w:sz w:val="22"/>
          <w:szCs w:val="22"/>
        </w:rPr>
        <w:t xml:space="preserve"> </w:t>
      </w:r>
      <w:r w:rsidRPr="00DB3B54">
        <w:rPr>
          <w:rFonts w:ascii="Century Gothic" w:eastAsia="Century Gothic" w:hAnsi="Century Gothic" w:cs="Century Gothic"/>
          <w:i/>
          <w:iCs/>
          <w:color w:val="787878"/>
          <w:sz w:val="22"/>
          <w:szCs w:val="22"/>
        </w:rPr>
        <w:t>Data and Text Mining: A Business Applications Approach,</w:t>
      </w:r>
      <w:r>
        <w:rPr>
          <w:rFonts w:ascii="Century Gothic" w:eastAsia="Century Gothic" w:hAnsi="Century Gothic" w:cs="Century Gothic"/>
          <w:color w:val="787878"/>
          <w:sz w:val="22"/>
          <w:szCs w:val="22"/>
        </w:rPr>
        <w:t xml:space="preserve"> Upper Saddle River, N.J.: Pearson Education/Prentice Hall.</w:t>
      </w:r>
    </w:p>
    <w:p w14:paraId="4152C5EB" w14:textId="77777777" w:rsidR="00DB3B54" w:rsidRDefault="00DB3B54">
      <w:pPr>
        <w:pStyle w:val="divdocumentsinglecolumn"/>
        <w:spacing w:line="320" w:lineRule="atLeast"/>
        <w:rPr>
          <w:rFonts w:ascii="Century Gothic" w:eastAsia="Century Gothic" w:hAnsi="Century Gothic" w:cs="Century Gothic"/>
          <w:color w:val="787878"/>
          <w:sz w:val="22"/>
          <w:szCs w:val="22"/>
        </w:rPr>
      </w:pPr>
    </w:p>
    <w:p w14:paraId="7D1A5352" w14:textId="1F3E595C" w:rsidR="00DB3B54" w:rsidRDefault="00DB3B54">
      <w:pPr>
        <w:pStyle w:val="divdocumentsinglecolumn"/>
        <w:spacing w:line="320" w:lineRule="atLeast"/>
        <w:rPr>
          <w:rFonts w:ascii="Century Gothic" w:eastAsia="Century Gothic" w:hAnsi="Century Gothic" w:cs="Century Gothic"/>
          <w:color w:val="787878"/>
          <w:sz w:val="22"/>
          <w:szCs w:val="22"/>
        </w:rPr>
      </w:pPr>
      <w:r>
        <w:rPr>
          <w:rFonts w:ascii="Century Gothic" w:eastAsia="Century Gothic" w:hAnsi="Century Gothic" w:cs="Century Gothic"/>
          <w:color w:val="787878"/>
          <w:sz w:val="22"/>
          <w:szCs w:val="22"/>
        </w:rPr>
        <w:t>Miller, Thomas W. and Walkowski, J., eds. 2004</w:t>
      </w:r>
      <w:r w:rsidR="00923559">
        <w:rPr>
          <w:rFonts w:ascii="Century Gothic" w:eastAsia="Century Gothic" w:hAnsi="Century Gothic" w:cs="Century Gothic"/>
          <w:color w:val="787878"/>
          <w:sz w:val="22"/>
          <w:szCs w:val="22"/>
        </w:rPr>
        <w:t>.</w:t>
      </w:r>
      <w:r>
        <w:rPr>
          <w:rFonts w:ascii="Century Gothic" w:eastAsia="Century Gothic" w:hAnsi="Century Gothic" w:cs="Century Gothic"/>
          <w:color w:val="787878"/>
          <w:sz w:val="22"/>
          <w:szCs w:val="22"/>
        </w:rPr>
        <w:t xml:space="preserve"> </w:t>
      </w:r>
      <w:r w:rsidRPr="00DB3B54">
        <w:rPr>
          <w:rFonts w:ascii="Century Gothic" w:eastAsia="Century Gothic" w:hAnsi="Century Gothic" w:cs="Century Gothic"/>
          <w:i/>
          <w:iCs/>
          <w:color w:val="787878"/>
          <w:sz w:val="22"/>
          <w:szCs w:val="22"/>
        </w:rPr>
        <w:t>Qualitative Research Online</w:t>
      </w:r>
      <w:r>
        <w:rPr>
          <w:rFonts w:ascii="Century Gothic" w:eastAsia="Century Gothic" w:hAnsi="Century Gothic" w:cs="Century Gothic"/>
          <w:color w:val="787878"/>
          <w:sz w:val="22"/>
          <w:szCs w:val="22"/>
        </w:rPr>
        <w:t>, Madison, Wisc.: Research Publishers.</w:t>
      </w:r>
    </w:p>
    <w:p w14:paraId="68DF7881" w14:textId="4AF9E8EF" w:rsidR="00AD34C1" w:rsidRDefault="00AD34C1" w:rsidP="00561ACD">
      <w:pPr>
        <w:spacing w:line="240" w:lineRule="auto"/>
        <w:rPr>
          <w:rFonts w:ascii="Century Gothic" w:eastAsia="Century Gothic" w:hAnsi="Century Gothic" w:cs="Century Gothic"/>
          <w:color w:val="787878"/>
          <w:sz w:val="22"/>
          <w:szCs w:val="22"/>
        </w:rPr>
      </w:pPr>
    </w:p>
    <w:sectPr w:rsidR="00AD34C1">
      <w:pgSz w:w="12240" w:h="15840"/>
      <w:pgMar w:top="1040" w:right="840" w:bottom="104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  <w:embedRegular r:id="rId1" w:fontKey="{BEBDBB67-E78D-45A7-A17A-5038E3B9B978}"/>
    <w:embedBold r:id="rId2" w:fontKey="{A84FD567-CB67-4492-B302-4375C7721F93}"/>
    <w:embedItalic r:id="rId3" w:fontKey="{2EEE4340-9BAB-499C-9246-5FF39B15C08E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00000001"/>
    <w:lvl w:ilvl="0" w:tplc="E968DE2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908DC9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032464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71E985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B4CC2F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54CCC8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DECF74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50E618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F54403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7264EC0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CE2731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96E028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A926C1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AAC918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A22FDD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C26C07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65E213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79E10E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F080132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DB2686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BD819C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26C8E1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110310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DC8EF57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1DA780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036C0E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2D6F11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DF5C735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2818879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9924A4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D02C9CE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69A7A8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8509E9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E6C305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F1423AB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70EFF3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8E6C5FE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3D882E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DD03B1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7260E3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64BE4D9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5FE5DEA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DC609D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586EFE1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5CA2E4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156077C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C60CE8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4752949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3D675B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156375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EB6651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BA44EA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2AA18F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71297C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9D40299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5761A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7A2925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AECF3E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21E020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67A686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B2ADB0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430FFE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188FCF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198433B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8A621C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5A630B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BCE092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1EC4BEE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E8E03F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46491E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00E757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A7AAE1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2BC0BE0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2808EF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14E6D8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8402A20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3349CC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3CEE2E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6A4ED05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D1D42F9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CBDC74F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0000000A"/>
    <w:multiLevelType w:val="hybridMultilevel"/>
    <w:tmpl w:val="0000000A"/>
    <w:lvl w:ilvl="0" w:tplc="6B1A25D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EA4BF3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6D2112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A04041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DD4532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C7CDC5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374919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0DF4BE6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BD60DE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0" w15:restartNumberingAfterBreak="0">
    <w:nsid w:val="0000000B"/>
    <w:multiLevelType w:val="hybridMultilevel"/>
    <w:tmpl w:val="0000000B"/>
    <w:lvl w:ilvl="0" w:tplc="35E2888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4058DED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7FC5EB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4C857A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C00670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C218A9C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EBA121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D127D7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1B8FC2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 w15:restartNumberingAfterBreak="0">
    <w:nsid w:val="0000000C"/>
    <w:multiLevelType w:val="hybridMultilevel"/>
    <w:tmpl w:val="0000000C"/>
    <w:lvl w:ilvl="0" w:tplc="BA003D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2141AD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5E8813D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9F4EF8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38F0C6E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FE8E490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9B2D99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DBE46A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90C91A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2" w15:restartNumberingAfterBreak="0">
    <w:nsid w:val="0000000D"/>
    <w:multiLevelType w:val="hybridMultilevel"/>
    <w:tmpl w:val="0000000D"/>
    <w:lvl w:ilvl="0" w:tplc="02B2B4D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8D6417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E1C725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0FAB5A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F4E8A2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570066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2642BD8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31881D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F92FDE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0000000E"/>
    <w:multiLevelType w:val="hybridMultilevel"/>
    <w:tmpl w:val="0000000E"/>
    <w:lvl w:ilvl="0" w:tplc="E72C45D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22E048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21C2F4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56E025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DCCCB3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05EA68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7FB60F6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CD0583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9304BA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4" w15:restartNumberingAfterBreak="0">
    <w:nsid w:val="0000000F"/>
    <w:multiLevelType w:val="hybridMultilevel"/>
    <w:tmpl w:val="0000000F"/>
    <w:lvl w:ilvl="0" w:tplc="744C208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8D0926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25CC6B4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86A88F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848D7B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20C3EF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30CCF9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99C616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2E2858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5" w15:restartNumberingAfterBreak="0">
    <w:nsid w:val="00000010"/>
    <w:multiLevelType w:val="hybridMultilevel"/>
    <w:tmpl w:val="00000010"/>
    <w:lvl w:ilvl="0" w:tplc="6498B5B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D90239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9AC046A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E1CBD7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E188E0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4B4DB5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9D0C3D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0A08EF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A126FB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6" w15:restartNumberingAfterBreak="0">
    <w:nsid w:val="0E475D15"/>
    <w:multiLevelType w:val="hybridMultilevel"/>
    <w:tmpl w:val="C0423B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7970221">
    <w:abstractNumId w:val="0"/>
  </w:num>
  <w:num w:numId="2" w16cid:durableId="33821789">
    <w:abstractNumId w:val="1"/>
  </w:num>
  <w:num w:numId="3" w16cid:durableId="541748504">
    <w:abstractNumId w:val="2"/>
  </w:num>
  <w:num w:numId="4" w16cid:durableId="1539080134">
    <w:abstractNumId w:val="3"/>
  </w:num>
  <w:num w:numId="5" w16cid:durableId="178474019">
    <w:abstractNumId w:val="4"/>
  </w:num>
  <w:num w:numId="6" w16cid:durableId="2139179937">
    <w:abstractNumId w:val="5"/>
  </w:num>
  <w:num w:numId="7" w16cid:durableId="33821915">
    <w:abstractNumId w:val="6"/>
  </w:num>
  <w:num w:numId="8" w16cid:durableId="723409562">
    <w:abstractNumId w:val="7"/>
  </w:num>
  <w:num w:numId="9" w16cid:durableId="1264729862">
    <w:abstractNumId w:val="8"/>
  </w:num>
  <w:num w:numId="10" w16cid:durableId="1390106942">
    <w:abstractNumId w:val="9"/>
  </w:num>
  <w:num w:numId="11" w16cid:durableId="214708094">
    <w:abstractNumId w:val="10"/>
  </w:num>
  <w:num w:numId="12" w16cid:durableId="670059619">
    <w:abstractNumId w:val="11"/>
  </w:num>
  <w:num w:numId="13" w16cid:durableId="163520181">
    <w:abstractNumId w:val="12"/>
  </w:num>
  <w:num w:numId="14" w16cid:durableId="797257636">
    <w:abstractNumId w:val="13"/>
  </w:num>
  <w:num w:numId="15" w16cid:durableId="1361279642">
    <w:abstractNumId w:val="14"/>
  </w:num>
  <w:num w:numId="16" w16cid:durableId="315452430">
    <w:abstractNumId w:val="15"/>
  </w:num>
  <w:num w:numId="17" w16cid:durableId="139442307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34C1"/>
    <w:rsid w:val="00075A17"/>
    <w:rsid w:val="000A319C"/>
    <w:rsid w:val="0012702F"/>
    <w:rsid w:val="0015509E"/>
    <w:rsid w:val="00187892"/>
    <w:rsid w:val="001D2769"/>
    <w:rsid w:val="001D69EE"/>
    <w:rsid w:val="00225F8B"/>
    <w:rsid w:val="00244F24"/>
    <w:rsid w:val="002C036A"/>
    <w:rsid w:val="0034466A"/>
    <w:rsid w:val="0036565C"/>
    <w:rsid w:val="00404C18"/>
    <w:rsid w:val="00421463"/>
    <w:rsid w:val="00475B1C"/>
    <w:rsid w:val="004C71DD"/>
    <w:rsid w:val="00522B5E"/>
    <w:rsid w:val="00530130"/>
    <w:rsid w:val="005321B0"/>
    <w:rsid w:val="00543F27"/>
    <w:rsid w:val="00561ACD"/>
    <w:rsid w:val="00581FE3"/>
    <w:rsid w:val="00583DB6"/>
    <w:rsid w:val="005C4D04"/>
    <w:rsid w:val="005D3718"/>
    <w:rsid w:val="006671EC"/>
    <w:rsid w:val="006E00B7"/>
    <w:rsid w:val="007A45C4"/>
    <w:rsid w:val="008221BE"/>
    <w:rsid w:val="00871E2D"/>
    <w:rsid w:val="00875C25"/>
    <w:rsid w:val="008E21CE"/>
    <w:rsid w:val="00923559"/>
    <w:rsid w:val="009404B5"/>
    <w:rsid w:val="00974ADC"/>
    <w:rsid w:val="00AB2CCC"/>
    <w:rsid w:val="00AB6FB9"/>
    <w:rsid w:val="00AD34C1"/>
    <w:rsid w:val="00AF11FA"/>
    <w:rsid w:val="00B27084"/>
    <w:rsid w:val="00B57E0F"/>
    <w:rsid w:val="00B72D93"/>
    <w:rsid w:val="00BE3FD2"/>
    <w:rsid w:val="00CA4AD1"/>
    <w:rsid w:val="00CB4B57"/>
    <w:rsid w:val="00CC4593"/>
    <w:rsid w:val="00CF0BEC"/>
    <w:rsid w:val="00D25EF0"/>
    <w:rsid w:val="00D36C21"/>
    <w:rsid w:val="00D81D78"/>
    <w:rsid w:val="00DB3B54"/>
    <w:rsid w:val="00E03BFF"/>
    <w:rsid w:val="00EB1080"/>
    <w:rsid w:val="00EE25F7"/>
    <w:rsid w:val="00EF5FFD"/>
    <w:rsid w:val="00F55C66"/>
    <w:rsid w:val="00FA12A5"/>
    <w:rsid w:val="00FC71BE"/>
    <w:rsid w:val="00FF3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9F784"/>
  <w15:docId w15:val="{4FA9A806-AD42-4380-9A56-46B1E85B9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">
    <w:name w:val="div_document"/>
    <w:basedOn w:val="Normal"/>
    <w:pPr>
      <w:spacing w:line="320" w:lineRule="atLeast"/>
    </w:pPr>
    <w:rPr>
      <w:color w:val="787878"/>
    </w:rPr>
  </w:style>
  <w:style w:type="character" w:customStyle="1" w:styleId="divdocumentdivparagraph">
    <w:name w:val="div_document_div_paragraph"/>
    <w:basedOn w:val="DefaultParagraphFont"/>
  </w:style>
  <w:style w:type="paragraph" w:customStyle="1" w:styleId="divname">
    <w:name w:val="div_name"/>
    <w:basedOn w:val="div"/>
    <w:pPr>
      <w:spacing w:line="820" w:lineRule="atLeast"/>
    </w:pPr>
    <w:rPr>
      <w:b/>
      <w:bCs/>
      <w:color w:val="333333"/>
      <w:sz w:val="62"/>
      <w:szCs w:val="62"/>
    </w:rPr>
  </w:style>
  <w:style w:type="paragraph" w:customStyle="1" w:styleId="div">
    <w:name w:val="div"/>
    <w:basedOn w:val="Normal"/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ivnameCharacter">
    <w:name w:val="div_name Character"/>
    <w:basedOn w:val="divCharacter"/>
    <w:rPr>
      <w:b/>
      <w:bCs/>
      <w:color w:val="333333"/>
      <w:sz w:val="62"/>
      <w:szCs w:val="62"/>
      <w:bdr w:val="none" w:sz="0" w:space="0" w:color="auto"/>
      <w:vertAlign w:val="baseline"/>
    </w:rPr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show-btnbuttontablemidcell">
    <w:name w:val="show-btn_buttontablemidcell"/>
    <w:basedOn w:val="DefaultParagraphFont"/>
  </w:style>
  <w:style w:type="paragraph" w:customStyle="1" w:styleId="show-btnbuttontablemidcellParagraph">
    <w:name w:val="show-btn_buttontablemidcell Paragraph"/>
    <w:basedOn w:val="Normal"/>
  </w:style>
  <w:style w:type="table" w:customStyle="1" w:styleId="divdocumentdivname-sec">
    <w:name w:val="div_document_div_name-sec"/>
    <w:basedOn w:val="TableNormal"/>
    <w:tblPr/>
  </w:style>
  <w:style w:type="character" w:customStyle="1" w:styleId="show-btnbuttontablerightcell">
    <w:name w:val="show-btn_buttontablerightcell"/>
    <w:basedOn w:val="DefaultParagraphFont"/>
  </w:style>
  <w:style w:type="paragraph" w:customStyle="1" w:styleId="documentshow-btnbtnlnkparagraphfirstparagraph">
    <w:name w:val="document_show-btn_btnlnk_paragraph_firstparagraph"/>
    <w:basedOn w:val="Normal"/>
  </w:style>
  <w:style w:type="character" w:customStyle="1" w:styleId="a">
    <w:name w:val="a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show-btnbuttontablerightcellParagraph">
    <w:name w:val="show-btn_buttontablerightcell Paragraph"/>
    <w:basedOn w:val="Normal"/>
  </w:style>
  <w:style w:type="table" w:customStyle="1" w:styleId="divdocumentsection">
    <w:name w:val="div_document_section"/>
    <w:basedOn w:val="TableNormal"/>
    <w:tblPr/>
  </w:style>
  <w:style w:type="paragraph" w:customStyle="1" w:styleId="divaddress">
    <w:name w:val="div_address"/>
    <w:basedOn w:val="div"/>
    <w:pPr>
      <w:spacing w:line="420" w:lineRule="atLeast"/>
    </w:pPr>
    <w:rPr>
      <w:sz w:val="22"/>
      <w:szCs w:val="22"/>
    </w:rPr>
  </w:style>
  <w:style w:type="character" w:customStyle="1" w:styleId="cntcsptrcntcsptr">
    <w:name w:val="cntcsptr + cntcsptr"/>
    <w:basedOn w:val="DefaultParagraphFont"/>
    <w:rPr>
      <w:vanish/>
    </w:rPr>
  </w:style>
  <w:style w:type="character" w:customStyle="1" w:styleId="divaddressCharacter">
    <w:name w:val="div_address Character"/>
    <w:basedOn w:val="divCharacter"/>
    <w:rPr>
      <w:sz w:val="22"/>
      <w:szCs w:val="22"/>
      <w:bdr w:val="none" w:sz="0" w:space="0" w:color="auto"/>
      <w:vertAlign w:val="baseline"/>
    </w:rPr>
  </w:style>
  <w:style w:type="table" w:customStyle="1" w:styleId="divdocumentdivSECTIONCNTC">
    <w:name w:val="div_document_div_SECTION_CNTC"/>
    <w:basedOn w:val="TableNormal"/>
    <w:tblPr/>
  </w:style>
  <w:style w:type="paragraph" w:customStyle="1" w:styleId="divdocumentsectionParagraph">
    <w:name w:val="div_document_section Paragraph"/>
    <w:basedOn w:val="Normal"/>
  </w:style>
  <w:style w:type="paragraph" w:customStyle="1" w:styleId="divdocumentdivheading">
    <w:name w:val="div_document_div_heading"/>
    <w:basedOn w:val="Normal"/>
    <w:pPr>
      <w:pBdr>
        <w:top w:val="none" w:sz="0" w:space="7" w:color="auto"/>
        <w:bottom w:val="none" w:sz="0" w:space="7" w:color="auto"/>
      </w:pBdr>
    </w:pPr>
  </w:style>
  <w:style w:type="paragraph" w:customStyle="1" w:styleId="divdocumentdivsectiontitle">
    <w:name w:val="div_document_div_sectiontitle"/>
    <w:basedOn w:val="Normal"/>
    <w:rPr>
      <w:color w:val="333333"/>
    </w:rPr>
  </w:style>
  <w:style w:type="paragraph" w:customStyle="1" w:styleId="divdocumentdivparagraphParagraph">
    <w:name w:val="div_document_div_paragraph Paragraph"/>
    <w:basedOn w:val="Normal"/>
  </w:style>
  <w:style w:type="paragraph" w:customStyle="1" w:styleId="divdocumentsinglecolumn">
    <w:name w:val="div_document_singlecolumn"/>
    <w:basedOn w:val="Normal"/>
  </w:style>
  <w:style w:type="paragraph" w:customStyle="1" w:styleId="divdocumentulli">
    <w:name w:val="div_document_ul_li"/>
    <w:basedOn w:val="Normal"/>
  </w:style>
  <w:style w:type="table" w:customStyle="1" w:styleId="divdocumenttable">
    <w:name w:val="div_document_table"/>
    <w:basedOn w:val="TableNormal"/>
    <w:tblPr/>
  </w:style>
  <w:style w:type="character" w:customStyle="1" w:styleId="singlecolumnspanpaddedlinenth-child1">
    <w:name w:val="singlecolumn_span_paddedline_nth-child(1)"/>
    <w:basedOn w:val="DefaultParagraphFont"/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educsprtreducsprtr">
    <w:name w:val="educsprtr + educsprtr"/>
    <w:basedOn w:val="DefaultParagraphFont"/>
    <w:rPr>
      <w:vanish/>
    </w:rPr>
  </w:style>
  <w:style w:type="paragraph" w:customStyle="1" w:styleId="p">
    <w:name w:val="p"/>
    <w:basedOn w:val="Normal"/>
  </w:style>
  <w:style w:type="character" w:styleId="Hyperlink">
    <w:name w:val="Hyperlink"/>
    <w:basedOn w:val="DefaultParagraphFont"/>
    <w:uiPriority w:val="99"/>
    <w:unhideWhenUsed/>
    <w:rsid w:val="00075A1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5A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rtualtout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thomas-w-mill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om.miller@research-publishers.expert" TargetMode="External"/><Relationship Id="rId5" Type="http://schemas.openxmlformats.org/officeDocument/2006/relationships/hyperlink" Target="mailto:Thomas-miller-0@northwestern.edu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1377</Words>
  <Characters>7849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Thomas W. Miller</vt:lpstr>
    </vt:vector>
  </TitlesOfParts>
  <Company/>
  <LinksUpToDate>false</LinksUpToDate>
  <CharactersWithSpaces>9208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Thomas W. Miller</dc:title>
  <dc:creator>Thomas Miller</dc:creator>
  <cp:lastModifiedBy>Thomas Miller</cp:lastModifiedBy>
  <cp:revision>6</cp:revision>
  <cp:lastPrinted>2024-09-25T23:13:00Z</cp:lastPrinted>
  <dcterms:created xsi:type="dcterms:W3CDTF">2024-09-25T23:11:00Z</dcterms:created>
  <dcterms:modified xsi:type="dcterms:W3CDTF">2024-09-25T23:21:00Z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70bdfbf2-12ad-42ff-a791-8829d76eb7e1</vt:lpwstr>
  </property>
  <property fmtid="{D5CDD505-2E9C-101B-9397-08002B2CF9AE}" pid="3" name="x1ye=0">
    <vt:lpwstr>zFwBAB+LCAAAAAAABAAUmUWW41AQBA+khZiWYrWYaSdmZp1+PBdo27+qMiNeUxyPYCwB0SRE4DANkwRGCxCFYhwCcTBL/zntgi1e0jezN9sp9JKFZi0ImKZKzjxNAVNnuUDi7Zf1dz4szal4JUH0bNXoSZhJ0w67qTWoiP6RQul4rm3CoNapZX50DMktHsZfNdKpOVdbu3X70yvkVRkTrptpxPdFqHTIZfHohrPaqgalJEMZYNVM1/j5eraaZsG</vt:lpwstr>
  </property>
  <property fmtid="{D5CDD505-2E9C-101B-9397-08002B2CF9AE}" pid="4" name="x1ye=1">
    <vt:lpwstr>Rs7PEAIgG5Onjf01NH5NWrmCHANkibT6NMPsQbH6aSz3sSnaf3MJfbvHAWoWeBCGbCZELvPqFtS4NAV2jXrQ+P2i1OXuc5U6kPP7RQuyrsd2Tfx2mkZd2R/ZZItRfsSJ+BnrRvhI2OlW9m4LcRi9/zyAKLafUAAe6HtgCqzSWKXRmkNk4CdCaHlCMifM2R29O93DxFUygjpCntOQ2rqSgCr8BpTyMExUv5HY/Sibp43xluws1lzpAT9CNicJctg</vt:lpwstr>
  </property>
  <property fmtid="{D5CDD505-2E9C-101B-9397-08002B2CF9AE}" pid="5" name="x1ye=10">
    <vt:lpwstr>Plm9WruwVDdlnOLnKFZdZZKyqh8PhQciNVM6JyVOlAj/cp3MT/ewy3py3iw4LjoXWpBINqjZdqsp22PQ4mKEbmTwFgqgu2vw90WHIRv3bLnELVn1GuncctsI5u+j6p3D82eBbGZ12Uhtra7oeM1/ye0Bk9CXPuGn+rowwhUNfoH3y6VdbYUR5ojS3VBLLqv70QLxs3EJZMFa7GR/avRpO/3dkUDsIiv32DflboQhViD2ungXqMriLxp0dXOOfg5</vt:lpwstr>
  </property>
  <property fmtid="{D5CDD505-2E9C-101B-9397-08002B2CF9AE}" pid="6" name="x1ye=100">
    <vt:lpwstr>DRcHuBbIk1eboh2wu0S81GVJlN7DOZntXjeUFoA8EHgoH7QaFTZfgM5EDCSgrhOOATcyH7r3+jnmK9AHw6iFGpiDuZQjLsFnCMYGZgt0JZZafJrekpVe38wJLXsbIzsaceSaexKoZQObLzo1920YITRgOwHipdWabTHPrq+dxdGbyGcoPwvxaszJkZGlL3AoFrx6uKXTnztiYIYQR6DCbVB/nyZ3hYz38fZvuibUe5qd9bGZYJS0MrQKcaKXcr0</vt:lpwstr>
  </property>
  <property fmtid="{D5CDD505-2E9C-101B-9397-08002B2CF9AE}" pid="7" name="x1ye=101">
    <vt:lpwstr>NHneaVgK07+cdK0B+p+Z3c40uiNvZTlip9+2zcbyKpS+i5tnYnwPUUvgN0Ly0gEjtu+4KJgpQh7TgeTJEPaocl1ExNLoDLdxqNH3SqRbyDkt/Hqn4WUpFZEcUDhZ9/3YD4s4wTtAeDShLgs4daWPm3EDL52gXbWSqT2xtQ3fOPZLiD5A2E3yZpytwmWvpD5UAlG0YQYLT/NojeGUZtQ0k3Ujgbu0R6cqBzs4k44S1ODL9npdstE0+6/nxQ48+gv</vt:lpwstr>
  </property>
  <property fmtid="{D5CDD505-2E9C-101B-9397-08002B2CF9AE}" pid="8" name="x1ye=102">
    <vt:lpwstr>xwWAB3lCgLckWPCNOPz/1ucA2XWFhB4KD1XGw6LM0On7THglhxPU3/cpciM502sgxO4QTn3/1prGi1Wz1xEx+odqPux/cRbDT3BxXaCbgCy7hrdV1jBAXURSMUO8d/R8SBK7lDGJxleQnCCYXB8yat38QA83emUbH22VrkTo/g7zVNhZioYXYHWqQlF6bmlAkJRqExtCPybKGYUGWEa+WtFGMefhJwbAPO2UrKRhsi9AofK+yiDa6kUHwDlkDsA</vt:lpwstr>
  </property>
  <property fmtid="{D5CDD505-2E9C-101B-9397-08002B2CF9AE}" pid="9" name="x1ye=103">
    <vt:lpwstr>9sDfT8xwGsi0ONqkPH+CmN0smXXotRS44vNWbaKpE5pGYqSZjVg0Ir+dV3Inf3cRiRbPNAwxnAn4IQaAfdkqpeQDkaS+t4KtbgOpsKa8pEWGQ+67+Znphxq3OeL/SytmERrcBCW6GjMj6fo5cnLuY+iGd35LmZPUgVau4YgjDib/sl1PQxwLUvijQ95YkLFxMEHl6whcosdqP0/6X5l1aH3Wpfb2yecjPSDM6RE2ZMHbUcCmscmTugjKfOmKEOk</vt:lpwstr>
  </property>
  <property fmtid="{D5CDD505-2E9C-101B-9397-08002B2CF9AE}" pid="10" name="x1ye=104">
    <vt:lpwstr>KfxD/Z5E3IvtZ7QzD+gSduQFdVwV2E2pUQNROSvl6maFIcHpXH+CRvplTiUnbWV++HW2v6Wf8wFGHVCG2+qDiUKaYwEAhTWJ/t5u9Q2hCWgvHFQRd89+TFECWo3Q6iAiVXngk9jH94LfY77Am9kT4noC3LEbrxfb6MD7sQQ66O87D8Y0C86HP0C6RPZ228yYVkvRsXt0V7/ylJxIQk/f5al6ocsTp0RVSWHB2v5F6QVsPI6i+BSj4LGNML20R5T</vt:lpwstr>
  </property>
  <property fmtid="{D5CDD505-2E9C-101B-9397-08002B2CF9AE}" pid="11" name="x1ye=105">
    <vt:lpwstr>u3A8Q/eRaZxrh8P1YOsGMrq0Wf97QkuFXi3n9+cpUR1czTQWYxsQvaQ6XUth05nZlmlDdjLPuBuI/au1VlMb9+edPZW37CusJfXemcnjFzgVdVp9IHkTYI2xtnDTrsvCR4MJ+d/3NYRnoipHqV6og0wCqR5d3eOdCULV9x1Ahh7ZbwavcS1Pc9d2rtrCe1YdV1mljcPiOKS8i9o4oKjzPFV5CA8SEbRIxncy7f8nyMW1sSXIhCyvs2kIfgG0GJj</vt:lpwstr>
  </property>
  <property fmtid="{D5CDD505-2E9C-101B-9397-08002B2CF9AE}" pid="12" name="x1ye=106">
    <vt:lpwstr>STn0nW+LgFMz41d2aFanvG8+BuawVA/uGIr1nvGiqO6o62bohj4d4uKabr+ICevohuXhoe1qZ/Omgo401xBNxNbGXSGtBJvaf1T9Ztj5xjxzHehJpItYtDqJoXT1447X1qgCuMPyoYr8JUz45s/cg2iCkYdiB3a+ZzyyvzIuoUDKrx2t/I/lAgP7XPj6+Ls/1l42tZPB2YiPuc7NVOsJfKWlKkaZBS2MlmwonCP+yJGEb8UcwPptW4kMSqNWmgv</vt:lpwstr>
  </property>
  <property fmtid="{D5CDD505-2E9C-101B-9397-08002B2CF9AE}" pid="13" name="x1ye=107">
    <vt:lpwstr>R20+Byc1mUfUpPCpHOL8NYhBd0z+b1We4cAvkg2n3I7tOGnDsvL7puF8trxzMayLLZdXJ7Z+9V/BqAEasAN+we+ToqvcNsWiJesraFEQS7t005+4WyTGQ5uZBkN53oLMi0Y2uVr8jrcOoG+B19dYy4h1J7vNcWQfJhYBWrCleGBftDGnq9LfHw00k6YaN1RldR+kJS/yxZc7Km6KA7ylYoT4LJnuyDZlQEW7ONa7pT504xufmO7XssNHyqsf0BW</vt:lpwstr>
  </property>
  <property fmtid="{D5CDD505-2E9C-101B-9397-08002B2CF9AE}" pid="14" name="x1ye=108">
    <vt:lpwstr>GT4LYmNylMS2wUTecXF7JTTC2ODXHeCStoCPTH2pT6VHvEbByK9u6zTlfYn0NPET37PT8BsBKe8siL/2V0TjXOgx75pOQUfLGNF3ZOOnsXC4OTu0xyPxfRMmfECWxcEsrBV6yX6BpWex00AcfJRJFZi8CYqxaAAFffYVvbPcEY70lY0M4fkBT+zCGtttfVrJBqaHkGGk2XYvLqCRkVcn1Esr8vXxbHEbDKYtQNwlUpQilDM9etF2f3kM5D5rvxm</vt:lpwstr>
  </property>
  <property fmtid="{D5CDD505-2E9C-101B-9397-08002B2CF9AE}" pid="15" name="x1ye=109">
    <vt:lpwstr>nfMgr4mfmbJJgr62TGk10+ek1veGyOCyjBkIfiPYNplDbO7h/b/FrHy1TvHMxEkRU0ZCP89XJHIyORe/Bxn1ye4pky+YGf0GI5sxKIb/z/SkfBfHUdTTn+r1PAfEwD3aKeMHSqlw4jLJVzt0bYWLP0JfOlJTGxkHGmAX6MWYkYQr/K2JSmRbJ1T9oGsM4yWQ2xpIv7FbBb6XtixjOlf4OTaihk9+hIEC+NGvc/GxCOXp3feaprQ+YvIFOTNvyvT</vt:lpwstr>
  </property>
  <property fmtid="{D5CDD505-2E9C-101B-9397-08002B2CF9AE}" pid="16" name="x1ye=11">
    <vt:lpwstr>9Wks95uX5o0Jn58vGLDIyrw7rWLMpAZzE5/SJGGKxr4UA6fLEo9tES9kp9HEOSSkJ5SmkZIXILX16mJefDg+x/Vsy4L27o/uKs9jvtbslTJ9eaO69IcTZ5VVwgPA+A7MppTuTd7AChL/on7VScQyRZUl1/UTHlQBx0qm8MOBI8lm48f6V1oMdTQ/ki2Hte2KoVbyaboD/pI+Y8ECfDGuS0066OE4ucvO11CtzaA/+HpyOhsKWb+gI2YHuCzs9l7</vt:lpwstr>
  </property>
  <property fmtid="{D5CDD505-2E9C-101B-9397-08002B2CF9AE}" pid="17" name="x1ye=110">
    <vt:lpwstr>N6ND/ihoccDJbEtFL3qpBWqzxEeZ0qteofjhhTEOp8bO9eJhlkf5oNZ1r1PJglcQXODQ1sL8UDVbYqeCAzhRFgethASR6QbATL7K/e8ZPiEJ1jWT82/o0Ru9lBHjGhHjBHMqzVfteJKXljcHtoMY6PYRGNvJNjYkduamHieaeeOjzOZ5E0AToP65VgEgE5e5wMBvR1o6U+SX7WVbiNA++4w/fbZsKPRudqBCOTnGJBp3RY51WB/RS7VDkkX879N</vt:lpwstr>
  </property>
  <property fmtid="{D5CDD505-2E9C-101B-9397-08002B2CF9AE}" pid="18" name="x1ye=111">
    <vt:lpwstr>2w7aOMF8N7zJ3SqjClhM43C7Uswiu3I6TDHpM9WAE98aRKurh+MRY1ealDPGOnTWEg8UCjtZBgzrtNLf1LeR6xbHfy6Rcn9mStTOj34zmbhFRJnD/nEJly/dmH2EZfzFWHmZtgE137vXCkAkJcq16WXzu1leho5umxDew/ua8BAxjyFawSzAWpAmFU5OCapig8iCdVRW/jFKRWoh1K/Tkuqs5mMSGRMtN4EFHcpykf6EANOOFXS2HyptkSS11C8</vt:lpwstr>
  </property>
  <property fmtid="{D5CDD505-2E9C-101B-9397-08002B2CF9AE}" pid="19" name="x1ye=112">
    <vt:lpwstr>8rFQW5QlSa/yze6BvQxqy9htJf5dY+JrmtWl7HZCHd5VgYhsAp7lMvSQ6j1GBwfpEBgQNcY8Ikxrd6oIaGePiwy/L4R2Jy43EnOfioUCHbxZV05MTaxf7A1bLYAISRTy2C6PkTP1b0DdWYlu9nZYUQBs6kcOaDFZFYiUrZe1vtpquLViippbKBCR8XUysA4RU0M4ALGmeZsKmnTrUnr/OTebyzy6DXHBaQQZhSJw164ZwfJedhVtm8bX9qHV1zU</vt:lpwstr>
  </property>
  <property fmtid="{D5CDD505-2E9C-101B-9397-08002B2CF9AE}" pid="20" name="x1ye=113">
    <vt:lpwstr>RchvKb9oDqn83XsV133dyQBKW0B+07u1ozZTyO4kQdNsbnO2Y2Sp2IpbvkfwhAnznqL28EKz9os4HQ5LK4z2ZmLw4As3ThxbQVT3OEJPOwFKZkmZ9MDD56fudIw35JmB+yM4sMvHq8SZUr7CPdq8BZxrQBOVO7Rirm8tyum+kMLHdeLLXU0yEyO629/Apgu7If0RCsCG4RTMsube6NZyCE779iroUgXOfazUq75fkpLV7QO4cXQcUsyXnxNd5w9</vt:lpwstr>
  </property>
  <property fmtid="{D5CDD505-2E9C-101B-9397-08002B2CF9AE}" pid="21" name="x1ye=114">
    <vt:lpwstr>hrf9ek+32lm7eNKJvbc5WYSWiHZ5vDiJrFaPbaZmPqm9NI5CdSIvGcrXSsN3wlV0xXFMxyRl/0M0f27XBT236/a+9UcH19JN2hDDpTdgFnWuVj3GpSpZDGw/uSgbfTAxOkj3IJ6IIM847AlBvGtSeVkHvysX7pBdp5SK9hAhrMo/u8m4BjeNgJtqVM2YOMlRqcRro0vNA6ZIKRmIF8ak8veO2pr0LTiG1oDpoRsbwNWoS7+Nx2Fqtw3zWKncHEn</vt:lpwstr>
  </property>
  <property fmtid="{D5CDD505-2E9C-101B-9397-08002B2CF9AE}" pid="22" name="x1ye=115">
    <vt:lpwstr>ajwOtZb/xg29S3jBjbWWSZHKv2FLAL8prZE8bfB5ZNc3To1ey9KRt9VYWf1hyFww/orjvdjqf49IRSc2qYksaDWl8zMIaNvG9b+ASByoGGEWr0h/uUVu7mL5R34d0wBzJLrNN5DQrLLTUo+qBOOcTMrH73E5UQqRnBDpZsRbDhxNXyal6hq8NMPrWhwvosKe0VkZq7RO17wHhxLJdTUmapn9hbmdVKf/73GTiT3QQV5T778f2oJqmQkYYCo/Jgz</vt:lpwstr>
  </property>
  <property fmtid="{D5CDD505-2E9C-101B-9397-08002B2CF9AE}" pid="23" name="x1ye=116">
    <vt:lpwstr>/ZZAlXVKISBFapHx83bNKl/ld+tkrzGt4Z1rkKw0Wg5kXmDzZnCdVlL075Bc/FynVGasqcoBt75kvfwNOmo01pIwqmF6gJdCB84Am1Blv4UJnxtbiDYaLIHxfFniB4ZITxbCfs4XNuTurRoUScGH0NTYSjdJhb2LrPTZ7NznHtNXDerHdIOvQY/KDnpfkq9v4sstl6jGd7qfNVzb6h6pODqAdGblPGApuwzG+VHnr99psw6u/dUp8HeUQLx5YWK</vt:lpwstr>
  </property>
  <property fmtid="{D5CDD505-2E9C-101B-9397-08002B2CF9AE}" pid="24" name="x1ye=117">
    <vt:lpwstr>doQUi9+YDqIOZhOJ8v47mJoB37X12bTF+JKPtFYWil7CzLMcZ8bX0UM74UORrK4PBPZuHRRDATh5AXXWcfNfdgc3tTCzBQVvn1rZABOUxXTpTxzQ6qutm/OQI5X4fx24iHo4VXfitL9/oktZ1IXc1zXenRwSjGh31v9lmRYxeRtbVd1Fw5GSOH2UFJ3t4N8LMazZ0Umal4QLMsoARCVhallHOWs/Bew6XVma74O8hg2UgqznsORl8tXkPM3gnkO</vt:lpwstr>
  </property>
  <property fmtid="{D5CDD505-2E9C-101B-9397-08002B2CF9AE}" pid="25" name="x1ye=118">
    <vt:lpwstr>cd76yv7yvzG4pfpfnyUMte0IYlPcmaYDEdEeGCjUKIiK1GwuVXk5gi60Cx2afw3Gy0bbyGxm+0MyIZhrHHo1aVxCjjnAs5UQMOR9fHnCiIrML0vJ7aPXijjnog03/GqF5lwes8brQpbxo3YKJTHzhSfWAyPp1moQBYQse1FslM4BI+fqQhW64a7yHfKzyIZ9cEdrH2lNFeKQftJONcQIkTp/5uTb5Qjlq+KZWxs3J1daUMNVipQbp9f47N4R+CF</vt:lpwstr>
  </property>
  <property fmtid="{D5CDD505-2E9C-101B-9397-08002B2CF9AE}" pid="26" name="x1ye=119">
    <vt:lpwstr>tkQXAoXSw5zcc4OXBvN0WPU2OlAVsiRAKwcqp9YzWq/z0/QsL7SDx8dt4ImXsOgXjK9nOwH9NCJzdC3LWPFfUc2zqdv7N4tNhxgdRjXB/8sYVh4UiDRNWMXHCTBaKPN7ZySMDGlURpIL5D8aIQgIgAAHvqWYbLI251KBFCg42hlm7jAOO8zsyVQClgIzy67ainNvPI8eztWQrk7pI8Ht88SvGKIP3hukZO/5thlY7GAL431BJZxBt+Ew8qa4RzC</vt:lpwstr>
  </property>
  <property fmtid="{D5CDD505-2E9C-101B-9397-08002B2CF9AE}" pid="27" name="x1ye=12">
    <vt:lpwstr>HONH2HLfS5y6/XRINFZ56j+KQkPAw8lBFn9IzB1GUxNeomxhTdkxxRLoYW7mJbjIH/QUXtcyuXapFOPtl3dZH9dxj6g+Ch6coDwHXTjMcTqrx0KqHRi649CM3xEK7Ta0v/gkGHhmBeNNsKqhePuDUxKAUiN8f5uOvebvAL5DBUCff4hNWE7WIeymnsSpPjuiw9JjCyob/jIK0NaUjBQc3gvdjqA2eE1AlHb41Qzi9I2pwr4llBK0INOquvMBSV4</vt:lpwstr>
  </property>
  <property fmtid="{D5CDD505-2E9C-101B-9397-08002B2CF9AE}" pid="28" name="x1ye=120">
    <vt:lpwstr>42j09gdJsINvibFa02RZLw2jWFfMThz+QJIyspKWoJTabZVp5WV3vXq4X+eHe1L7qNjoZbuUdwMn3f2O4cTqhjqMkdAWI2CHF1vecUWnAYPK1MRHl9U5Ymt+y/AV6gSUwJwlvrMlnsBVTfxxsT4h7MZ4X/UDQjTwe/M/YPy9dhc8gII4yE2RfEjiOwBVNIbZfpnXeQigDrQmMk5KMVWb2BlVfVwAXSPL4sI8pZrXvTjoaPkKeYqas47retNNyA3</vt:lpwstr>
  </property>
  <property fmtid="{D5CDD505-2E9C-101B-9397-08002B2CF9AE}" pid="29" name="x1ye=121">
    <vt:lpwstr>X2t3S8oB5y8HChN5Wy+y4yIc1uyqpZ8/w3OrvkUmQn/ylNV2O6i/VC4patN2myv5Zkwf3eo+8I/kiSpf5IvuguBdBuNvKNA809bGw4dLRkzjF4kDW4FAJ5saeusQjVFfztYFUqRJafVLG++T+85sRsyWw9pw+GLeIbxt6Rp018EfKr3tf2avCJfBGqJl+5ktTMlh+4go7Fb+5Kmu9okluBTdavI3RhG9IM1Q3Z7c8XGCQGvRuO8kGLyJ5vIGPjE</vt:lpwstr>
  </property>
  <property fmtid="{D5CDD505-2E9C-101B-9397-08002B2CF9AE}" pid="30" name="x1ye=122">
    <vt:lpwstr>9U4pfukzUGZyS3APR37NY38uKowm716Qyqzdb9igFRHKvNMjugp7J3UhBPnVJs+9UPfOBIzqYWX3rP1yDaDQTkDlya5KEY7gAc/AMcP8jeGNKm367AignHbf4VJO1cBiSX3bhUfQaViI30NZhtkKiasODdPJdDOEXwccr1yXfZNg22tFVF4CedSpdiU0Lnnf2L0Mfu5ZFbEyZXwPD0ObQNzGK+TKhI9p6hCuRkeQfTIqLd0c+NCvQwAiuJB5RTg</vt:lpwstr>
  </property>
  <property fmtid="{D5CDD505-2E9C-101B-9397-08002B2CF9AE}" pid="31" name="x1ye=123">
    <vt:lpwstr>InS+hq9iyAiDXJtKFtXQMP115pGEIKK7iMRjgKvyVnJABNEBO0G30Hnb46jt9PWZMTT5SDcmquM6pme1gH/Ph+annfWX1S2yhI7L4mKFoMfM3Q2liLVPS7Ui7g45A1ueUEomzVt3yxqgYf7MU9Raov1aXRjheNqhAj0shQGOKDm3FoqdkKk1HezRNrzLJ+1qzuoWZ5EgdnUiDlojFv62ZY6n2Xq9Ezpg/Ya5GIHJ/Fv73iOiRJwut2eoY6Uqtud</vt:lpwstr>
  </property>
  <property fmtid="{D5CDD505-2E9C-101B-9397-08002B2CF9AE}" pid="32" name="x1ye=124">
    <vt:lpwstr>Q4RZqEpRjeau0FZcsOz1REomTtvlBxmudsjTkcWh5YFEiU+5MuFd0SnEhH3n1KSg5IyFvbm9iqOBY3Gv4gdtvo68Z4ALt0+TjMuBrxFWSWPNslM3VCOdn24frqk32NQdt9+uQXVf4JPo/4uEFB4UWU1lnLcxyC2B42DXLX6rcN2YsDdfhNTfY2Y3AaQ+3iOV/jRlsz6RbB/b3s11vntP//R9uWOyrEP6VnZEwtHdJ2GI8P9jnMT4I7W2aMN1VGn</vt:lpwstr>
  </property>
  <property fmtid="{D5CDD505-2E9C-101B-9397-08002B2CF9AE}" pid="33" name="x1ye=125">
    <vt:lpwstr>wfXBAF0JO1xdfFjKQ2nw+u83ZlJKphR9WzsPE7gJu8y8YpKvmdPkOGxcTytB3YcD/CnLwpOwpA+WhPgTzvlib/X97XW2ioEjOgk+Sc+goQcYzX96QAbG+9N5mWI/VdwLhzFAjLyUTuRou9bur7omVC+1aK5NpJkyYAIH5DI0pXjivsBagcXTPEeTqiXNN6pspjx55W4RrEGa8zA/zfAc5E3VagdyCbrGGbYJiTShWygfXVavf9gAyIRzCPJ3JwS</vt:lpwstr>
  </property>
  <property fmtid="{D5CDD505-2E9C-101B-9397-08002B2CF9AE}" pid="34" name="x1ye=126">
    <vt:lpwstr>Q5+5vjgvWpBFafQTo4p58ek2OWZYuh+pJTuoekhEqQ13AzkALHfQI23aJ+rQYW6kn2NvrzgBgLm+BncdPimWg1Dyh2vuqEPp7ZmJ1viM4NvBegc8IrSSnvEJM/E3BfTO7h5KBgEmdfgrB0gcQ7YUNcHC11Yt6b6MS3erj9g+iA9uvJYSTC8GeTgQxfSUAWQUDNJGT3RTBzG4HdUM5HN2AbUejRwnYTqWIX1MgLbpqjiUI40e9wL2ud7/FiZVr7J</vt:lpwstr>
  </property>
  <property fmtid="{D5CDD505-2E9C-101B-9397-08002B2CF9AE}" pid="35" name="x1ye=127">
    <vt:lpwstr>oXS/n7sx7qISS5MQHMemz2HZ2caGQ0+x9HOY4Yq4u4S3xpSo6npWosSwYPLI1j8BWAbQd2J0Jlwl+kLJdybWdmRraO3uEgKzpw+YvunWDKgxTCxTUbhF8UmP97vFHNpcU9LAC7lrwcWimGuuXbNMQeBjxzfSslBTqTzlbfK9TLSvKohQ6eb3WU/ypECjG+E+De4nwlUZKDp46kAObwKBAbdDhhwet7mUTw7VGzZj8B5EC32bDwbOjr9lan6hX2b</vt:lpwstr>
  </property>
  <property fmtid="{D5CDD505-2E9C-101B-9397-08002B2CF9AE}" pid="36" name="x1ye=128">
    <vt:lpwstr>bu03k6ooT1s+rCq3o3V6JiqrF+sugxuqDspxb0E2pmLkALKRb41JBT3FYCZ1/3nWby/sjewjmITD2a4+P+BjhtT3kuJ3Z0dWIFaPGEHYRKrgG06ekhy/7AfukjMEjnH5p0wK8amU8Mn9MmX2ZS7AOGuQZgU0GtmC4uZ2lvZxcEb6stW4bfRvtpkVcWdBV87WG5K0h8wlBxae+dhVMZLgx1hPp3t0uYWSti0wM+PVD1Pfh+2ohZHrJFUsAXag7EV</vt:lpwstr>
  </property>
  <property fmtid="{D5CDD505-2E9C-101B-9397-08002B2CF9AE}" pid="37" name="x1ye=129">
    <vt:lpwstr>cXSiL4Whhq+VDFNCvtxk6qRkiibLN0f/36ahX9NoKvE8FxBsmdq0TJOx8Rci/OzJxlWvbLvbXsfvs9N6V37RCoocqKy6sWhsdHjI3I+6iibFuzmJ1Pp3N1EJT5iy8RSTSRNxnr4Y+88Qph5aGlmAMv8fserhCnREtRNIs6Q3RO6zYvfTIODQ7HzmqF2GfusvYN349i7YlZawt+nIdwqhn5PK73bl9vWK9AboewFeuSEPAYWnnFP5KwSrO0xTAm3</vt:lpwstr>
  </property>
  <property fmtid="{D5CDD505-2E9C-101B-9397-08002B2CF9AE}" pid="38" name="x1ye=13">
    <vt:lpwstr>nhhcuzpiAfubQGD+Kbkdm/S5bjzb2xj4q7J3sWq9IM4bDHipXMrc1+epu6B6+Loj9+sG13pYqUv5277M39umN53kZUYDPPQ/ASvvbi9W1HV/nZAOQR65pnscL1k4Qsj8LdlDgkm1KIYEdMFqtm976PEwqONUBuZJYN9JzLbkkCbtK/kFxZ0FVgKD+O8A/l5okV/IF+iB+z8ePJTNMQlyMBOQIH2dHoNFuFHlUaH6fDzCBh5ObAz3Us07rt1JvwN</vt:lpwstr>
  </property>
  <property fmtid="{D5CDD505-2E9C-101B-9397-08002B2CF9AE}" pid="39" name="x1ye=130">
    <vt:lpwstr>UK/8oOfdD2qvc6+L5FwSFW6wYv/DHijCD6Y3GYCZByJy+O2T0RDSijTua3UTkIHJkl+mOgiitXK1pxyJUL/NRLL/lmys2S0Vh/2eLy7S+Cpw4UaD05sYo0XOotpRlM3bVvRtIIFv9PFz84hneBT6FazQ4WzqdavXFJZ8znbG6MZxFBGFBC6jYK2OcRy5/D3diqM9MALYM/c5bQilm1KMhravpuPWnCfk1rbL/MSf7039HOsG18wROf3eyFqERGt</vt:lpwstr>
  </property>
  <property fmtid="{D5CDD505-2E9C-101B-9397-08002B2CF9AE}" pid="40" name="x1ye=131">
    <vt:lpwstr>bPmT3Rs2cmmFhDsOUosBOj5XYVfgZreSqHq/DaeOnafZ3XNUvi6/+E0+NUxhAW5qMYw5ewhhaKwMo9/rNdb7QrDe3/miaFcRS5UG8ZVvergxwwp3Q/AjEYPpgVCGuHG0KWU0qXOAVQtopATgCalkXkMQ+ushbP7lkyZhzJ/JeCU3BcGnvqIF1irgvgSxgxKH2KzgCfUQzIKuGvam9DFyXSXZe5TnAApkTQoll0yj3Ui6siRUwpsP5lQBTr/ZS1l</vt:lpwstr>
  </property>
  <property fmtid="{D5CDD505-2E9C-101B-9397-08002B2CF9AE}" pid="41" name="x1ye=132">
    <vt:lpwstr>Ac4PxVp0DsCjfUTKEnKoSeINmea2ixHyqt9mbDPRReyKrczVibA4nOk6wqMf6N4uhMCkLKS6yeX5ysaOSTbrJjbVecn02hMBdFNxFlAEDFslNXKkqsOSAFHnLVySW5V28HpMAvlV03MQ10Ca6LCoJyglXTAiYfSc3bvxWnkfoYagQCgU+zvwZIF2jXiWORdeUZBYjUvbXCknnFzYYlI2l32hN9/xJskZ/m2K7nAE3NQSRHNSup0lQfczeeTGFQv</vt:lpwstr>
  </property>
  <property fmtid="{D5CDD505-2E9C-101B-9397-08002B2CF9AE}" pid="42" name="x1ye=133">
    <vt:lpwstr>o2/0Jj2sNJf58jwUAtDdmlVxJAfKE0J109pKVhaL5jkfKtDeB39h1xQWZqZEqU3JFTHxH3oiM0S3TJcgMooPBxr+1WKMoknSn1bqTksTzsniOmFR9jBC9NxmLMjgtVGnqU7nfID+/0oyxytoRjp81HCC+xyMo9jRguuM7jcRnRDKA0FwrXI4/is5iyUEgiqIfxAK3ZQgS3HWHuztfP8xyUqkKdL++75xBmmg9ol3EItw0+HOWwDurGhYn9IU5+v</vt:lpwstr>
  </property>
  <property fmtid="{D5CDD505-2E9C-101B-9397-08002B2CF9AE}" pid="43" name="x1ye=134">
    <vt:lpwstr>CqJ3tT3XcH0kXUgYEbte/iu31PhtJ2XVs+6fUWLkWwjbSz9HjlzV9Cn5oJbRnBAb6RUottncMVrbC/Gea9JCQTxi9gwUeDZdr1JrfQa2gFM2uIqn3WO4JDSj1LejUSLEiKeliriNR+dLoBmmrmed9GVQRB7IQXX/grpzYmNxuH8TZMOLdytdVMfRwe0mkPZpZNhZ09wQQ/CMljOQ38cUi6PtRHtTiLe9yot4cKL4Tjx/X81z+UgGXhnRziBZPPE</vt:lpwstr>
  </property>
  <property fmtid="{D5CDD505-2E9C-101B-9397-08002B2CF9AE}" pid="44" name="x1ye=135">
    <vt:lpwstr>aM2Y5Scb1RZvfV66qQAS/SDJoylSi/pMYS41ykgk6/f/MIeB3ThfHOFTp71pZ4lEzWKbJ/6yLryA1vIoX1SDw1eq+LK03E0dmrQA7hgfa4Q6efWP3sJyozuK7/55nYl1y714iQ0dyIhpR2JzMXOv25nOb/e1rDuH+N+s++5eQmNmqPNSeGY60dEFUNEl1fJc+pialRj0SViYxwP36woGIM3f3khvCr4pD4VT6AEOC/AmEKI8Jkftye99hwIVbI/</vt:lpwstr>
  </property>
  <property fmtid="{D5CDD505-2E9C-101B-9397-08002B2CF9AE}" pid="45" name="x1ye=136">
    <vt:lpwstr>66NBrTIlNzYdNhjpC2w5Bb0IvspfsAiVM2/mZD78XSuw0i5p8XceevqX2jTVlxJZu2pLkEz0Zz7zT/Sql/doYMSMQqV5fEaWG3EYDUt1xoSSmVU3z+HblhzPmIVajsHPygACMyhIclXKvMxvFMRzGFxDSqe3buNsXNkj8Lqt3h88fddIKjjXoD994Do0nmjogoGyj0jOcv1mQyM3X+51yRQXX29ntScWDxI/Mk1dEhY42AedvtHv208FEHElvCg</vt:lpwstr>
  </property>
  <property fmtid="{D5CDD505-2E9C-101B-9397-08002B2CF9AE}" pid="46" name="x1ye=137">
    <vt:lpwstr>F5PL9dA+xCuxBp6eajnv5Hpk0o33fMHqwcZqSa122LuWTDOCxFM/Rpt4gLVl0yvDkKNJ6N20d/kK1X70mxXbCDBg2RwXLnM4xoVkdpUyfdXNQClhEIU/TEcQM+CA/t0iS/HJRZ3KVKn6TeAnu0ZPx0aFBpa3dP/BjxV+w4Qq3DJ38IL7gOuc/D3fD3FmPmoWqc58eskhQYbSiKGO9yqStzUkzzNICMCVa3/0QuHqR31HraKsfW5QOpjkaYu1GNZ</vt:lpwstr>
  </property>
  <property fmtid="{D5CDD505-2E9C-101B-9397-08002B2CF9AE}" pid="47" name="x1ye=138">
    <vt:lpwstr>F69GPefjry0/4vmKOFuA6ac4e07Chl6vHsZsQ47R7FNDpR+1WcZVqnIjlGEq0nooVHPqU/xrAo/ifCSGpmtUoYjpp7ZOwaSXq4QPTTWeCjN1UGT4hV+RKXqnPjFFG7rIPYRXC05/DeXcA5ObfTXhJGCJev8J4b6yz2fjgdEKdcbgTzCmYCuN2PWFm7KNA+plKNMByjp6qIVnOvBAw1iYyQKzjV0xR8j+EHo0QJOlPIva2sDhNFEJEE9pDnQtTKg</vt:lpwstr>
  </property>
  <property fmtid="{D5CDD505-2E9C-101B-9397-08002B2CF9AE}" pid="48" name="x1ye=139">
    <vt:lpwstr>p+LjW24jfVQdpXKJDQisRNbjbUmp9bwV8WfFEidCSkKVO5NIoRDbHvK7bshAoLPAO5agbEPtSATk+If1vETQPdw7qP/YQ2/bNaDNh4oIG1UsisPBoJlEv2+il3ZlPi0pfyhwrXDTprKYOcJi8y8yK2IG1/wqfMZQ5aWhUcXvw70jpJTXlj3C0nuGC9KVtdcussrSSoVHyJXnhsstNmIt0NMB5EFBsWmTi+PHflMCqcG9P2IPrEe6odGmPyeESB1</vt:lpwstr>
  </property>
  <property fmtid="{D5CDD505-2E9C-101B-9397-08002B2CF9AE}" pid="49" name="x1ye=14">
    <vt:lpwstr>+AWJ4bA3mGnACbYmBHNMig6EZ0jdsWNE5BtVuYWGDGzZ3x3BztYMbuDIdqMVIXZrTFJ/ppK9vIDNr9u2RcTMxB3E87SrCTi1LtMjrgEqNzjB4E20vV8y7h0NlQKHMTwH0KBajd5wW163j912tU8ZhoGKRqmEZK756KKvnar5xtDC69iwZpYgGmpcti1WYCq/9NGXa84jB8ReyKsEgttb8ELAb+sO+NFpdO04WzuD9Den6H1k9/ByCuNEqfp4DX6</vt:lpwstr>
  </property>
  <property fmtid="{D5CDD505-2E9C-101B-9397-08002B2CF9AE}" pid="50" name="x1ye=140">
    <vt:lpwstr>hTnDnMh+6WoH1DSpc1+5JHf4tHKrVVNu7+DDEvavbcBoVuIPhE0zHAeRfV5Td0RY150TOhym45gn+sla+LAZGmW1XFuByYddHcc6ONNAPuiPD2xjt1DjivsIHzcZrJoo+/04DSzDxLLpffIXAsxKM0era34yS/yimaxdr8Co6d01hyj1mX4KquqR5BX4IuIf17dycU0bfFr7TCqHIih0+yyU33lW3q+SFTf+vYu066J+2D+Bx3peiShDN2BOeOt</vt:lpwstr>
  </property>
  <property fmtid="{D5CDD505-2E9C-101B-9397-08002B2CF9AE}" pid="51" name="x1ye=141">
    <vt:lpwstr>OY0L7Lj4FuLKXyvfd53QTD9NcQfXLaaS4DyXS+a5xqL0XmHmeA2+2Qrypcqg1QCs5PjKisCFGO2kAw/xiC/1VsMLC54DE+Wn8tX4LgzK/TyWYA7erC7p+Y/fv5/u/sFpBzqymWv5qsMnDPZUEsthIqhMAUAWpkAxP7Se/uIZXHViUnAg+lrh/6j1Kms2lzekswOPN3nbNTaaIHeraRwI+BPJr5/87tWYyICI/UDTDr3Ls/CjdFCn49lLC7l1mhI</vt:lpwstr>
  </property>
  <property fmtid="{D5CDD505-2E9C-101B-9397-08002B2CF9AE}" pid="52" name="x1ye=142">
    <vt:lpwstr>JLNGydg0PN+eesvfDp92882pGcAG9douzZ6ACilBMTmFOk0FJf9puyl/xTFtUMjfU3UMId+OXL2C6X99uNILgv7o2BL6zqcvrYaSlgHZiXnChYeSel4I+yNedjZCDI0/4iiAnThFqQoEUk2FlqsdxnJ/hWQb6lnUSzOadqXVQPqWvoilPpwuAI1Wp+Jl841Hwnm0kMeH5uLYx2pKvkstkLo0DZu++Bw8a7HmSRI5EXQEOgHOe9S5RzCxp4eDw4+</vt:lpwstr>
  </property>
  <property fmtid="{D5CDD505-2E9C-101B-9397-08002B2CF9AE}" pid="53" name="x1ye=143">
    <vt:lpwstr>ff9crRuD1v79Yztgy3AE0tf6mgAHcZuXuahtnskvbh+TPn4sSaeVhMjwkeNU0vjyIObzhUuezT+LKI59j+Ugz9rx2CL1KlZiobNQBu9dH5nLh5bqNydXr3zGo4s3egLFAnl8X/nlxTTdRuh8ely7ZP98hStTG5M3aMizapLBAvejxArkY8iejHqL+bKlIeL4ENSbqVOubpe0v4ZHjy7ZosAk51c5F9IxmWBQ7mR+q7Kw55qyy8fyftq1GiZbPpI</vt:lpwstr>
  </property>
  <property fmtid="{D5CDD505-2E9C-101B-9397-08002B2CF9AE}" pid="54" name="x1ye=144">
    <vt:lpwstr>U4dbdAsiSA/kjpicnZCmAdkjSmCMIan+rHBfqXxM32NvJY8qg0VqOz05qYlD03nKRJDtP7XO+r/ITT1j7Yubhg3CYrBvojnGIvWt5fvosyG3OMS4wdPtycUTghmIKrOpleL6OwJ70hhMv+K98uZjN1QkdauZ9wJasSs/5vPhIMWuXq/z83EjXVgMS3CF8O5XinuYFVQ2FGsNYjCYxqA0jP2tCvUIx+P1gPtEy8HG8ywMQAqz5LxqKvartPY6Gzn</vt:lpwstr>
  </property>
  <property fmtid="{D5CDD505-2E9C-101B-9397-08002B2CF9AE}" pid="55" name="x1ye=145">
    <vt:lpwstr>BflP5w1cJUTs/zclxXy0RiXGHDmb2NaAUAbl2J05F5wAZUMvXXmfXUphOMeswOfrxuw9deVNF1wHScX9SESiQx2DaGZnT+3Hp/tDAq0Bex/NLZvIAklmgtIrMvdQquV0yroc+nvgb1WdcGuArvo0DwqEJIiPGk6zNO/TPVkzm0SZMjEbN6oxirWrgE8lioGP7/24qKaq5E/X/QtqanVlT1kz027S79D1cb8QhVZxV7lBH6/skg2GMcuGDh0G2p7</vt:lpwstr>
  </property>
  <property fmtid="{D5CDD505-2E9C-101B-9397-08002B2CF9AE}" pid="56" name="x1ye=146">
    <vt:lpwstr>Ect/ccfKJmPu9j4AuBJ/4qkITWTUB4nTVQbw0qFpHmQntl/Ysr+s3+ktXI8oG50CBK2m8rNeUIiyLRMllzgHIj+uSd1RLCWYRT5Pkv4fisKUlhcja4Biv90UDdqOytBkBRIHuf8gIx9wUKRdWf1FKdQnHe8gba/+0yYCUUmOJJ67mz5ZKGOwF8u5BZexViVT9gGpSjE7b+Hb6zhZZF4gHyMQ101Mi0ywLp7FMq0kV1bRV8Es2713egjM49Gt6jz</vt:lpwstr>
  </property>
  <property fmtid="{D5CDD505-2E9C-101B-9397-08002B2CF9AE}" pid="57" name="x1ye=147">
    <vt:lpwstr>afYViW5hvt9LkdpivpGKy+fW9esHZk3PgBa/6VxrSFaRnG7ZRchtZX3dUl2+kMMCeJG0PjRp1mLC3/0IqyVQEfbSe+n82A/3r4fWvSJoUf/tAamIGQD9BvhAfFDWQbo6K98WNzLlRiJbUfTOh0rFTpkyk/6y6wsD6q7x3Dow9mQfyr3zsi+AXu2+OkYWbBPEu/WAm2swNWr7+0Ce38qCnkKx+TTIkiH79p40NuoJ4rVJeJw81xSePoEAuT7dY+3</vt:lpwstr>
  </property>
  <property fmtid="{D5CDD505-2E9C-101B-9397-08002B2CF9AE}" pid="58" name="x1ye=148">
    <vt:lpwstr>I2KePIgt8fOEeGXu+0Rt+h1TyaQHLJ81SS6fyPh9W4wM5RhTfziBUdXkiW9gNNioUE/QhWgMz0kNBVN/8F6QLhVH3tG4Y7/zKmuT7tvM7NvH4MwaDll5wdLPzP42ysoCcZy+PMFplxdP2+2Eo9V000c20UgkNJYUBrCYVJn4nFoEESwXLMhmD+aDfh4u1icwDDmHp7Mcq7X45x7itNnMF6okM3U+BLUTpW0u4Tws9ETn5KGx3m5wWMurvUq7r+m</vt:lpwstr>
  </property>
  <property fmtid="{D5CDD505-2E9C-101B-9397-08002B2CF9AE}" pid="59" name="x1ye=149">
    <vt:lpwstr>OpbGWVZyx+wCi8sPHdswJhQAvqYN+JxdsJ9tTn7lTP3aQjIrNnfg709Rm/2DM/HaVs9vUCjy8Owb2FjekXZbefX+0oTgfW5goHWmbNbogjKPCBCeYESUcYarEUmrFQ1pspfNwxC944pvwr9xDp7DzTtXcUP0zp3T5vO78xXmkl+ufj98fsY6oV1PMZgHMR1/wbbL0FsIxZ/YVCaNAukKVQljjoAEletwRfzJ0KlI7JOQX/zAvS3F4QRBU9/FFnA</vt:lpwstr>
  </property>
  <property fmtid="{D5CDD505-2E9C-101B-9397-08002B2CF9AE}" pid="60" name="x1ye=15">
    <vt:lpwstr>LwBpDic/VbsijQshUPM2A7tC7Dg/BgiACwnbZWQK07fb+6lrXZY5ez9gg36HWT4+Y8WqWIaOamfTiDGslNGUQLslfTrmGfaOSryABQwNRZH9plofZgxt/6wVn1F/7H9O6fpC9lZjCneI9K6poT+TrXK7yvUKxvLwq0A2bFanUl0QzbcU1UnSyP/6H2ZrdewM06L4vcv/CuUU3DAxU2S29chJdq3xii7Ynsuux74Kv5CLAS156qYeCCGr7hQQP5q</vt:lpwstr>
  </property>
  <property fmtid="{D5CDD505-2E9C-101B-9397-08002B2CF9AE}" pid="61" name="x1ye=150">
    <vt:lpwstr>6AF5sROnkBzp6XM8HVoNZ+VyVabKY74AelpxcvwkVrYLK/yui+s0AFt4wFE5lTKOJgsQzak0iEnlwwCCPlGcCCPayUZL9j8N77xLjj/iz9LelhW1jbpRpgOR34HkreXOJKQj+pkk+orOnSaAnM4Mx3UUPA46Kxq2b/FxNAnkS+hsUzQXkjLh6u1CN2fQt78enB6VxPUJr9P3bRPHudgAnG3ZbKEe5w57R8O/0NBx+JyD/exCon8a0P/otE3oTJx</vt:lpwstr>
  </property>
  <property fmtid="{D5CDD505-2E9C-101B-9397-08002B2CF9AE}" pid="62" name="x1ye=151">
    <vt:lpwstr>9UsP4tAkIE6VHDB23dp/TrtU2HtZLLEOQoyR/bsJgUu4RffPtLsTY3cAterVz3qoGCQFbwLxcvalepXf01jhMKu2FLokbwUV1++ainb7m6bfhAMV24gVS8wL37h290OPgtiVI97PkifhNJGtlBlzvn/ksneYQPyPgc/1h3A8zgJ2sXiEqklPJg7VvKsfyXlVyw6qbIHr7OUpzNyR4vSmLiuWFaBJBY1cBgbHcVsZJox9s2imGT0bq+uryhS2pR6</vt:lpwstr>
  </property>
  <property fmtid="{D5CDD505-2E9C-101B-9397-08002B2CF9AE}" pid="63" name="x1ye=152">
    <vt:lpwstr>X3xU1qCUl5ZiYrEavrH9tfpoQmDY+5ktB0/NYdLK/SpnRO2u/iilpLmzBeRZEcU92hXdpBcpL18CcxTPYsmuIZqYQ9d0v32xKO2JH+XcWzACJqELXR67Gau88xati/aJhvH940twNJnfZNuiBoLGmEDPcLWiceHf2uJivy3+fdLHHcm+dHDMvSXTkjqvZddDtjo6sZ88JufUPACDFzUSW6eQF2YfQ2iEXr8rSCfuIKCUYhPzzlvGLwo0KU62o5K</vt:lpwstr>
  </property>
  <property fmtid="{D5CDD505-2E9C-101B-9397-08002B2CF9AE}" pid="64" name="x1ye=153">
    <vt:lpwstr>7IFq0iHcefOD0TJZ7SkMUnb0IgVNiz/aRt1ebuScgwOc05CsOT3IgTn64+m2T1mxzgwcpB5X6Fs3bFb/kXi4NyOo+OmguEn3YvKvnYNXLGCmf3u3Gi/p8xdH8mTH1e20kSvQhD5CKKx6UA2nTQWlGDQgruR2dYbVgFXAyzaqGIX8+13Xy2H05PZfEp5O33Ognxy8FpP8kwaWuaZeXVnCV7gqUnzneRDZnyouE0QGLmLV9yuHLN17JOqCNAcBX19</vt:lpwstr>
  </property>
  <property fmtid="{D5CDD505-2E9C-101B-9397-08002B2CF9AE}" pid="65" name="x1ye=154">
    <vt:lpwstr>Gk1srzEvPKRoA3N54zXL8wJtXgFSGpE4L/b9d1NuNQjpK1ynOj6EKT0a/Pf0D1rcfmQ+fR5nptEj9k0yFdd9+EZSd8h8jW8BAfCcIKIIb19hEhqBrCK4WxMzmdwuQC3svTtba/a7pX2hu7jxG2d8QcuzN8p7QgOi/qoeMFewGUyK5bXHwOkelD4Zhy7l9WQkvGFdJsJlTKhLwWu7UxHhulg5GJitEAvc9Lf8NXCle1hKY2qznhUyCf5dOSWUyIs</vt:lpwstr>
  </property>
  <property fmtid="{D5CDD505-2E9C-101B-9397-08002B2CF9AE}" pid="66" name="x1ye=155">
    <vt:lpwstr>QOnmYpCbDKdyxKcLD2a5qd2MqQdWk7elTP5UNmjC7CKo0AxCQq/Ts8DqcO41Cobk9Hz6g48GrbiVMWg4tTrwbvt+bILkQrHZRXMPJ+YXNPHy6gJDdIHlq+dLyygl+89p74N3Zla8thkcIzN6FKcZUANmLDG58BFZyR98HfMg3nSqWRl4gRTwp0dGQdv9OZbpK/WLNDDGzbmKCRmX1fIOlY8cjL/6jP2f/GWw62iEQQ+PEKXxT8BWgNcf3u5p3Lc</vt:lpwstr>
  </property>
  <property fmtid="{D5CDD505-2E9C-101B-9397-08002B2CF9AE}" pid="67" name="x1ye=156">
    <vt:lpwstr>8kGqFMUXM6+joQLdspujDWm30WMY7Mlo7QdtZffLaBD2b2Ahw5mBZmfVntkozfRSTp6ROjPEuFY6h7qPiuP6YsCEqZLzedv7hotzwR4aT28zaif2aCbqZUUNLU0TRisqj0YKJcWHJdXUXegfTwBZsz36CCRLlIZED3450vW6AR+zLvVJ0f4akQtQ6SY+E7slSBrcChNNDEjvvVQAXO502oEkYCeZtlysew/lkWAiUmRQ0m09T0LORRSxGHdWePU</vt:lpwstr>
  </property>
  <property fmtid="{D5CDD505-2E9C-101B-9397-08002B2CF9AE}" pid="68" name="x1ye=157">
    <vt:lpwstr>jcBozlH7kY6J3Rd02jLqGBrHzmodPzOeqO+EKFr5pqS0mWGaaTfvgWGhcA/3GUyDKg3XiJwtKu2dfO9ZMKGlakPwMnuShP2/JLlHpYDgY3AfEahg38Bi0gXikwngHTHV6YM23YXFSUgLKJBhnZBAT+Sjx/qvh1kLNwpNoXtfmLxLkekIWXgsQI7GdtIJ2Pxlor/fwhG38qA60+ICbJ1YrXu6PeauQYKQzLEDN2WoLC/43me6GAPkJuh+s9oOa+j</vt:lpwstr>
  </property>
  <property fmtid="{D5CDD505-2E9C-101B-9397-08002B2CF9AE}" pid="69" name="x1ye=158">
    <vt:lpwstr>rMg75Q2HhUW+hL0ZAjZLBHwoTF8o2zoXMUC/Ql5PtV4UtnN+JjyST7q7Rw/qrMi8FtzzK8nqJsSZlYk+QpRdpwp6TAL+Y5EeusdKeL4vg6MJfTIG/O/Mxa92BheLOrC/LcXKfKiD6vNnfFfTd7JW7cJ6NJbPFRrMwv1b38rFl2KR/P+n9ltkmWFtBqxT089vLhn6cJ+B5cB9AOHjlQOf47WqS50riGovDn82zXxc2eZrFRWgtChffP7DEnR6SH6</vt:lpwstr>
  </property>
  <property fmtid="{D5CDD505-2E9C-101B-9397-08002B2CF9AE}" pid="70" name="x1ye=159">
    <vt:lpwstr>FR5OJtgWTwe3ihLJonpEx3xhY2/0eGSotxCRNLuOph/19QEtjh16QiFON3zpqr4tEYo8pC5OPLGN789onXcdhJFi7vHgRqQ5f2pvZ6po1nNgtPCMrbtEbgx3wbE0cRiho2Vy3RdBhKzNSeIGRzw+oVjBkAsK1t8Yh6absn4lCNnx3jl2tNFxuCO0to82otsqHXrF+DcTtQZE9io2psEJ5zo6aRrDtg40qlg+Cl5K3b6v52bieh5UR5bpRvrITUS</vt:lpwstr>
  </property>
  <property fmtid="{D5CDD505-2E9C-101B-9397-08002B2CF9AE}" pid="71" name="x1ye=16">
    <vt:lpwstr>pkQgAfolmuZNvMZZm3tnUeWauaXfUXkiMDJmcvC+HbhrZtLff+fP3ciykvrGZJLLtK2VPOpPqtIR7KAy/jjZbygOkhJ1MlQpsI62pXav1qLRP5w4i1zZL0xGeMVFhkB+VNH0Pj41vTZT8385ySvrvTW0LK2QjSQ8RZ8X4coUwWHYBI+gn+hHrGvYrfzMPZaxoRCIZ6fXxJis79BqWtbYGpfgh4o4p+byDLBpXea1gZBkY6ZboZAyhElFJw07nn5</vt:lpwstr>
  </property>
  <property fmtid="{D5CDD505-2E9C-101B-9397-08002B2CF9AE}" pid="72" name="x1ye=160">
    <vt:lpwstr>VQ9WxHwxC5Xt7GRolQG5Wz3AfdNLp+MvzUsNYCVb0eeDiPnopMhdbMEYUwJBKkFiacTo/dN3FFqigmmVoR7ZVLIOFWHkOZxM+XGd30vNRlz77LDtX8TA+wqiv5QPnKrUn7uJJY+V/fLidkX8nX5UqIZSxR5aY2Z83xBf5bsm5IZwXVDJm8v4qCbDWvWAny77PZSjyX6jJuPn73kzEUbEYV+v+Hd5uuBdUH5Bc7lobU8CLYBItfXjtyWICTxsQmL</vt:lpwstr>
  </property>
  <property fmtid="{D5CDD505-2E9C-101B-9397-08002B2CF9AE}" pid="73" name="x1ye=161">
    <vt:lpwstr>ZaalKXiMuDC90Xsb+DT31ITD61uCLeqyIsMxm+p3jxF56Rpq8QXJPMWIZJ3gwriKTRpm7ysTU8WUASaHEDmgHlcdaZ3aVgOx4NQDuutCjB51Q26OvfboylVY+MRfh7dN8R1ZaRBvzCmdAG0DrVOR5WE12MihLGi9+Y1hA0PWegIBes31HC3i+8Gq7r2K7cSpQNbnx1KmLyRzclBiHGsT9eeY6HbU+RbRzCJy2N3JjQmJVI4YcfJGtyjrwerod96</vt:lpwstr>
  </property>
  <property fmtid="{D5CDD505-2E9C-101B-9397-08002B2CF9AE}" pid="74" name="x1ye=162">
    <vt:lpwstr>9a4zWXhAnRZDhzb1+WiRL7kg20UCirsL9RZEYmpdyU+/G58/pRDafyc1aOOsPF9TWVwWco2wMaBO5+P05Vyg+wIN9n74pvIi367grRm5oAjMngNNjPwLgbdEPRTqbxQ3Th0/utM37M4//tvpCaZkk2Vdf6dcQuxg1MZKugv5igWCiCb7dhrDm17wNpsPYPn8BAdceXB360tPiJQ4He9WJ5JZRluy/WIlqvaZKaknRt2e/zNoacutLOD9525QJlu</vt:lpwstr>
  </property>
  <property fmtid="{D5CDD505-2E9C-101B-9397-08002B2CF9AE}" pid="75" name="x1ye=163">
    <vt:lpwstr>JA5ZGjROiloX79irCSQKkFGXLUAyokuvbCg8f8/+FmB9n3RRPlLr/vltwl3oTVKOlXX3vy9GqoJVRwhpG/LxkoAUraZtzik+7AxtsijJm6cvXjUW9tcH3U1LAVqdhzXEp7UbpgtNScz7OWZv7/E/FsUSuVWvGMsaAYfeqyWOMPJcuIvWry118Hrt1tGKniUVx2evLV3tSN6LutSrnxswnDGSqimceayBhuh/FXyhrf/WJoNRXn94dhJ+lmS8qRf</vt:lpwstr>
  </property>
  <property fmtid="{D5CDD505-2E9C-101B-9397-08002B2CF9AE}" pid="76" name="x1ye=164">
    <vt:lpwstr>TS1EXQwnVf0hkEb8obUPVxJKZTUAsw6B5Copq131UDb2cxbwXerExa/cet1Q6dwJ5jEflyI35T4LU/mFGV/oylqK8VyZonwTuC9I1vZS3V5iwgbJVrio0SP8EMh23K2g4QinRwRNPgMJGTZdQRzvAl93Md9Kntkge1MbGTpTxthif8sB+zYmvnzYAGuca6+/pHNIEFhZHwyjdZAbPiCVy5fZLoyJKNTUsQSvbNduCz6+ZRiO4+YzSJ/LNpZu1xR</vt:lpwstr>
  </property>
  <property fmtid="{D5CDD505-2E9C-101B-9397-08002B2CF9AE}" pid="77" name="x1ye=165">
    <vt:lpwstr>6S2o0hrQ4x0Tg5EPSFUYgbNAYlT4BC4a4eaZbCWkK8Gak/tInP2rS3THf1IFK4P/Wt5EeR3wgK6gmCvxT1Zb16TKB3AQBrBH+9IrSZv3b0mfEQsIMo/u6HDVG0ftrhBSC1Z0QDrL/h1jJD2WdPGaJBd/3enMUIplZmYSqSI9ahah2WOOzE7lv2pB0SVyp5lZrBMgpR4qrP8QHsFHmK04H39LXJPWYfS+EmHA3SjdNa0NqVFkbVy1n2sKvhLSVTJ</vt:lpwstr>
  </property>
  <property fmtid="{D5CDD505-2E9C-101B-9397-08002B2CF9AE}" pid="78" name="x1ye=166">
    <vt:lpwstr>Cvr2i1Ef/Mu9Tc+F9qZSkJpOTU8k8LVROgZEyNaYT8cZ+M1IIx5xjQzDYGbobcfSNv9OIg7OcB3XD7ZaLFH6JfyBg+VX/nAOJEVKLHlOWq8RmnaM4AAHp/j6zjkRQDTXjErJTZGyYH0EPHQU8xxd068HnD2rKB/y0Y7xuVVofrl4V+Q4cTttdbJeRRev6qt9o2RoaXJ70lA1TUqtJvUcZn3YH7uiNAKMhJ6nQtyuRyjW2yp/XADcd2nH2CWT8GJ</vt:lpwstr>
  </property>
  <property fmtid="{D5CDD505-2E9C-101B-9397-08002B2CF9AE}" pid="79" name="x1ye=167">
    <vt:lpwstr>hN+xOvVnnKLkR5f01VZXIIkNFDFaeEcg5xTqVP6yLqf6n4HjN3yaJYKbzB/Orlnj8B7/duYnp26nq1hTaP6usx+cIXmgGj6GosMQ1LmhZ6KC6VBCw4GrMoXUQmAlG+rRH+yohlUoscattu+EMxbPwgRvkq4phzxL6L1tYoasCQpkE3e3sUpuvH8JDB/M7f43tW6mSYInnUa8MgT5Ec1NjiG7u31fwVcOkjwVC9VTqCXklLZy5sBcw/+9p/17f33</vt:lpwstr>
  </property>
  <property fmtid="{D5CDD505-2E9C-101B-9397-08002B2CF9AE}" pid="80" name="x1ye=168">
    <vt:lpwstr>ufFJN4fuBLWLqbDHKL7nJiT9mYLv6usjg4xUtHiStoJk51eeuBePIKLC6051CiMTjwW/dtsT2JYx4eZjJMfpvv7JblewrrcDF8zyUeb1ibL6iw+KMGcoJbNVqJ3b2lebsp7uiOHXSLVS1Ig7/dVVUsAVW1GMZapcnwBzFQU00gNO2hX0AyZVMNSWTz44jfs2QGplte8MfuHqLHMfmikn/REabz9CWg0XwrYlgOQS2egicfsX2ZtR+NmJjF6y+Cy</vt:lpwstr>
  </property>
  <property fmtid="{D5CDD505-2E9C-101B-9397-08002B2CF9AE}" pid="81" name="x1ye=169">
    <vt:lpwstr>aLww8xOmPGX3M0I0DVVwn1edCvUlXd/YmnJIfqvgOfZLzPge4/gCkc9GaLD7QkouLBUlo6qrm7l/fObdtxvPd3WbQ8wJ0xENOmW98mfC/ltcwd1qbGdiCEjBXRkrNZPyYR+xR76pxbblOAd17wO8iqskAYSoVxIkMRsOv2Rp7W5TflpAkWUgRivCB9knlrTiJlxI4ZFHe8lrr2aT7KdSoN0DBQUf5nHIWsUtJjDetXtj30GPIFOYQYfwCx4heJp</vt:lpwstr>
  </property>
  <property fmtid="{D5CDD505-2E9C-101B-9397-08002B2CF9AE}" pid="82" name="x1ye=17">
    <vt:lpwstr>WDyJ5dDESB0XnYIi6sbfLYfPaBqllza+yvcVLa/uQ1vdp/22tKnTr3kow4k8JDZXWLtIWFvXiP/jdC3P6q5o8uw1I1sLdimT+7xV9vaxxDBVzuR63SnU1LXyR4IMPYslRKClVStYOEziTBchy3hwA9wSwxAYOv8KmUsOARICkHL3I5O4EBBILMX8ZBc7/HJiqaQ4hwZ0Sf4gVu1Hsa9MtHaPrP4GO4NwLmuPCb88fFI3um3GPwt6ROygZVwuayR</vt:lpwstr>
  </property>
  <property fmtid="{D5CDD505-2E9C-101B-9397-08002B2CF9AE}" pid="83" name="x1ye=170">
    <vt:lpwstr>jxQUHz1EqEo5k3LKFpMLRDVJKNcgPG8j7HfkFb5JgZQ7Fa5MVYMjYmnL6W/Pd23R85kVknTC02/MqE4cDZhQN8OOQVocpu00bmy2gKYt6QgH9/48fuVLUAwEuZ1SqlHba7id2eVJ6FKJWnoANvGaPIunCzG26y1G/mb3O21AFWrhqvVr5cAVnYC+iYgzWDeiBYTVCCRpNeqJf8Zli1fJGhH08NeMozzIPCM9KyFzu1l2ZMfuQX2UD8wCOgNO4aB</vt:lpwstr>
  </property>
  <property fmtid="{D5CDD505-2E9C-101B-9397-08002B2CF9AE}" pid="84" name="x1ye=171">
    <vt:lpwstr>aIhsOH+eerqHsR5ajKWgt9KkVV3eI8edYJAXH8R53kjWwTOymip1IrGCTP6gnkjChPhO0BQO2Xpwyuwloix8hwyI23fPnW2t8AQaL9s9Qe4ScVkrILdgICc8Hn7nYHue/PTqg5H6f0rzAzfySs3DHeGyCyE48yJN33yMWmEozUJbiPCdEabm1BWQt9+DQobw9ojN0mIocRDqqusSNrUjbCQYJ9smWQFBP7CjyztHXtYCxdRcy9OOcyENU3127aX</vt:lpwstr>
  </property>
  <property fmtid="{D5CDD505-2E9C-101B-9397-08002B2CF9AE}" pid="85" name="x1ye=172">
    <vt:lpwstr>rCK6WLFeVFK4MLBkFf0CPDS6vowen0K8Px216zLqTznmVY8RjegZVzKLK11vd4LpCb+dWVFj5petjn9te0hj6rfWT8TzUMMWIo8hz2rDJUkElPAng1i12tmse0TeCH+//mAaoHfU75UQYrigcIWGvvJsYa2lSxsPBPbekjClPMZnFL8wK+kX1SEOIbf/H5pyFaRicZbMdko5DuZmH0GRI8NiXz+3H10K9Y19v03pI7xS+Wet/++kxUy19wP0ll4</vt:lpwstr>
  </property>
  <property fmtid="{D5CDD505-2E9C-101B-9397-08002B2CF9AE}" pid="86" name="x1ye=173">
    <vt:lpwstr>jzwvbzIJttzh6gf0ykdHqLlwx3OBVVPhN539YiLOIHYrfj/9Ah5yC3bF23CsyzN4/tVDEk3PqjJRySb3fBpYZreN6cMUPku6rXzyW1x69sZ+NTBzZMrknN1g7rFJNpGJDGn06bjqR9FS0JGvXhr8ThFKTNRCKZ9DlEpW6fQQXBbtuKmjyC02RUsVq6GX1AnpwRBo30uh94gT9cHbt+UJ7G6+E0mYKWmq70CJrwFt9T2asduIrIlpaQocEa6bxa5</vt:lpwstr>
  </property>
  <property fmtid="{D5CDD505-2E9C-101B-9397-08002B2CF9AE}" pid="87" name="x1ye=174">
    <vt:lpwstr>h09Qlqh5VEwQWmWwZRFW2MaizLnRdidFkRodmuVb5/jHYUm0FoOrmARX767xxZiXPY9Td/ELOB+S/N1S0659Z3hv73Gt9D+lSbjgyDFsS8+evq+PGZR8podMtO/jc4Rr/rxQjChucwNnB0cndlIIwusX0AZH+WuVW8UqMRHwVVuO27nZ0FnLu5Mt4ljUEp/zx4Ft9HlIbbTwlxZpuq20+xhhWGjvGLVFCXRxFVn3cjx6UrN9djJZZcZPDa7wa2T</vt:lpwstr>
  </property>
  <property fmtid="{D5CDD505-2E9C-101B-9397-08002B2CF9AE}" pid="88" name="x1ye=175">
    <vt:lpwstr>9hXXOiXvAoqQOF2+xncSrlsyfbl1yjkvFQNqxYjYCEh5DcxLo0vjcs02xFWtufk0tHLCeHchJAv/UYRrIHnb04KuTg+sfwzTLAuQJ/GKOUkv/k6jvDTAAPi/RIKRe6JYGLdcZO5J5HdfEfmSURXE8L0BX38So0bR4XfwuKbJ+lW3OJxORA+c+gWSEXXUefZiKzO4Bpy7bIfMESepmGFOqtlvX/PZgCNwPjB3/tDh9km6LbnlY9dAKNMII1M8zlD</vt:lpwstr>
  </property>
  <property fmtid="{D5CDD505-2E9C-101B-9397-08002B2CF9AE}" pid="89" name="x1ye=176">
    <vt:lpwstr>o6eNlfqn9eRM/DZjpUZlk5YyUBcO6q2SWOSTtCX27GqQAA1y5bkOM2yIyRip/eEqmE7OnOBw2BPNsu2WSjZSuO/eaWdrTqbpSqERwciIOOTNQMry5iJHwjq+ALrbiOS91qJrNfQRv/1kqyg6O0Rb0oPxIXhHLx+qjfGa7prZEP30OfAeJDDcs/pag/25pD/aZgBy308bv+UoleFFToa1c8WmO3w3nMkSo0QdlIU5xdMeOlfNJRu3ykfKMNPv0+I</vt:lpwstr>
  </property>
  <property fmtid="{D5CDD505-2E9C-101B-9397-08002B2CF9AE}" pid="90" name="x1ye=177">
    <vt:lpwstr>Sb6BKhRvB+KjhOWws063NxZN3LOLqkOR07E1xh5VlZIU6IYeRaZ+pLLfTFj2p3+GUmVtonfAEwbODVRyn2ye6e3fAYf9RjlkhZP5H5ES+6kjxu+C+6uHVj++vu5uN6pR9RjZkgq6XjigTr35+ijOH5KBrbK1snAhuC1c0q/xz+U8dBNIUFQU1OH5dzlPV8igk17I60Q+Ob/X1q7lz9U2b2j3UsReCxjFHUiSZD/mloovYvpLYx0wE1LaaWh8njs</vt:lpwstr>
  </property>
  <property fmtid="{D5CDD505-2E9C-101B-9397-08002B2CF9AE}" pid="91" name="x1ye=178">
    <vt:lpwstr>/QINpK89B8f4OqfFbRQG9SLseeW3qPXftvhOlzQFyfSAfY6gNTwBrAbb42Ge9Bt6TdIML7wvzpkQzZdkSyz0CBZpIslYdtKVaGL56YwyA9gzkjrG+a08yLpLdTftEA+/SeWtcbD9gv5jnaPIxd1y8hvnthNVVIsN19n1Jje4/mAdg+s6SUqCLFkuR7dNPQjz+usnGkQq8zDOGbYaFarXFW+wJPkt8SpXfx8UvBTfuLIl7J6/uIG5Np5FKtqt3eC</vt:lpwstr>
  </property>
  <property fmtid="{D5CDD505-2E9C-101B-9397-08002B2CF9AE}" pid="92" name="x1ye=179">
    <vt:lpwstr>JapTUirFtmXrIDmgLMEAXyM/S+SY2neekbjgEs4TS7vnEuflDEyWmzmGNrXLIxR09bMX/k4M9K22spp10YeoK9ZAMMAmMLSXPxRS1fTvLwH2gs7AdmNoqkSh5rf+CoFanSh2Fodw+o/67AE+etwiIsn4IjowYvLdqVuOmrZ6jo8C9bcIkqfOynz/7cf3bXEaeBaHytETbVWtV3ofiMI/ELJB48CE3EAcofrohq+s3v/qsPj56P2rbr8WLkfJxmZ</vt:lpwstr>
  </property>
  <property fmtid="{D5CDD505-2E9C-101B-9397-08002B2CF9AE}" pid="93" name="x1ye=18">
    <vt:lpwstr>nN2/uN0telDCJgKYKzAaL2hSSZIHfq/FrT12IBzooIJxJW8YhusSJgL4iBq1i06qjcHA4MaaWlQDs9WEVFiWNgUk9cyoAOGCZRkOfAdCdhWTxo0r33qcZcelgiadu6qJtbdguuYoiZB9ez5ienfddzbiJwc+WhP00sZL6q8WMqvxfe35NAWfuUwLa9EnYpV3UlvOTENcKOjoEpe3n8UcoaViiTcJxC8sJCQdYk60XczYxlXz6cdUnC/XBagER4H</vt:lpwstr>
  </property>
  <property fmtid="{D5CDD505-2E9C-101B-9397-08002B2CF9AE}" pid="94" name="x1ye=180">
    <vt:lpwstr>ZE87b4rMP2y2bY3j8efWKyXmrlxXA1PXZUsQeOPPmyVp0uua+PxUlkSdNwCUxxNh+V0ElQt3EPi5Rp20L95iJ71scmblEQv8Cgdqxtb9y76/lwwupZ53a8ihs0CtiVsI2foavaPbc1a32NyomI2M6fcFPdhoFl4ian8Jcus4qUocTE9UxK41Yo1KNlfCUUKj5F6mZrw3juItb8O4MaB0s6LF2LO9iG24c2AZWZPq8uE6cmPCFMlBPkCQzWlXRP2</vt:lpwstr>
  </property>
  <property fmtid="{D5CDD505-2E9C-101B-9397-08002B2CF9AE}" pid="95" name="x1ye=181">
    <vt:lpwstr>a/mBmzNFzpNtf+/wgk48bRuce4FxHfP8eJZcORE4+Fh8Di0DlDxdQ2t4jxrPjSc5vsUNMVQQP+FezbRZTMrzaujQHLtdjuyIQa0uYIKM7hV0L2MqJYGlhkYx6WoVzTcAHeE0BE/vsCqZh5u8Wf0tuYKv49F0fMD/w1kG/z4WpIfrWSeygVatfB5sHykdYw8SZVpZ0itc6iGBixns/LQJq17uLXGKymPlKi9l5w2kYF08lx/rDCmihZMc14Hzg77</vt:lpwstr>
  </property>
  <property fmtid="{D5CDD505-2E9C-101B-9397-08002B2CF9AE}" pid="96" name="x1ye=182">
    <vt:lpwstr>KjJl+JKiLQG6qmQhyfazjNhjz0vNtT4ORaE+XP8KHOyQ4rs/1G6of6KL6sjyhviDSbel0nHquJsCO4GTVFH++Z/F+mPmvCCcz7Nt90QOotPCwlH0XI38oYupgPj5Apk2icKTyNicqQ/814GIY4uX87kO/loohdu96OBmkHZhB/oK0WzNkyZ6r87kkZFiHka0UP+QPvef59oNTjbwJ4twB+1zKkJWBMl028InTZttdWVEj1iK39iUWEccqmM0gvx</vt:lpwstr>
  </property>
  <property fmtid="{D5CDD505-2E9C-101B-9397-08002B2CF9AE}" pid="97" name="x1ye=183">
    <vt:lpwstr>TmplBAeVX3zf0Ds2mbTlJExVzYjCYQG+KlagYdPMKVj8w7352udtZq5940xzdplkRQjtcFBEGaO93WD1PNmha2w5iJrUSY95UfNqkzeZkawi70h7Mq7vnp5Coh/2EDiuiNHQaV3BvT5ZcGDTZqcmO+zepuOOyxfE7eDTl+2HtqwLzj6TGpuTM9Iv4iV+LsPuDHVxEl/IpiSxqhk1N4CbEElULXxp9BAJAzDWWAewgOSzWQmMO2VDgvBoLcm82Kb</vt:lpwstr>
  </property>
  <property fmtid="{D5CDD505-2E9C-101B-9397-08002B2CF9AE}" pid="98" name="x1ye=184">
    <vt:lpwstr>m924LaecXpHlviSILITR161VB8K7HvMFXqoOvPj/W7PZZzo1z8CFnjpj/E7qGHk4NwRClQwfr8hNYgsdQ7rmIiTcevkxMLIzgIYK6c9UPYpBjrTxXGk5nefuq1c+xYT9fTSmUpbpe+FE6ONqg060MbMFUWqPVtEhxJ3L7qS05x0AYu/14U5kOQdmzhQIExNPJN+72A7hOPBhSM4JC/NeyFyNYuzQIRlaNsNFlOv7reI/8JE5XwvlV5gF6gsCgPP</vt:lpwstr>
  </property>
  <property fmtid="{D5CDD505-2E9C-101B-9397-08002B2CF9AE}" pid="99" name="x1ye=185">
    <vt:lpwstr>FEhobFYTy9JkikivG8KYKdF6pFi70KbuRbVZsFuUpwh9tkPHRkqursrpvK3JT3ET1NYbVD3ihZy6Y9omBv+ujqVT954ZeOt0UyS/KJi1Hta0UZg45QMrWmumpxEIp0mhBm3zrzfEtHzmrCAMLNd+E4HH70UU+1MHM8Ze9vkwkJiFhmdka6N8B6QzsZAjhAYARjkN/ZyQgFq7GZ+8H9bxavGHdJAsLCPLiFD6A9DvUV7QBG9T93HXFqLM2ReNa9r</vt:lpwstr>
  </property>
  <property fmtid="{D5CDD505-2E9C-101B-9397-08002B2CF9AE}" pid="100" name="x1ye=186">
    <vt:lpwstr>NzmlhFQNZFpTqUoecIHYGsHNqgF0Mp75LVTw4Chu426Zh1XDmWS+HhEr6PYqAShS+fxdi30Jnih3HHIOdIqr+sZaJ+9g4uFQLY4qMbpvho400BfwfUo59EOWSDHMph8VExQv8c68YrZApoP8d8DpIEcsOyx91+K730CT1jIMQF2m+8TRpqEE5UJ4E+nswkwW87xde48xM+tOZx9MLnVRccyduWm4iF5h/pWWARNH1ntHCnL6px87FKpqZwZIkux</vt:lpwstr>
  </property>
  <property fmtid="{D5CDD505-2E9C-101B-9397-08002B2CF9AE}" pid="101" name="x1ye=187">
    <vt:lpwstr>4jv9AodscZtzrH3bUzvTA4aJ203lBJzfTWsqeYnbOmKTPRyVCrAXE2P+T26bD97hNA7uXYk0IT1Y1qafhbTYCzQr02TbtPLIQSx9cuGMrAn2tCGgMbPKDEjxE2F9fdhwfhCvz8L5ccvJsot0xAaC8GIIBpeW4AD+1Ds/+WP4fMGwRheYkOPEJydHYdOnRW0EzP7zBB6gmjqbRD6C6yJHlgnORI8mmV/4XeAT+/HdqF1SPBAWwsA7wE5Ii1UdUoL</vt:lpwstr>
  </property>
  <property fmtid="{D5CDD505-2E9C-101B-9397-08002B2CF9AE}" pid="102" name="x1ye=188">
    <vt:lpwstr>AZj/Lh20pKhsWbCLATIcMfWAG3qxrgMAsZ7NJ0GjnilYGasHvXZJ0TNqnH4d2J7Xx4C00hjrMUVeG6vXNF2PNWylTgTaZqmEPIkeYIVxSb8qSGi5eeC4tfzKFOE6o+oYgiBgdAPQAUb0nzhgMzvweEU/nphPIrwg/SexyE1ztIOm/FpeLYZ+bKGmfnx5EDki17/Ttjd7KVPKTmWz1e74SfKyApO3PJQ43wBiSUA/cLnOuvpLMBpIAeBAGC47BJ2</vt:lpwstr>
  </property>
  <property fmtid="{D5CDD505-2E9C-101B-9397-08002B2CF9AE}" pid="103" name="x1ye=189">
    <vt:lpwstr>r5rKgeVSYY5pnyZqwcrOTNtmteeaLmXa15OhbE4DMCwT/Ufe0Ne0Pzuy5UPACStmfqyFHafi10QfICmlPpmYGCR74jY0vHmoUflzy7VWNhTAeLZF8mMm5UAbsLgTfPOoGyYieksPKHM/NRGlBWFu7j9KSLqV0nXKThr0C7GbSkZENPD71TjYLvL3Qgd6/hofRrQqf/dwoCXn8zK7U0BEUxGGW7Qd8QvUBl0542zPnFy5GJJ8wCcAywW849sC0J4</vt:lpwstr>
  </property>
  <property fmtid="{D5CDD505-2E9C-101B-9397-08002B2CF9AE}" pid="104" name="x1ye=19">
    <vt:lpwstr>HwLeBvAWA1xxDM5x211h2F7btNPTjU3pxm1oKTjRVCh7IR8HnokOgcRYh+SMpc/NCJ4IF0TLHFmYsWHOuFCTJGoz+Gq9M6lPF67nEhkjlFVrAjCzhOH4zSoHhQdRrwLGvibthNPCaNbN6w9UQPvcT9r/NhDiaoXf9RgcxL+J1APy5n2IqTvgME5bQcoiAJlCf8QpOa/tFOYeHob3dhu0gh4ECbF9ycm1QxXfFWc+XCta7bP2LYn7Ay1emuNgYDZ</vt:lpwstr>
  </property>
  <property fmtid="{D5CDD505-2E9C-101B-9397-08002B2CF9AE}" pid="105" name="x1ye=190">
    <vt:lpwstr>ImxNscVi4m3+XcM9hWmvWYtsWWrJbHrbfniEZr9nx9gR0Cb1rrgyjQd5z3JAnJbjA6kzuM3974dkZd9OIJDFAQ2JwaXcnWuORMt1AVK85BhFC9WBFXBQeMRCD3e/boS7QERkszdwhYqdrn2ld6RGh+V32Uwyf6kyxRvBf9uc7XqC3IhRjiVWb11OADpZHYeQFq32HJNvU+ormAaKqFgZU9V0HrZxE8p/gSNfGMgi233WhHM8+vXt3+acyc/Izus</vt:lpwstr>
  </property>
  <property fmtid="{D5CDD505-2E9C-101B-9397-08002B2CF9AE}" pid="106" name="x1ye=191">
    <vt:lpwstr>X7bZk7Uor1PTZplgY/Vx8KttnRZpF579Kum66BgrIjRX1Nd4MJWCIG40QHYHPVuGcqOesSyjE9eC0xwiqdPk0a4dnA7gRfJrUOfvCmm7yJ0IgSeOoSbgywbk/oarT4EN8WFL4j6rfkB3VCenboVrLqUN1oYg1wqxBuJ+9/Jl3LqqrgpyH9LJEmeHvHsItqIiQWKlCf6gWgltGVsjuYl+KOfW2botTG3jPmx99sPIqEPQBeJ6IULXmyFh5f2iNml</vt:lpwstr>
  </property>
  <property fmtid="{D5CDD505-2E9C-101B-9397-08002B2CF9AE}" pid="107" name="x1ye=192">
    <vt:lpwstr>A2jXU2Q5WisqOOXKevyZPp5pJ5hYnLweKxZOnrQNRs2AYoOO620Ccd3B1mD6ji/5ElyoD+AQW3rPzSflqDQCswoCIuO1n6dKw3xQvdG+DMFUx6JLtuZomk6FHySvGDDZAc44TZ2zGvhR24EtQLPUTShIXW2DacWNq3P2cQejLiHLbOlY95iezywbhD4HVM2rXSp+wCj0xRpp2kUBRO7uzP4yMGnKpfSjc/x/o693kcpBCoLNF62IeakxMs315Zl</vt:lpwstr>
  </property>
  <property fmtid="{D5CDD505-2E9C-101B-9397-08002B2CF9AE}" pid="108" name="x1ye=193">
    <vt:lpwstr>UGhSP1BCJdp29K3kwUqW1JU6rNKBf3HwTBMKQDZRBjR1X4L7y6bRxdVKu2zFTTCiYS6AXBF09FSZQ/StAoRo5dKbD7huGVPZJl0S3dH/pu8tuwxOkGXJ62VYRFswTQf4s/TSevw9/n3NC3VKPMng5BfqmYlOIFO5VvwER4pf2OBkNIeeRWqKNZAPjWOC2A/H22sGy3GHFRo/qTvzEMPEXNv/fbVMlK3A54K/qIqFgh18agpfDZ/7tNxp2TQD1cR</vt:lpwstr>
  </property>
  <property fmtid="{D5CDD505-2E9C-101B-9397-08002B2CF9AE}" pid="109" name="x1ye=194">
    <vt:lpwstr>D4uCnwhs60Xo8d6JRFlulAvN7atIn6R4mxosvTIy92aBRp9rPi2+7crWntq6oB1UDgVJAwr7kLy3HLI2ovklJrV2qKPiawCtS+N3sO5LLCZA4R4JkCcnlPLW8UsnbvyA2jsGGuIDxxnjO0kadZiVIm5zzz5tCEaXkI53QF7fcHwRydUJc6Tc10pmOfNCAnF2goDvqwFV61tB7ZSyjXKaB0Ptk3u13ddEL1CxuF/g3frvLxeMl7qo3AwG1+AzZUF</vt:lpwstr>
  </property>
  <property fmtid="{D5CDD505-2E9C-101B-9397-08002B2CF9AE}" pid="110" name="x1ye=195">
    <vt:lpwstr>4ahigkCbcH7fbi1WxY8dARMf0OgghLvGtkYZexG0Ango3yX6mgPTHo82hfKrEpQ8qeaV33fIaeC/adeVEo909IPsYeS2c58W2MeJ76wAYF3Vb+hzkipDsVjGGuQBQzGiM4bcvXyLd9x/DC3ddh2kvIC882CT/kZDM8lUOQ92+InimPF+qpX6stteCkTNcDwY72mPh/qm4rS7/cTTrdiHZTzDZfWKzLDnmW0Onp+CKpEehaZ4u4UXUFexE8BWZN7</vt:lpwstr>
  </property>
  <property fmtid="{D5CDD505-2E9C-101B-9397-08002B2CF9AE}" pid="111" name="x1ye=196">
    <vt:lpwstr>9LX4CbIlRSd3He8HYF8cGqntw50KFsouT6O+0FBtnyc2xg1UrQxHLJa4UUDGYyqOz0CavJTjGlPsa0rAx9z7Om4DKRRGG9MEr/s4z/jh50m/u+QuPcGmZpW2B9LgGpfi2kD51XcAXqj0VWpsHdrnqPT50j6lpx/IWX4WYfBGYw8iksE7ZJrE/eZdkR2YiXf43xvSn/ouMBTTXHYriIPxlzVd+Y8kw4IzbtTK+s0HwupbokCBpVO3o75+labqFzV</vt:lpwstr>
  </property>
  <property fmtid="{D5CDD505-2E9C-101B-9397-08002B2CF9AE}" pid="112" name="x1ye=197">
    <vt:lpwstr>lLpy5Kzhd5rFED2HtMdjLjF+Z0iRpoPBK6QuDKsN/Phy+FQmVEtzYkDr8baWSp+4QnwRWXYRQb2p/VZ7kVeCoo0QTCDJOhjL7KdBOJxkjBD/MF8GvYp7QeCajMpQoST0C4rW5SRHAjWkRXrlz75CfO9/jDQWzyd8aLtTTr6pYnM+zTop38UTraHxoBvCkOvmyBQEo0o2LtL9/EZWT6jQblbJGCc7eGh1gahdRB7uDDeeswAubJ5XA8NjdARbB8l</vt:lpwstr>
  </property>
  <property fmtid="{D5CDD505-2E9C-101B-9397-08002B2CF9AE}" pid="113" name="x1ye=198">
    <vt:lpwstr>09O95Ti6zWb8VuLEzORGKLPceeQQtPbVhRWm1CmviymCa7Z/6zaWlCRDf5CXEUOyMl1jpPbmdWiwOFNMgGciKzSG2IgMNkfJEG2KU6KCgFO4+ylQ6LJQuos3AwYMVNvL/HBjx7g6xdyG7Cich0OfJTVfKnBgTtrWnyD3aJPlkgsGqxoqpkjgsk1wrNMWcul+DZjmj2j3VrXggaafWLPjwbUBEsjZCt3AMhNBEGxB0i6kAZizqUdFt0RBqrVP2+I</vt:lpwstr>
  </property>
  <property fmtid="{D5CDD505-2E9C-101B-9397-08002B2CF9AE}" pid="114" name="x1ye=199">
    <vt:lpwstr>+t5UwzhZHIysxXzDG96f9ZiG79REl9epptCC8wXlYdlgTnaYmyKkpap5nNCgi5WtB0dGTTfowpt4BGv6JYYpu9iCKA1DjFknnd71JrLS72ny9gFgXaLyr6ysU4lXkzRJRTs4JKTBiubtjSAFkyKO6J2vvNasgllfcAyzOmtOvM/SSGYcyzcoIg8ajqYJIRW2GgWnUu5km4oJDQ6G1AOy2NF8lbd6axc/Li6i5n1tlwA+Norx9RL0RiTHEIk1Fd6</vt:lpwstr>
  </property>
  <property fmtid="{D5CDD505-2E9C-101B-9397-08002B2CF9AE}" pid="115" name="x1ye=2">
    <vt:lpwstr>zsgTLB8pxesTdtI8WkAnF9XKDl+Bh8d1vcNPQ8XS89bwLnrTjD6OOGrYsvMJKwEZ2fmjWef6sv/3nquTf81BnDp4qaRhvAjUeBn/e7CMcLWLTnit/HdRa+RjlgbLqpdYADrxBaDfkUcprOpwrNu3yo4GfEPDK1uP5p+B9X9J7KLZzU4XtGboFuiW3E+AY3NXfaYPv4jt3EC5gnhQfGazRn+eef+4epid3+uS32x0XexK3I8ffmvD9CLOjNZ6TW+</vt:lpwstr>
  </property>
  <property fmtid="{D5CDD505-2E9C-101B-9397-08002B2CF9AE}" pid="116" name="x1ye=20">
    <vt:lpwstr>7w85JsdpHNYV4DLiOLegfpCrY3NBWmvDvwWjyu2+kuB72Guy8zDeFwCbUV3/iB/Z6PSsC5DunJrWsrH3d/+VZDlkyGe1d4Kevw9qqkXkMCEo51/PpsMFEWroVXECRFv0qku9T3awdcOsvqSSFRivuw4m6+0rPoWM77tDhtTf1Oj9JO/gAofB3x7g6Z9lrIJg5LwKR3iVU+oIxPY3az/9LW1YEjN1VdyHQeX2ngZw8jL73KAsLkVXYc+XmTKfpSa</vt:lpwstr>
  </property>
  <property fmtid="{D5CDD505-2E9C-101B-9397-08002B2CF9AE}" pid="117" name="x1ye=200">
    <vt:lpwstr>S8nZ3xai6teiEmTlRy4x4DuS6Ds2I/eldz+IBYdSFtjT6cEw1qU9m0G8J1ksIc3qVl0vougP/unoZK4XStR0qmjagvdDHvdktrV+QutzaK7yDW40IVZPeIWZhsuyKoOiDSDbM8zXVRS4K44rdoaTw21+nS3gkoo0Msh0kKpSdOsDBS1oLV+uL6dM13+XG3C+R3ixy7W+aMbns9Tf6Y+js1ZwFQig6AdR4BBK3N3pkODu8PUv+7otssbM3HsOITM</vt:lpwstr>
  </property>
  <property fmtid="{D5CDD505-2E9C-101B-9397-08002B2CF9AE}" pid="118" name="x1ye=201">
    <vt:lpwstr>7sdJBbNhWPa59QoiHlDnMEU+Hrl/Q1uWENn1Fi6QJf5D5nTAA7tcJ8Bd+JTQpZNoHs+/pz7BcmUW4TqCEYUacdEDzgbmMk+LpvMo5AHxifdYCuvMR8mgiI67eWu8nmSA0HbttildAFb/WK92bPZaS9p3tfjLIbrxQeSTTM2okS/J33m2/Zbl5OI0uQKz2fRxiRP7dJqYobT1rysB0DHqBOn5oO3OOSsdG2aY5vnRIfqiCTzT5x6q1a6M1ZH1QFf</vt:lpwstr>
  </property>
  <property fmtid="{D5CDD505-2E9C-101B-9397-08002B2CF9AE}" pid="119" name="x1ye=202">
    <vt:lpwstr>s2bhBJDo+kMdjXmvetetWA5sfdiVxTnF81U7oJk54pit1FIDpK/NwRqBWXwoMH5eiJ8ohWGgX+rNTWoS7CJGVR+TuM4RU0/NeufNMZ5dwY0Yyzlhct+m+xoHEOrWIxqcfWZthNvwazI62so9TXz4ePOdGEJv1Qb2nNG9V5ID0+00s6+mM/I34yUHfbJMdaquOfP6Sw+ELRCWE2oMBZn8OYX4jSPwMHZjxiyopvrpl+kqEJN5ROtdzBWkdbzmhP4</vt:lpwstr>
  </property>
  <property fmtid="{D5CDD505-2E9C-101B-9397-08002B2CF9AE}" pid="120" name="x1ye=203">
    <vt:lpwstr>FTWNuK3Jd4kEDzu2uhpQhAQuANu7ckpO85WUjjUxWNcYva8VT4Hq7ZIbbHm1GTL61NvW+syjt3HaTuJ9tk+wIBoH/e+OmdDDaiEhIDs126XMou0L+zxqguEHv3j4EC5p5FANvb+pSOAtSKFsF7ikbB4PoZ7r5hP8kI5a8DHcZpjGn97k94uWVAr2IwYQQdiziz6fp4B06Zzfp+Zwwlbu+H1j6W3WErTty/y2HcfqQuE8TbI1Gp+lmj8LLj9d3jq</vt:lpwstr>
  </property>
  <property fmtid="{D5CDD505-2E9C-101B-9397-08002B2CF9AE}" pid="121" name="x1ye=204">
    <vt:lpwstr>VCTgcjbISBCDqvHwkKBOq7mqYovLTEdV8ql8HwxfmxQfG01D+Cc/pZT2C2wSykvdJEb3fGY065fYeNh20Fcp8Dfbsutp15XhqdcylvPzBxuCHob7E4Bjfig6jwtF3pj9xg2zDoF7djYBmbpNP9XHd4A/jLPj1S7y3wPeSOma9pIPG+Zpa+0xSpjWegzpGj+swBTpbgLKhBICIqB2c3fhBf9R9fIQUykM00kpS1Kr3kC2LGgqxi5WVHxDkdlbyWx</vt:lpwstr>
  </property>
  <property fmtid="{D5CDD505-2E9C-101B-9397-08002B2CF9AE}" pid="122" name="x1ye=205">
    <vt:lpwstr>3O6PgUpnjnQiARBUYaBHbkhhTQ4/5rFoJuBOPtJFeHyLmJr1gWUsgDPJP6dcxvMxHnlmx/SU6m9nXmrJ7iJzI4XMf79dCd0fsopnbIa4/IBSwZYaU6RItHjx22U+D5t+rwmKMOOz1q+seVS+GFHg8AKWYAOi68xuPK8UNj3fOxxrOlT3TtHf5dd52ehFe5VHNmepTbYziQ8eILvdpzyNuBZmH8aUT0x07XrUH5LPTt6bobvtdluL69yQKnq38AU</vt:lpwstr>
  </property>
  <property fmtid="{D5CDD505-2E9C-101B-9397-08002B2CF9AE}" pid="123" name="x1ye=206">
    <vt:lpwstr>iYekutS8GU3j9kCcihMfgzITEK/vuB86ZdqcTMBb4KDDpfO5xt1wjkk4gugygBYMxCkjdSkszmmlVfsrbA8lF+ROOQ42EMb/buP2p4wdKHv7kLbYZyN3mlzX7qKZutMPRP0PnSlX1CrM9Fiac2TvOH0FHRdq6turXqQ2pWByGhmMzHGDJzRjUaP/jZFU2HyotEnnWwLybhAdX3IiE4v9QAKQK6apOfNwDvJqAiUg3NnUcy+gTVqW8cOpvtj13nd</vt:lpwstr>
  </property>
  <property fmtid="{D5CDD505-2E9C-101B-9397-08002B2CF9AE}" pid="124" name="x1ye=207">
    <vt:lpwstr>wZDqIJMKb7IQQwcWy64yBt05H/WL4OHdJu5i4nIMhB/2+059GY1IJvYpNcqSQGxdjVzQ2+hbqUOPUqImbuzsfAzjsc15P1eEFP0Dc5XW3FKCpr87gV5u81JM9nIz9/6N1celTqRoduQh8FbLqO0DsXj3+UWXjCOwdMTOFB9Pqi4NPNB5y2p17hsbClSC6lX5z0hhQqH+IHEH/dGn4L09eHxl62GO+SKCLL2tcndShgBZ6HhNNOxAuuquU9KTMgp</vt:lpwstr>
  </property>
  <property fmtid="{D5CDD505-2E9C-101B-9397-08002B2CF9AE}" pid="125" name="x1ye=208">
    <vt:lpwstr>M61v0h3iDejvyaR+Af5M8Qchblu5lYcxYJtcUaEmgb7GSV9eu9hAEUjiQtb5z5yk7TZIcM4r5Q5BNPIFRCdnKUITaG1IoX1IBvrv6ReP2HwtXx3aS6gB2lcmm1gie3voCr4YZCm61N0Y4y8fYe5dyy+gw4o3ewN+AN873gOb6UikK7dshS9k6qnXqTCsX3onYXJatnLbHuMZPEME7AG63h1R3j7E3XUhn98Ur2vTZC1dozWCT36C3dQlhlkPdlE</vt:lpwstr>
  </property>
  <property fmtid="{D5CDD505-2E9C-101B-9397-08002B2CF9AE}" pid="126" name="x1ye=209">
    <vt:lpwstr>lQn/YL9bsBB/LP6PQ9D6FI2gD9y1rCWGEov5ECGER6gtW4jLCj9qTVWwMPMJMYKYH1R/H3t9wNhjU5VUB1rcTVQb+N/UTvezfMon5PQKdMv4ukwa5L6at9Rf44Id0fIRvKbdHwSkn95vTlRw8QFWhKqI/XvBkQptGiKYw0kaLvQX4y9h4891ACh7TTAg3x8hy8HnR2cYCX4TxoXCPTNdLTddurC+HnmgWtpO9vmjLHDjwTJT7B51yBIB5aKmzou</vt:lpwstr>
  </property>
  <property fmtid="{D5CDD505-2E9C-101B-9397-08002B2CF9AE}" pid="127" name="x1ye=21">
    <vt:lpwstr>5yN9PAVotT0SUs8/0pn8ZACG9GcDpOYWKZhVfTxWE4YoUZmOzcKelZ4q42e08Oet3R2YPPPLCG08OFxiYDhZKzhxDYQvHUaOAuTXwmeMeIpl/QVTWU+IVoY8X1K4nX1A0zFWgWJuHP/u5UWBkzSrUOgac51A+YBUTgNh1nLLUz5hUiNDWhUFmcYZdR1Kw6Dzu07MqEGDJubhDKEROlEOlLMcD/phfi05/nydgF1oX3SWxtfwckdRNOx4sRhgZlF</vt:lpwstr>
  </property>
  <property fmtid="{D5CDD505-2E9C-101B-9397-08002B2CF9AE}" pid="128" name="x1ye=210">
    <vt:lpwstr>dHprNcH/MeFhDhW2jDozOhSgKiGIY2/L7NJqu4b15b9BFRQJslF5In2uoZJWV9AAqHMg/xrD6b5oeiM5TM9LwrDqz3F2I+1CcqgbF0XTBSifNu9J1MpjOQ+dJX1kh6Jczfb3v0ZTNAvr11Ycz0FtH4jLPidTB2KOZtpUKTM9ehoDmBCRaCzg/lgxr8dv1KjmBj6mif+hFHMNvTfCrq1xQyUhKHBrwocDia4GyNs4Cxf2tsp43jxKro7PxCQSDu/</vt:lpwstr>
  </property>
  <property fmtid="{D5CDD505-2E9C-101B-9397-08002B2CF9AE}" pid="129" name="x1ye=211">
    <vt:lpwstr>Qe/pv+l+mzqvm2RogEvEL8xNvpvRb7Ikv5c5wCqD09ycJk87w9PvTQyljxfzHMTvvDSXcjXbuUbOmwJ3qJKSNlIOT2lxXrWYOXmhuj6Ob0wnynUYllgpujjnu01txbld+U9fRKks2bl9+VZK0cfmf66NZNivOC8Vi5e92Z8o6APqqwcST9qX64IRjUDySj3AOAe6hjnEQ2cPsw5C0MjznWKdYofXIaPUf36fbY8Fe9t2IysdDUMGyshR/GM4YSD</vt:lpwstr>
  </property>
  <property fmtid="{D5CDD505-2E9C-101B-9397-08002B2CF9AE}" pid="130" name="x1ye=212">
    <vt:lpwstr>V4/0U3pKDvCwNn10ZAmJiXSuWdJaRZIljwgJyQeYT0VQ+B1odPoV3kLWzQ9O5okXYr6mrvc4RRI9NHkyayfLVa20vDR2zDUBSdpV4h/0R0jAwBFiXa/lPvdAqvrDplbCQpFFqHbRQAKk1TCReiTL3Wny5jtkV7SQXrZ3ItJpoF5FdMq8t0GxA2UDPEBe0UnDT8XMCCrSWPvZsjppjDR7YSRUeS4R5mI4ji6/27PVleixPh5IWWVQBgb/Rhhc2r/</vt:lpwstr>
  </property>
  <property fmtid="{D5CDD505-2E9C-101B-9397-08002B2CF9AE}" pid="131" name="x1ye=213">
    <vt:lpwstr>jgkan2kb6SctC8H9AmMna9WaJsYOxRX3V0U6rEaryUUgwJhqYTg7kE3bGiKRwzZkJb/fuQXLnfgquuMEp6kBzvgWtlm63SQCt/iwK6VN9avY+JSoav0g+IWANuhXfxRmx2JBsvGwZNcUat6nMJ+9YG9wkh6FE+JfNtFO4VmHAxqLalXnTj+uuIRN1OpIJuTh/bhIsFdK0Fh2ete3B75RogSLC2FoQqdZCP5HBO4EzpTH2G2g4ysBIKjlFJF3iIO</vt:lpwstr>
  </property>
  <property fmtid="{D5CDD505-2E9C-101B-9397-08002B2CF9AE}" pid="132" name="x1ye=214">
    <vt:lpwstr>AoMDapj3yMDzpO3zHS7mhx+A3+t46YH+dQazY4edgoF6kfuAT+0cDszjezx8+AINk5wFMU5RvSbry4K+Rkpp7Pul35FRCtD/omFzbw1z/jORrjjY1j+5vxes35LJ7+VJAt5VL0SoPjTyrfQUe7s7TYVoMvGW5KpGFDh013DyLBCj3QGnEKeiDXzOVXBRH0vZUPwMDs8NVuflhoJZiAiY/V82kLaQRBIsi1iVVYhGc/aN5KZmxkfJskl562+2V2B</vt:lpwstr>
  </property>
  <property fmtid="{D5CDD505-2E9C-101B-9397-08002B2CF9AE}" pid="133" name="x1ye=215">
    <vt:lpwstr>01WhcixsBjKxK4nX1DLbRGH5vjx3qaZdDvT7muslObc1GBfsFd5A5gHkJxZFDU0qExuqrUYW/xTvYsAiLsbQ5p+9oLkM53TZtc6bT8nIiNDxx1SkGF4jweOQUczUVcyjgdL2tvtq/hVjOp7rPjJYY+ZgUOX38ihIzDE0oyGaE130TiXCmPT3BXSrhi0/ZPMF5oYTnFyhLi9Z5X3iPWCD/4IRQOMR4N9ZUI2U4WWtgrX1xZubvcrsa/lo4Vpp7Ru</vt:lpwstr>
  </property>
  <property fmtid="{D5CDD505-2E9C-101B-9397-08002B2CF9AE}" pid="134" name="x1ye=216">
    <vt:lpwstr>Xjc70LBMkIfdmaBHaedPnvPPXPJuLuVRM5CRvqAUqn62SqZpGi+WKqBebbj1ow1jGSLNJ0Use9Z/EIow1BwqwdfV/eMgvovxa54QCrMx06juZ/48HEoHJkTa6MdUkyUSdFJHAtSyQa2pQinLlQi+GA92q1RQjpUtqKL4pt3PW/4QM/qQpATznpKOwLhzzycjfM2F709v1lrxtFWx0xV+GsPskLGYg7FHrZNm4S/jWASGqz8pJyAwGagzS7K+ZS+</vt:lpwstr>
  </property>
  <property fmtid="{D5CDD505-2E9C-101B-9397-08002B2CF9AE}" pid="135" name="x1ye=217">
    <vt:lpwstr>MnwPStB8V/0qQ5XyCzbqei9rfsYESh/Hda/Ws1ulnTkiQXXOauN/i+6dOGn5g6skBFKHWSuZ7VXx4CCMJq58gOSoKkbt6vsBDxIM1j6Nk8Rt8qY9D1BlxNDSoIWdn1xc0Qcl4RF8m6IWI6/CGV4a4+xTpSA80n5sIrD+oZ0qb8VuVi3UZE0yVi0G8vxQyhQLZZOd4I2fbXt/r7XQwexKDP7/0JVxqtGsYU/92x8+0kNVKDWHq9Ly6FGBVcU6PZ6</vt:lpwstr>
  </property>
  <property fmtid="{D5CDD505-2E9C-101B-9397-08002B2CF9AE}" pid="136" name="x1ye=218">
    <vt:lpwstr>UZxmWL594DyJzchv4EEt2CEzeQzbjNJabWnvKNoKj1POIihblZToz66d7tbq1HxbWVb8RvlQP9eVIiqSVskfWsXkKn9o6VDCypoix6gvks3fIqmf14DSZVsN9rYi5+SqZR+HPhYqXgF7BeyVrft29ytrF9g7fcdc41B6VBYepJ8sPPqIxcg7Ks2UAEtPprIuFvRXOfLu1JjWqsDFjtfnnoWG8CpiJnhv92YLJYz2dyuB/9WWqsibz2yYLwIi0bq</vt:lpwstr>
  </property>
  <property fmtid="{D5CDD505-2E9C-101B-9397-08002B2CF9AE}" pid="137" name="x1ye=219">
    <vt:lpwstr>Fs4WDDO0taWmQYHzawzvMrzjHbiVboHCUTV/zgiK7sNsZn1yZ1VSzrU1DvPCMknkMIeCp9Wpsm4j4H6xehjS1KXZKqIGfRy4O8lmapa8UIganvK8atSaYBPn9M9qM1xm86WFjGa6MrRydU7DBK5Iq1rBfWnS0UMspeN6/iNoKhGnrDDvH8YuzfRXN1HI12ZwSRMZi1SvHPkcxVRP93wUYACKv0aBLxMbqYquNXMbmGob/Z4by+D2beis7W9LHtA</vt:lpwstr>
  </property>
  <property fmtid="{D5CDD505-2E9C-101B-9397-08002B2CF9AE}" pid="138" name="x1ye=22">
    <vt:lpwstr>+6cdMU+tHTQjPyBpE9kFkTE3mWOIihwdyCiZwLlMqTCF2wkeaheNctq+kWGdApE8E+FN+GxUKpKaj/0pWJ6NWXc8dwgp+5rRvZ7z9fISfQWW5jgeqYP2IntDSPuptAtQQrgu8p+1m1a6LutKZbZB2rPPjx82TUczPbWTpEnIcE2EBrJnf+4WnwRHpQJhBMhw29oscDHfoG4qpCOa0FoPY/vuECQIyg5XQqk1vF6xTZ4GM0BROWDGcPtR+3dUAT7</vt:lpwstr>
  </property>
  <property fmtid="{D5CDD505-2E9C-101B-9397-08002B2CF9AE}" pid="139" name="x1ye=220">
    <vt:lpwstr>uQebIKluercOVUJvHfVzQawv7szgCM1L/vJTvwh36cpfOUI/zDsr36XrID2rZjqFYUTdd0QCak9HW7pVuZbJvaeFhFc0ojUK9Wd5a4kV3xl2CthWVBElCLjEieI40qPeV3XIWgMzwNcQ569GSq7dZynNTLjcNHOIwvteDuqokI+Nde3sLcb8Mk1dB31x2e+omjaBEibNRBVySMKB6nV7ZEdtn7bv+h/U0g8fqbR0zFwn90fOIP4+XbJ0JJ0TO0V</vt:lpwstr>
  </property>
  <property fmtid="{D5CDD505-2E9C-101B-9397-08002B2CF9AE}" pid="140" name="x1ye=221">
    <vt:lpwstr>LcV2RDYfAW4E3eWkJ1WdUJcVR/YJ/884+GEujuSFwo4bruOlx2q+eQ6tBRuBtrfPi8nz4CkETp0X9kVuxpRp7KpUylC4przoo5PBGI6OXy0p6r0g1pm8NqTP4+K5oJkgzmMjnr5BuSso3iTivGUW7WUcxbN30zsc3X+WUGJ3jOVLMiUvm39QcAWi8Ppi0/1R9nXgzxX9iIn7YVFXgCUKUvIqDp2l2682aFtbZRB+XvUROlspBVaHuhTZqni97xC</vt:lpwstr>
  </property>
  <property fmtid="{D5CDD505-2E9C-101B-9397-08002B2CF9AE}" pid="141" name="x1ye=222">
    <vt:lpwstr>yXtEtlHyi3mEut1zMt1f2QDBcpFxsT6YcKpGGHnGcW3xMHn73aQi0lTA+QivP6rbeO7/wQZBIEHOEOSpvwsnQnORhI4BHRhuL9NnaBwBtZA6VliD5N++kET6ZUw96VviFJxjojCj9a5i4+hL2ZXYjFN/JUgSZB2K63bbLeSjwrKZCKX90X0GXRM+Hc4gTRJW1diPx2vQm9Q3eJLjx5gOPRgqpsoMEkpr+DeIJi/NsszaPOsI5Ga83vIIEzavk1+</vt:lpwstr>
  </property>
  <property fmtid="{D5CDD505-2E9C-101B-9397-08002B2CF9AE}" pid="142" name="x1ye=223">
    <vt:lpwstr>lSV2C3P/TyL3y41J4/XvKjcyFtYYlg5BEr65O4+06kQXmdlfyORRGiIDd/dcg+3p7YHfW1NYGs62cQH/w3BMdWBV9Tj+WMLQdDTu6A+skxdhrKpR3REAzuySj+zi5goMOL6WEDhOJXoRFSRuSaXs2MdC2m8DK9Uz3v4g4+IqRks3YhyYGtwpaFYeceWa3BUGuI9z3uSyVsxkesDpJlqmQC5PzMyKMJGr7jlGT/kcTxYmq6Go6eZXSEezSciCijW</vt:lpwstr>
  </property>
  <property fmtid="{D5CDD505-2E9C-101B-9397-08002B2CF9AE}" pid="143" name="x1ye=224">
    <vt:lpwstr>iBlOG8Y/WKUgx4DSFmgGQHlrLumTPgne9+rH5cQTqOSFw4FAaB98gP8+DAgQCzuHwyffNg3xo4Rava55g/w0t+2KHaFklE9bfbvb5u8O+xaZBiD1gJVsS4nd9LT1E/lrY+XYNeiqtzEs6K7jDzrGGesTTOwUA4761tPWQr+PdB+L3cgQXi0CzJwK9ta6H9T0AyvRfX7wQqa5bgg2pS18nHpsGZK3Z47J2FJzdQvYnsF0muJX2JQbuyhKSXPXPyX</vt:lpwstr>
  </property>
  <property fmtid="{D5CDD505-2E9C-101B-9397-08002B2CF9AE}" pid="144" name="x1ye=225">
    <vt:lpwstr>bSMPvyyB+cfXxTjLva2S1xRQQsrqnkDokseD5KcLtMsr95aeqtW8iriC7VPDRhw/2KLA+1WolMOuOD6+vh43LSC+VHjf+WYniR8LD2/G0ZC/W8EeVhROmNtOnrqlUW9nAkIOapgJfmoQzwtcdHT704BOm5Ufmj1c581IwBOn2fJNST0Urd+4t8Hpur2abayZAr7TSmIImql7kKg407sOn96Leff7Y718Mm7kW4hE/AshUdzZo8rUSA/4Hh6JCbN</vt:lpwstr>
  </property>
  <property fmtid="{D5CDD505-2E9C-101B-9397-08002B2CF9AE}" pid="145" name="x1ye=226">
    <vt:lpwstr>ge+o1J+Djgl3btFPqwccmQ0M7Ud9K1onzbGDo+ew2IYIyJY/vUeZ0lMef3zOwO6ha9WY06rfUNhhZr+ukZulzaM1bsE+uxtDY6cgNXf+yGRAWoqQizqkzAheVkLnL+OWpnnjY6B0r4c7dcQw/VqOoKyXXGx0kTd8k6I4+9FuHsFSXsM1/hxvllnWlX0fRoQ/yN5TTR45iNvma/2GGJJRBdjNUQQzpOzG7f2dEvHIK7N4ByH5389s7MpGr9Yt9cU</vt:lpwstr>
  </property>
  <property fmtid="{D5CDD505-2E9C-101B-9397-08002B2CF9AE}" pid="146" name="x1ye=227">
    <vt:lpwstr>vl+YToF4s9GvFe+NrW5FjisK8swS875g5lgAWMFPg4ZvwmaGk2ftGJ3rsqVmYQ8u2P9ZZxCiW9pJrwmJGVU/thawwNdVnwjPkNbycqy1K49rMXyYcTXPUt/3aR5zkMeVZ3/4EgLPlaZvTertGkL36M6ixgdg7lVbIhRDayHCBZhjQQHKjXsmeMksAHuDlCC2YBfvA/gHR8t+qDJ+kEKDCx/ROebk1z94gmxqcO0t4CqXvjtMIXXrP4OjIQ74Hpr</vt:lpwstr>
  </property>
  <property fmtid="{D5CDD505-2E9C-101B-9397-08002B2CF9AE}" pid="147" name="x1ye=228">
    <vt:lpwstr>XL5L8mu8tjxa6dgYjD186t+reUkuQd1SxzxNvGgXP2EBTUpifskUaMIyOHHoHV/qnJsYK5o6wQFM5GX5S0h335p9RLmDHnar5fkNuA5JgLfvF0runvMWFMR2M6DtbO0vJk8xa44Kf85uk+do6aCRL4soletBPbmPJPJaQhGPlBoLJiNQb6uIyd+mHvjhVYqYB5Uf2dsrTRZbtG3X4y3iDLvmSkOT4XBME6GTK0xuKT01o7a0wthyaN8R11wRcqN</vt:lpwstr>
  </property>
  <property fmtid="{D5CDD505-2E9C-101B-9397-08002B2CF9AE}" pid="148" name="x1ye=229">
    <vt:lpwstr>f5APPko3nV95zZIL+Lv/Rw8sEJ80uyPbqcbncokxU5IlNhLe0EtAuRZkFqjDh8ZiHHlAo7+Y+rmPaWVfhwlySBT8MEe6E7sM2HcK82MD4+QB40DAIcQyX2FN7xMdknnYlXY/zHlxMQJdGubmNqnwXx5gvvWiv9e6MSEScxAhOyrraytwgMbVUDmjHguNxezZHNHk+zETR9rl73VtY4GD5cDoo8yqbgb2cULAo849dFHErc6Jt6btnoSiHJF4k1V</vt:lpwstr>
  </property>
  <property fmtid="{D5CDD505-2E9C-101B-9397-08002B2CF9AE}" pid="149" name="x1ye=23">
    <vt:lpwstr>TmS72VCyJbxULUoBKQcQlu8QTVYbaGhW7oH0q1tIU4OZ2d77NIirMkqs5LCvwRuXLOydZwDgEw3jirmFE68A0kTKyqXvrn0PPiuJSPV42WPMRGToUnkCM+2lsWEkxOcPj/dqr48+ahTxQuo7O/VQFgscoxJ3hKVMMW3JtQ45+G+9IB9mI5OSqzC/bmibOx9j2G/wuyi91kLcjOkieCyjaWMfNbXADbAoeyv90LKvOS/lT39TTRoeal2zJ453ktG</vt:lpwstr>
  </property>
  <property fmtid="{D5CDD505-2E9C-101B-9397-08002B2CF9AE}" pid="150" name="x1ye=230">
    <vt:lpwstr>wpwAa87Ilgl8+2NkVJOfCyEHP3tJRLCec5R3+fZxe7dj3kXixLMKTZ3VkDHKO+5XNLAITn2GfuxU6uRvjyPI9sXDkXHS5Jrd1IZtQ5sZ/zc0ub6X/voZylCeBk+y3exvCKUbmBuJZIfBG881mldOlR5elg2ntCeH8KeptirSAivnnDzF9+PTJy8DLvn3SC0hC5c+cR0jcWA5DqqakbzeE87ddZ1LmbPNNBOfsYaLFWEffdzDgNkl9r5jC3Ih9ss</vt:lpwstr>
  </property>
  <property fmtid="{D5CDD505-2E9C-101B-9397-08002B2CF9AE}" pid="151" name="x1ye=231">
    <vt:lpwstr>yBzJRFJ/VFfn9jsAaPlcbxt/4te6uXugc/D2SzaMwdq/yswY8q5Rkbqt7kRcaFhSWkBYNcQ0qQCCbQuUrkpoa823tECDUxwjQwmt2iDDu7fKzm93zKNd5BMQgog922cDag2cu+0woyvM7APvZMt97dqCuLxHpGoiL4XMOgDTWrX8ugeRqlTSpI48jGw7myUaSUheyG6dEMaKO1rcVfmPxTw8x6RaYuIM3L4WCfB9x38A3Jc4hLPeFO/WAdoYmCb</vt:lpwstr>
  </property>
  <property fmtid="{D5CDD505-2E9C-101B-9397-08002B2CF9AE}" pid="152" name="x1ye=232">
    <vt:lpwstr>hrK47/Nl9OnJrFtTLDS+Kk3VJyFV63uH2+FEzMTbFWTSnPQIWTW5IiVdriOSoBsPq9Xyr09yR98Pgfz+1CeGVHDNyYuapQsPHbpuUodDY8/SfkYSAtPAdN4zhbcrTXbDguiPLnzeuDUc56IvKX4475OK3Ap5NDyresPB7CD48gw6WI9YeSGnc5LwPu44QZfJcc7ny+S3SioT4EEKcH5anvhV/F8FA2tjv93QIudiqPs4y8+EXOoNRV8ApPCcMmr</vt:lpwstr>
  </property>
  <property fmtid="{D5CDD505-2E9C-101B-9397-08002B2CF9AE}" pid="153" name="x1ye=233">
    <vt:lpwstr>mKz+CI50oPXzx/HoPezLmA51GwYbkkj7VojBQfXDN0V51AGxN2CrdejRmWPoFX+FnCFKk7WK5vwvjApnS4eUI98HE7B+FLvMFYwVZqtbnvjMD4Di3cyZOdZDdZFnrg+7HwQSlLHcOu2MpQxvs3cbQF4ZzK7P69LrpUDp9l72UXIdQ1dl2OJZytOf26qDAZMaBDe3g3xWSb3lEqEcTfDiKdfdZygmcEb91R8J9kka1MASdCHze/Etr66VPq9oXPw</vt:lpwstr>
  </property>
  <property fmtid="{D5CDD505-2E9C-101B-9397-08002B2CF9AE}" pid="154" name="x1ye=234">
    <vt:lpwstr>vyxtMWbxxCr6qdV2hIDJIleOKk60/G/Na1Zp9EwzKXbGxNl0pCVf++H4/PrtrYTkzv2dbzm6ulKEkxUGTVsfQbeLOEo5sN+vPe2prGtTpa1971P7ZgEiD4ie2+/cpUUu56gVf+cugkJ79eWthQtZ0ph0OLIF5hHqslApaOYxfSvGFu7LDJDWQ3kq9rRW17K/lCaeb8529ry+xNN4WX7m9Ss01iQlR+14eTYaiKm4XUq1+8BEcKwvpPEbYaIncxx</vt:lpwstr>
  </property>
  <property fmtid="{D5CDD505-2E9C-101B-9397-08002B2CF9AE}" pid="155" name="x1ye=235">
    <vt:lpwstr>RiLL0dMVX9L5wVmfAVOa6WKxD3U1qJMfOwRIK+5Ns/rRbt9Lple9KnpTJ49onW7GmI9uZnrtL7kOE6bgMCHg4yqL2LFnCu8EZ0qn4geWXoHOYHNeM1P80UiXz3VBFS+lTIepHVj146OKVdyk4Gq/JJmiF6ojaVKdBU1B+NUwoMOu/B+RxyRDTC0COdvH8c7LIZw/tXNFut6mxn6ox82+8bSGurk2ZlDTNSa8e2xHE+7hzaroWHu7RrVLwv9KjRx</vt:lpwstr>
  </property>
  <property fmtid="{D5CDD505-2E9C-101B-9397-08002B2CF9AE}" pid="156" name="x1ye=236">
    <vt:lpwstr>5Ypb7gg8k860tXg1WPmjrHBahwz7AYBXr1dVzsYfxlsmLPV4ExTOTwOYT4yNIOzpoG7fs5IQnwkEEbkHPRjR0pWKNQoK11yAXpM32n1fI2ePasJLfjRbpnkxHI60oQTsxMhI5JEOztlGGUHWgYws25+l5lREeEUn01iZllV7cAhcQtn5FxCmpxgCdFWcuUTaA7EgN1t1JA6pNxUm13MkDpXTMvrTpgSP8VBtTcpjLm5sihw2PPzdCNxXpT+bL+B</vt:lpwstr>
  </property>
  <property fmtid="{D5CDD505-2E9C-101B-9397-08002B2CF9AE}" pid="157" name="x1ye=237">
    <vt:lpwstr>2ekMeYorhA7OHyjYOG9wWrrX7O4/VTPx0+H28CNoDHPXiNGan+W9ZDu42chZRURPEg8XiW+zhKuJpAnRsf/HNEUv7x7+cwNVHaI23cQpJdzjxgn39rA9Qu3G8MUd8DvpIpT8uWMMuzHlo499xP+u39fYv7SWHzWmvelIVLD/2G2dyEGmoz1eDaoyl/gnhy5HDTWiUJ9UGdsnrTwFz+t46xrVMNGWKKuBiiKxHBaFADVVPWkx/XyVm88/wnW/Sg1</vt:lpwstr>
  </property>
  <property fmtid="{D5CDD505-2E9C-101B-9397-08002B2CF9AE}" pid="158" name="x1ye=238">
    <vt:lpwstr>mGPDkXCDTOlgGh7qgFZWj3iwEpCciqd8Fnh8ffi4jADGFoHASzn0t+YwwFyrodfDTfoCWJwuftCSdKuxY+x/LZiZcTP54vAfLf8awD9sUIkfLHN0W13qiJcedq+5fAoJ7HAdZRAuERdp5qaMoMTbMBAgRzmHfdwoy0SD1mVROv+tBbHvtQ2nClprUOzdldqntwhSHiyzOBillFjIty+5rOvA8XTZh87Ed0rCUhE4zmuBQIENR7ympRJfVwcRcd4</vt:lpwstr>
  </property>
  <property fmtid="{D5CDD505-2E9C-101B-9397-08002B2CF9AE}" pid="159" name="x1ye=239">
    <vt:lpwstr>awXWF8Pf+Y2A2cai8K7nuD52gFHcUW8MWAY1SAt0V8pNc508KcVklY32dMS//yY3Y436u3AoQ2HeMAEHnJYIad/Y3AOXB+kClFiaAeVdaAqube99nvhQXy4mdNtGHSMmoDJDIldufOtWOewJKcr1QheI8HxVuxmrdkPFoDhvt7oWRw6DtT0iyCqs/BCFldSWWz9/vqtikfXgKj+Nxzv70IsNxF95g8cYJ+7OpRVjuk6BiRLGnn9ZkY2+xg1L2Nb</vt:lpwstr>
  </property>
  <property fmtid="{D5CDD505-2E9C-101B-9397-08002B2CF9AE}" pid="160" name="x1ye=24">
    <vt:lpwstr>dA3tGbnb0oAbVB/TMmeMrsR6TzXdzcuM7txETMdMAceS3oOj/PS0KEofaGAi609+xiUP321KpLtk6B8I+RwVpucZARjV5P7LUEIGzVFmHyN0vm3ikNpVO3wH78PLvDu5HOto0NRJ2L+tw5jMKsXrAQOsww7kQn5do8sMgi6gTr6wX+3vhImiV24CR2ttj0gRR0kIqd2u8TYFoD/98il4rCzS8/SivOGyzKcZKj42FbhcwOeQOEsANJ8XTsA8GhW</vt:lpwstr>
  </property>
  <property fmtid="{D5CDD505-2E9C-101B-9397-08002B2CF9AE}" pid="161" name="x1ye=240">
    <vt:lpwstr>ifYvxeVhJhuYJQWlt+ROt3cxaHkfOEm+L3q3tdwLrvgsjxIjhYeJ7Ufr617MqlOltL2yltu7kkv/ZFOFg/Ea3kDQphKUeSIRyoWIz6GRfM5IE6mowM0p0eQyitXs69grnHc2Ru2C2QSN9NxZAMJ37v68SZqjBHRCzvx4tWEUDTGfH5EnB0WDChYnYmgVCB9VAFby+41YrY0wzlnBzp+jRtoPm5fifrtu3PE6C32asv6e4Cg+ioOlmXCMQI28kco</vt:lpwstr>
  </property>
  <property fmtid="{D5CDD505-2E9C-101B-9397-08002B2CF9AE}" pid="162" name="x1ye=241">
    <vt:lpwstr>1Y0ZZTlyb+KmrKRw1rLyKoPhJvNjheQ5hSsbkqTzoth2BVfCzBr9ZvSZLB9Q/AI5M8B7ZVUrmqiu2TVWIOsinJxASidthDPw2dvH1MTDUPwk5gdqKd7R8qbgsHImgh8cwSrFoUsfyNeQLCHufjN3VVWLRPir289m+UfW+dVV5kOvH70/o3G1VwMrkiBrSsufqE69IXt9ESJeXqvjeR9Vv6mnCtSfkNMJMJnuxXUmFZM1TTl2fA+SbKYPknDxh7w</vt:lpwstr>
  </property>
  <property fmtid="{D5CDD505-2E9C-101B-9397-08002B2CF9AE}" pid="163" name="x1ye=242">
    <vt:lpwstr>rJ2hHdOLLmn/DmfLkV+4pZmsArB3PAY+wzZVK7qO0cVYWnjvYffzo4k49PYx+gtzgStSCzoyucwYd5K4hXENgb/Tv7u0fESRYb3eqH9cJ5Nf9ctRXZTXNul8QrkcmmkOPuuSBILe22RF+qXaRWeVVtvzUdEJ0xkCgWttaUEAGku9zHJgk5ND4+RHeA7UTYF0fDgLP0riUM3qWomfaQ8MmMMPiOCxe4/A8X0G3O0e6Rvi65MZ4GUJsiCSy3fksdu</vt:lpwstr>
  </property>
  <property fmtid="{D5CDD505-2E9C-101B-9397-08002B2CF9AE}" pid="164" name="x1ye=243">
    <vt:lpwstr>8idzuuId1Pg3LmGr8FpialX2JXqXfBv6i29bkmIpij5h1fEp/y2oIwB6/AxTubcIP0u7KA8+jOiZQhZRWYSEMHBFn+QJCcms8bZ2kZh7Rm2OAVlLuGR298vkLTvmdMwNVa7lWjpLkwvEavV7pSlrgPUYkkxw0jdnp9gAPsvT8qm8qzqEzQ4j+nHY3b+MIBheCTrFCxJby5V/mnxiWyWDffECMrsT8ptaV3/op52mja8Q/DDaR9pXK9ZaLZNz8uz</vt:lpwstr>
  </property>
  <property fmtid="{D5CDD505-2E9C-101B-9397-08002B2CF9AE}" pid="165" name="x1ye=244">
    <vt:lpwstr>QdgS0u2KSLYTUHZFOyD0Qx1Q7R5PLFp4qBKBlJEvrAdpwBomnSj7GR7TUAhU8mWTT3ZOtudoqIMuB16qY9skYCGkLiCQGez87aLPPd9NUxmOPt7J0dM188MHt3/eRGT7MOPRI92K8+jDdtfltqZ1aRLFa7c4fcwqOdtSX+aDVPhs+l1Ed+kbSlM6GKt8aBCRjLvt4yxm0SWSnxMQZ7xVQdkT0w9K/c4H5/cw/Fxoem3jTc3ckTq4m29jzYZufX7</vt:lpwstr>
  </property>
  <property fmtid="{D5CDD505-2E9C-101B-9397-08002B2CF9AE}" pid="166" name="x1ye=245">
    <vt:lpwstr>2IZcY80oM4iMydOeSH3s6aeLQK6BNryevu6Bole8h8cRzxQvnfdI9XtdKzqjpCAGko+S7DFD2WgQwZpW79bG32ycIrSlbudGBeAln+Pyt2do2X/HyewKT8991hDENXW3xwVvYwOPw+0OpASbp9xCqY6sj+4CRs84AtpyktcrpYc+IXG4Iq0qCqe3A0JmAgzeCe1RCgQo/IGDWqrwieJw6/ERYWSlwHkT0rsTm8wch5+w3I0OBIyg1kcQyW4WFSo</vt:lpwstr>
  </property>
  <property fmtid="{D5CDD505-2E9C-101B-9397-08002B2CF9AE}" pid="167" name="x1ye=246">
    <vt:lpwstr>4LXzg6MzAK3AmbaoGvzI0K9gv8a3burieY3z95a9NLRsNb4TslncNA0cc3MW6aikHADlGeS6MVviMuj/ySdNDiY1JQ9JDTEj7fDvtw1iUKUxnWn29aarSUJWOkwPiu3+PkVIznD2yV/5ngmWNkjqiz96l+3QFP1CzMZyIMAftxO7VBMtQ/6YrCW9vkOaDd2EUy2PWXxZXfS314JTjtDmlS4zb34ux2mz19Hisk0lp3bP47k/Kd+zoTF02Nna2Zd</vt:lpwstr>
  </property>
  <property fmtid="{D5CDD505-2E9C-101B-9397-08002B2CF9AE}" pid="168" name="x1ye=247">
    <vt:lpwstr>GoAeqzJ08Yw63mK8C49UU/jAnkDKUgTUxcTlx0Xq4xeq4+Qx/DTVaGeCuwIbwKVrsGcf3/kaXwxS3DiKsmK4MPmvn2bPHKq6KpXaiL02zwFlzE0MPaNmYLxl0dU7/C7qdjTbf4hlnVSzgtC4zEHt58WYD2EgNJCUZo7TV7OQeSVDm3kMy7t+d4iooAmYz/Tzxwqt9vieqaDsBMbnKE59lVS8wuHoqd9BenaDotjJvb84cuXnZGMKTXJjEYVMIdt</vt:lpwstr>
  </property>
  <property fmtid="{D5CDD505-2E9C-101B-9397-08002B2CF9AE}" pid="169" name="x1ye=248">
    <vt:lpwstr>rGk7oyostOoUyD41L3mR2pHQeku/uvz6KMUHXvQYijiM4POjPRNIXZyfBElb47poG3mdxM02EWHDemGwq079UQ2RoLtWkeTovyFacR/hpjgpE/cpb3KqAThT8QcKptOicKqJScNVnu/kHBx4a9CuAJb4xzSgxwEkqLDGNCA2cK8LBaZp8HWHcfNcDyDDBsJJNtzb3j25/TuXox/Mz7FtAt4p45dR4uOo0wjrQ0BqEOg7a8cMfA3+JsOdF88VVhW</vt:lpwstr>
  </property>
  <property fmtid="{D5CDD505-2E9C-101B-9397-08002B2CF9AE}" pid="170" name="x1ye=249">
    <vt:lpwstr>IilGKMMzQQZB2VyU94z5TNBVT6cj2No/7vcVJ1BFSpNRIeXWqogrQM7qIlIwu9SmJmhn8/ChobxUy1t8g+YsJsdsnzAzOl0WroAIuoYEORw6DsTU3rpOVi/0EGuFmwXkRwwxp2o1uKSmr0aodUqCLb2yNiMTGCdxns6oVmMo+ZMuXDzC2n0Je8F/unRq3vVpu+vcCrbsBw33cIKYE1C/dyZxWPepq3MoSQUKP/5LHv2b/qH7dR1JS3gAUAJ0q/s</vt:lpwstr>
  </property>
  <property fmtid="{D5CDD505-2E9C-101B-9397-08002B2CF9AE}" pid="171" name="x1ye=25">
    <vt:lpwstr>RqyW6fbPwGLmfNIUMbqcSI8IVKqSq7ZfIlEKSAFf7slLmiVIQkPMjch+dFS1zNV540hieumwA65knfOBiY2ZD2Fbf2dojk2GkF8hhIFo/QPqrEVFbsc0pB/KWWeOkFsrqIG8IKDEB5oJBd7CNYYfsj52ujwos3yBLzsMOLvOjF6TB3idPgd4w8FHRsARcpPhdSsNNyIf98ziQEwqLNmj96LJ8scek8tI/XfnDFu+KoG2MYjN7szEGFnGSpnz5YH</vt:lpwstr>
  </property>
  <property fmtid="{D5CDD505-2E9C-101B-9397-08002B2CF9AE}" pid="172" name="x1ye=250">
    <vt:lpwstr>m6JAEALZAQb0jBCiSIIdXtXQwhmixtSy14dl95wRUItd0J6XI0EtJGI+yFZPpYmW4XSCdgPqZy4wVY7FuBAB+4IMPV2Bs6B7srqIgucul+8Ici3oBp6yqTy+qHHw+nWIK61cdYdyOKRsyn2M9n4KpZ78cK7MGKDp3MLi7BozsVNsHNoseTkQRTXSigroOUc6/CsBYtiHGJiFeRH8V5ajEnl1b4S6JbqfaxrqpQzR37pkff9StFx7hHkoFJqnNHJ</vt:lpwstr>
  </property>
  <property fmtid="{D5CDD505-2E9C-101B-9397-08002B2CF9AE}" pid="173" name="x1ye=251">
    <vt:lpwstr>IIiy9+tu6BRzE4bvz1Z/5jSStWMwqg8/jt1h0/crZeFPo8u5X7L38KLZxg2xGj0ldM9rFHq7/0JSfimYLLnX6DmNR2O+flTTvLPYXeMigE/t95Egc14dWrQftHoG4WfQ6nW9/QaaDBIiwZW/o31H6+9xZXuNvnFMQ6AyfkC+O8+EZmiYD++Z9PPHlEsQ0/oQxZ7s8hj1vps50gQGLcP6gSB9EBiVkhit+ZUmxUcaecgSrjeFjw/bMJ6a0zHVeKD</vt:lpwstr>
  </property>
  <property fmtid="{D5CDD505-2E9C-101B-9397-08002B2CF9AE}" pid="174" name="x1ye=252">
    <vt:lpwstr>VyqBFKARYR0NVxgwEWf6NIT93SGu90JoAkLhb49YHwJdGIh4dckqjg/0wx5kpdTX2w1pdQKFbPvcDvf6tW9X7Yz5jSA7ljEHRlzgez75Geb8hrZyhiyboBhymcDHTzz2ryOccBrjc+6tp/TIhtmoP/ZDPYkdwbJJtiqPwQM6E3meCh/e0xnk4OZngPMGUB/QoEKXLAUokeMbJafPjHCzB7jPAy2l7y8lMk91a4dTxFpW57Mv5EzYxNb64qesfBm</vt:lpwstr>
  </property>
  <property fmtid="{D5CDD505-2E9C-101B-9397-08002B2CF9AE}" pid="175" name="x1ye=253">
    <vt:lpwstr>TAQHD8hxcvqOx5OwKQQU9yHubpxfHd76GVclSZzTIn1l9qm2GsSidDOGjB/olBtxvSpcBOS6nGRAnBfdgfHxd1pJr8BVa+VXOA5C6aoN7o8MGaNDYk80jeeqf5Tp20v9F7Udk63G/0Hle8vJLjFkmGu0bkUN/LwV6n60E5TqnxUjNVF2OGdP3iHabAz5bK6cjGHMf7imhaLaxZayDCXgg95ekMs5rksPFA+ebdWYbD+1oGYOVpSYE/FcPndoS6/</vt:lpwstr>
  </property>
  <property fmtid="{D5CDD505-2E9C-101B-9397-08002B2CF9AE}" pid="176" name="x1ye=254">
    <vt:lpwstr>wKv57pGOI3aMqAtiU+V/qImrX6XdbX9sLoCgdssbamoJkT9KMPVP966c46fOBCj7zdvdIuBTJUEIQX67BRgEld9+/AdQ2HJFZOA2iz0tAsu74hHkCn7vOV0RDbe06ZrhXePYsi4cLuT07066OuG0nGBn1DIEvEum6woz2ZpG/O9oT9OvdUD7dRRnabLW3qlcT4qcys0X23kAce9P0eFwmHq60uIuBlBY7aWD5AjWMoHRwBlEcI7w87cjrfb84X8</vt:lpwstr>
  </property>
  <property fmtid="{D5CDD505-2E9C-101B-9397-08002B2CF9AE}" pid="177" name="x1ye=255">
    <vt:lpwstr>Dz9IojuD175xqEJatINSOe2Toir49FKfxl56xhZzN/vcSeQtmYELkvv9QjOiR8f77acyFrQG2BQEVTBX/HQzYUfcMR+br7Zs3BDxBCoU7WXT/m74647NEuKICKTRCRl4BQjpArQiSXaAIq8rhP9oQP/0rIj98UX5mwclgTEs+Yf6MpsifqmfFXldjBnMXRfJ4sgPJRKB3BiFffcASmbFCPiXuRfMafe5tzR/rqGPLnDtX4iuaS2bgO6zwh3Hglo</vt:lpwstr>
  </property>
  <property fmtid="{D5CDD505-2E9C-101B-9397-08002B2CF9AE}" pid="178" name="x1ye=256">
    <vt:lpwstr>zZp9x51oro9AbSrvSt+zw8qNp1i8yIKgsdPT/YQvSxHxtWMM2GRzE+2YViXcaH6ny2wgGtfiLOKIh8dfgzlPULqjgEJ0Urr4DA2Jpllwf/MFQxchO/CmhZaL0sZAgGMW0ggPp2h0dvKKqqVltGg6/LE6hvzgQZRCUh2C3kgFGrLHJeRc7de2rBJ0VZgPT9CLJ/etgVcxshZAWDf9dubRrtib7gY/gu4T/D1Fqydp1r9yVa7hZw60L15pcAx6FTR</vt:lpwstr>
  </property>
  <property fmtid="{D5CDD505-2E9C-101B-9397-08002B2CF9AE}" pid="179" name="x1ye=257">
    <vt:lpwstr>CDDj6Cz5+JnlPmWclYp5lZe8yDeHv5vEzNcDO03AKAbljcGC1svY308kWerX61zPR+gISOBsBLjEf0o8Ywt44sF4EYxNJTT/G4Lfm4SH6nIAsZWclSuhelzuPrDxPHrUpqeQyDPqcZx9p+c3ZK55obsCjRv1qQfcwfceg1jiqhdU1vgac4NSv3QflPL73+oxAr9tvDZgq9GX/Yt97na32zFjgycbivNdx8Ti09xcN2lLrxarnVh1ViYSg5DgEKq</vt:lpwstr>
  </property>
  <property fmtid="{D5CDD505-2E9C-101B-9397-08002B2CF9AE}" pid="180" name="x1ye=258">
    <vt:lpwstr>9qryRw2lU6Izi2iq17PybE502TONPkgqTNQloG44PNjnlGI3mSOn8cu3zR6QnIuPk1sZgEQh4iykwTTOlrmsVvoqO97apSCPX5Yc+Hp6sbpwK6ML2MYfM8jAABZ8iioY7P8HlHoi1xcqi/hFWmEF6OPQQoX6UbsaXLlGjFQcmFEU4caBpN/XwFqlNtOJX8xHAPNUVEvN/J2objkNLYUR9z173w/YiVY1NwNmY84aeRPswzon+YULOVXiQo+irPi</vt:lpwstr>
  </property>
  <property fmtid="{D5CDD505-2E9C-101B-9397-08002B2CF9AE}" pid="181" name="x1ye=259">
    <vt:lpwstr>ZG/MYscvq3h6SyY36K8aRhfL0iHBogRJSlDQa6NBmVzSKPXxYgBXXiVVB+u8KSqY4vEJi/TypOTx7PzGCRWGm13uV6quedko6jBIbyeYoL7dGiV3h1TN+j63N8rJYJDEjShClPlc0zyKxUhRa2X9LzDTov9RWTFxf2/L9+IMKNbxDDgvGTRZgBhYrrlJ+e4zaFld2PcUqN2GBhB5DMG+a8xtq6YDkCUznNMOdxI1mVGB1HbjqoFHYwlUYXQEVgN</vt:lpwstr>
  </property>
  <property fmtid="{D5CDD505-2E9C-101B-9397-08002B2CF9AE}" pid="182" name="x1ye=26">
    <vt:lpwstr>5+cgQTPwbvz9hXiLPMgrKEUlG8dpWNlmjq7qNyrPrBnkq/4g/87NilWOXcvBtDqKddzFgIz2U2RTHoYF/oyDDEDZdgbXDv95rCZYsLqGji3G+cOIojS1iQ9m4ecs5euVQcAG4Y898dlIEoatMWWjj0Z1VDiWns4ZgVrw8AMef/3TUBgp8hWuTr00U2jiFpkEVNkvaDuyPNmJky/WQHx3mmIeqfZVSDRQ4dNSynNtbdegPzmxEUoiXzch+Yd/+Ao</vt:lpwstr>
  </property>
  <property fmtid="{D5CDD505-2E9C-101B-9397-08002B2CF9AE}" pid="183" name="x1ye=260">
    <vt:lpwstr>7wTjPg0nKP6sujtfraff9ml0b7uC4GtEiet4pqOKrRrLxr5VrbwWatwCGO4Z12gZ3HPJ7kUtd1wfNvWTI/Ij6amtUsPt0CPUV+dttpxpYz6Tp55E/1CyGIlXpvlBEBqfiWqyVa7MpdjUckr6R/mIwcmq5UqFjQEV8Rx3UQtLK2qrjsOum2vLC8xdwE5AaDMNiBuNwrbmk5pIK8cxNsQw0ZXlDDpnouWwYtmqTs8vplMY17SLRICFv0JJjFmH1Wf</vt:lpwstr>
  </property>
  <property fmtid="{D5CDD505-2E9C-101B-9397-08002B2CF9AE}" pid="184" name="x1ye=261">
    <vt:lpwstr>u9EOKB/mV44iuw+cCT6ZNbpqon/IbfBxxgKp9pBxCu+AcE+HP35tk+VdSW/qCvJcm7ryFycfE3YaWA72CsLM6e5mZO5ThsLGwjTD/e+ZsU82YTvtvFa2C8m4f4ssAlHZm6yd66BWCzI4sZKTC6Tn0XuEVXwPzwPnWe0AeQL8ifKLkWo0ig/3et4SY6kZU4uwGDggt0mdKn+ExWzOv0zJ0tlm4B8jLewN+veBoooW6MA/P/J0XCiMbIVN9AjTALd</vt:lpwstr>
  </property>
  <property fmtid="{D5CDD505-2E9C-101B-9397-08002B2CF9AE}" pid="185" name="x1ye=262">
    <vt:lpwstr>N8ku+A4D2hAbIwOnJENJH4UXWbeFfoqBd+EVtVtujEL3Zgz1WW9wojJ08ddjQn4LVNwTZ4wnovYn8cy9JOd3v26WWiOsHa87c7m7xWjW44Co2sClo+aTuOnH84ZHPOtSlqakNbC8RpunFGqviNt+XaxOoGA+wRk2NhV6mCZqwepWA2wLEz2bo315lQE9n6MWa4tYrgCHTrYvzn4hxCTp6SA6O3VVSjr902P0ZhAHThzCNWPjRV8xbhqNAaoihZS</vt:lpwstr>
  </property>
  <property fmtid="{D5CDD505-2E9C-101B-9397-08002B2CF9AE}" pid="186" name="x1ye=263">
    <vt:lpwstr>jLN4RLxZnrD8ybdgSYMH0rP8x5Jy2bTlSejHX4myQEH0JCtSAm9sePOBENU8eKekpwL8KCN3jqU6nZdvSk4l4SPwHAwaNGQqyXMRFSMCnLN4P0WZcJpyqsFcyfEMMZvvyYoZeb3V08nBBAoo8IeyLBY/R4ZCIcGMF/Gi+bfXgsEyY1K+03kUsvQIqM7TAJ7VmV/ZJOic+H2dbMdV78MW/ZI7hO1VqE9GWIyEBS1ATzdGRNh+DyDFGqjAi9tyvYE</vt:lpwstr>
  </property>
  <property fmtid="{D5CDD505-2E9C-101B-9397-08002B2CF9AE}" pid="187" name="x1ye=264">
    <vt:lpwstr>aYs1pFDIhX5r1yQfjSG4Qy8KDQ3dn6b8IYVblkO+l65cZxpMtifT5DoM7L/1hJf2DpU/QvcGdMn9BOuuyr3V8isj/MZMVLcM/dnyHxQgo6tFeynvTJ44s89zjRucNqcHAi4uFLtqPU3LutWlXMBAASk5TeLBObl/TyYjKPqPebWiwC1r7KnoRVjAkAE0Adsk3K01stIUW2wgypH8NJUCOD9l9NOamGkY3IwIioHUDbBhuScx9BmueKkIgQPSDNB</vt:lpwstr>
  </property>
  <property fmtid="{D5CDD505-2E9C-101B-9397-08002B2CF9AE}" pid="188" name="x1ye=265">
    <vt:lpwstr>A7Ao7Ch0Xe2GxlOhHp8AE2mUyGpWkOFHVzYkpEC0qA8B+JdZwU1tKh/+xdP0XEr525F5adFvoIcOLGh+JMgpOg2dSZkCJoyRoI0CB6GEBSNEJBQzbJPS3YzcuZpzEVYyfZXFVc7Q49Qk9WDs6EMWs5EsyGyEjA+EXFWAmkwOSgEMQKHlWevz4nrSixw+rpEPWrWQeoe4b1nABb/jQQ89aKy7Pt7PK7Jr3Rrx1g2i68RhvotQD8gU4PoTdvgfASb</vt:lpwstr>
  </property>
  <property fmtid="{D5CDD505-2E9C-101B-9397-08002B2CF9AE}" pid="189" name="x1ye=266">
    <vt:lpwstr>DeqpeJHcIaNZBR75BqFNHVyzbEmx6FBN7LXghpzx5/U7wDflUERodBjjMFCS4JarGihP0C//rpwS9A+PgLfF1m/sv6HA2kXyND3H4FHlAkHV9riyoipmlSCOhP7kOQ7SvG7PS96yQnXsufRos0DlYYIQXy3a7KF52ti0mOdQeP5WLHWihA0l4rP425Q30BZaVCU3WoibqmAHrcpXh2BMUPyva8iJ6QYvxa2WZ65WLhnG/PVPqdYZiuIGWFTEv8y</vt:lpwstr>
  </property>
  <property fmtid="{D5CDD505-2E9C-101B-9397-08002B2CF9AE}" pid="190" name="x1ye=267">
    <vt:lpwstr>xSZe+jA5jQqnAUdGA0tDrGOSG1vbkZJkxgjLyw8ZTqr3/2WPFvp/jb2fK3HVh537ADy4qJ6fic8PGfMC35rUXuyr3Dg0GlLHzawmwI6TdvwSxEHgZueggGiUYVuduZXKVZEm5avuNFavVl0dJp/3XQn3/SYkWHqEuRDE9+QGoN36lTobR9jv5P6hQ7h+sBk/0IBYOg4LbF0H4UT+MvLBxqrR9V4kOzY9xaefxydxWKkQBRFP4gF0ugSd7eGHS6N</vt:lpwstr>
  </property>
  <property fmtid="{D5CDD505-2E9C-101B-9397-08002B2CF9AE}" pid="191" name="x1ye=268">
    <vt:lpwstr>O3z9kNlkFYGi3r3npNMpcPSS2NXAgz2NDaoQlrkwgipkTupHbDy8YmJ6CUgwQkpl/QIUIt0aSmpCM0oEM6UrQuBdQexek3gSJ5lSW78uzYAWFPWlPSmRVxGCUYrydAhTdHhaHqLppL+6ByQwRc94CRU+m4gozcBAQ/oqFOoh9HLPYe3KqE0a5ccQP5qmpiT6tNWh6GrqnbHV5S6EOhjZ2DqyqiTwatX0NHMILf33rDD8O3Wre6uS2nXZfn21okF</vt:lpwstr>
  </property>
  <property fmtid="{D5CDD505-2E9C-101B-9397-08002B2CF9AE}" pid="192" name="x1ye=269">
    <vt:lpwstr>wcyvTkgywOBN6bzjA/Kj5bkoyxDX14TdbT3Lub/85dYfFVy+ZiY2k186rl4EBKZwrj5Ps+29c9KMwxouubbyR6KdDOp2qZ9ixX7DdEIG1yZ5BReH9ZCuQU4Y3uaOFlUxM6cXFk0GOe+KMMO3q9U9wVVooOXar+Z+utyu+UcOuNDmttDknWoI9L0T7juv+NmLXt/vkqAmnKwqZnA3OYmCjEQMDnFEZ5g7yYSIw62xXhjPYq8h4pz0ogOrupu2ChP</vt:lpwstr>
  </property>
  <property fmtid="{D5CDD505-2E9C-101B-9397-08002B2CF9AE}" pid="193" name="x1ye=27">
    <vt:lpwstr>Z2HDi2F9GLv/bIq3AK55LiBewVA+Pwz6heC0gm1xqYe1RjXB2YxaJ5x8t/c69DXGRssrnD1RFIgm3ozqLVlkT3bfwuqtX+uef6pMMabxPZd5cJS1cCBLjCEVIk7YE2/7jCFWeX7U/GLgM5LBuhee3nVV5AQ6SUGNKWNrP1HIc2OK0y5hiKQvIvOfwLfkaVdugsqVu5F6CuD+n0zvF0ivyv2HQmi/by9aXq5byO54L1wfd78CHEudH5ILFyW/DH7</vt:lpwstr>
  </property>
  <property fmtid="{D5CDD505-2E9C-101B-9397-08002B2CF9AE}" pid="194" name="x1ye=270">
    <vt:lpwstr>w7hp1lM8y3zegIFrCPYPO4GrncurRylbwP4JlRZELU7JfSwzeHsEEnmPwHxNY66PzfATT2QNImM6VAgQVXOXrYghfo2CGARX8uC6Ka826kRCBbPYPNu1qSY+Guzp1d3qqnwWJZDxSalISl0Eq2VPKTAnbhIBEcXZRU/E7xxlGYj12n+k3tRGeKJH1fFRhVmarXi3s+cj1FP5L1vo3t+ydCNo+wwvIQC5tDcV/yN6WIcLe7gqJ0hrS/cjKmIynRV</vt:lpwstr>
  </property>
  <property fmtid="{D5CDD505-2E9C-101B-9397-08002B2CF9AE}" pid="195" name="x1ye=271">
    <vt:lpwstr>D7g1jDNR5MxbIzG8jsAcFZ3dH/bmBb2GLHl6WEmm92bgmsxb8GkcfxbSx/JLIdehqrMZFetGo2xM5nto4Up5Ome797jZZ2B5GynfvIqCQo8khk601ChGiCs6qutlRK7X773Bc6HNPZoE5WBHDzq94xIulvZCtC98rtuIMrWmhExc8vQlc9sr+Lb2ySAnvFbj7vZya6qFGeo0k5cp+bt2VkHZTRi7GDoLv7I0xgP02JF0qHsk/O2pSRvA9IUH7DE</vt:lpwstr>
  </property>
  <property fmtid="{D5CDD505-2E9C-101B-9397-08002B2CF9AE}" pid="196" name="x1ye=272">
    <vt:lpwstr>GNjiVNZTR84LfPbAYvWrOAQsg3TzKIfkfZ8OImIuMnL5o29vPG1dwK20C9eYyO1Hj+gfskIC1rcwXQgt6FmPb+t+1Z6ylZ+TzyUkr/T9CcDf1F2aMnp1FNlTFTk6H6Tg8+qHYZchSsdtFeGKqJdCzzxF30rmJpcJ/Zm43wss1meC0uXDsB4O2OSy82/Egz7ePz9Ia2aBEZF6+5qydehCktMwetoDjgvUxqbKR8mwayqE5AvDwy7Xuyt1c+0GNjh</vt:lpwstr>
  </property>
  <property fmtid="{D5CDD505-2E9C-101B-9397-08002B2CF9AE}" pid="197" name="x1ye=273">
    <vt:lpwstr>mvfIm/u4PJUEcdkNGv9Ul6WxVhvvqAPxoTjU64tFWRTbw+cWArSD9CpkQDxhd8xIiGgipUgWhyA97KGbVKezlYuQ8VaKL+Hp0rogSr3berD643EKtkmRRC4CNC+awRmwUrbm3u2tobDpil9uaZzGOHBEPYBwK2W589CP8m6ACQpDcmywNqgFxXJkXr75UCkHJpwLLgcUxlyZHGzbKMo+WBlSmD74KEX3ejpUDJ+FVhZIvIvUt1xdTGGxsoLeTA+</vt:lpwstr>
  </property>
  <property fmtid="{D5CDD505-2E9C-101B-9397-08002B2CF9AE}" pid="198" name="x1ye=274">
    <vt:lpwstr>5G5vBtzcYF8t9u8QdnflFIrJ8tCSJXGVwRol6cwDLRVtoO/10aTTltkU4G0L3iYCWTv/eCtbk5VqOMFC/mUBE9s1yQQ9uUeyQ3gq2zqpFZLQySrckSGy82yGIPbPoSWRzJuThS0LoQDQdk3mzpWbqkz73Ua13rJJEvZHgRn+vjT1OVygWxXfckHanC4WGzX9Rrgy0dp8hXamZOCU1Ve5ipFWNNvyRi1dJsrPQyfxMvGU/vh+KgS4vHGW+ZTQANT</vt:lpwstr>
  </property>
  <property fmtid="{D5CDD505-2E9C-101B-9397-08002B2CF9AE}" pid="199" name="x1ye=275">
    <vt:lpwstr>eOgRzOKKp0fwkYKzgEYYvAHUUn/o3O69JVO/zcKxjivs/CmbFt3P4b9se4yk5/DtaoysGi+YWw1BOoGDmerO8Ci8D4S18/1mviciK5uKB4ksT9N8zNIwjlm4u/Xpmsw3KZMDKt9rlNTFq3AM2QD/FznCN3ioLriu4fByd+k5TtOpgO13H6qH831CLzlmBdp0PEk2kapEIm6BCSL/TvRokw3H4f/hofYKAvYhB+iRPAGd6GziUaZQATke9JPtC6k</vt:lpwstr>
  </property>
  <property fmtid="{D5CDD505-2E9C-101B-9397-08002B2CF9AE}" pid="200" name="x1ye=276">
    <vt:lpwstr>yhTh1kjfmbjfTFz03uA+DaHexW9QFY9UyRcmWgRIdWvFP/ZwvzzFu+RBgNEzX0ZUaGK6iZoMmtKllQuGHzFSWgUv+fsT2tRQSW9A/PK+AxdOZVRo2Jm7JjYnrQOmm2aFr5cTuz6xfjN7x5haJCG1pPPuN/SmKjQYhG0EOxg8HuaJpRq08AXd7kVO2HuX6BM6iHPdHZ1Eca41fbai4qvSsiL4be2Ar0N5x1AEYhJOVApUQdi22JBz9Poiuh9GMHD</vt:lpwstr>
  </property>
  <property fmtid="{D5CDD505-2E9C-101B-9397-08002B2CF9AE}" pid="201" name="x1ye=277">
    <vt:lpwstr>STekCMXKU/fVMHlmLA8yqXyjnUn3BQLR/Xl7decGlWECkUzfDwgUXnkQaAfLjFONqt3dXpP2Q/V5ITL+/0ktaLZVNnAM49ape5viu2S6uDVNte9RmMNMDz4liQSWw7TRGkqbYsLroFA32Z2asP5KveSTZ8xf0FO2WF2UNHTE7kizrLmUbovKcbyqducCooaooW7vy8HnF/XRD1VHhuA9wVtHpuvm6GypmbGaWoirRBGyLlU2zAOOh0MkJzLwtfk</vt:lpwstr>
  </property>
  <property fmtid="{D5CDD505-2E9C-101B-9397-08002B2CF9AE}" pid="202" name="x1ye=278">
    <vt:lpwstr>v98wWIeE9hYmJJMZbo4hxKDSvBDZYgE2hn9568D89Sd/xxlXxQb6t4k/T1tR34Rl9opkjeiRxTuFU3s6MPzYUq+SG72NQ7bkMx2E/9VUwU5HmG1U2eI9gwsjNSjUTJK5EouwpRBX8wgN50GfWWNBB2TeBHZ3Dn79V9g4nbqKL+ntB6UpC1ktP9ie8sMa6vddK/9CuH67DGcDmd5iddw4A+rG3+oMruTGCqK1h3YCzb2iVeHiKI5cx1uZl3SF+8M</vt:lpwstr>
  </property>
  <property fmtid="{D5CDD505-2E9C-101B-9397-08002B2CF9AE}" pid="203" name="x1ye=279">
    <vt:lpwstr>vUpBHySzFIgnyO15ExPtzAmyqsKVUq91xXLQrtO8X64B3Jtsi5HTz+HeEo+w0NwDSrMiiKwo6LDlZiWfXajuA21TZNM5SjoqqJMyQkFHMmiEamd5n7PvNs1H/yO876ySDEPd6LxJACBajTt1HdZ1Bj8Aj8MhLi1vD1svzYxlnmKgPmPhCNGu+A/jdbBTBJAJAYbBg1lQEyidDjnxR64UZZMHcZ/5hgV6ey0GHvS9ndK1QSz7cnKK3FLhA9zU8H3</vt:lpwstr>
  </property>
  <property fmtid="{D5CDD505-2E9C-101B-9397-08002B2CF9AE}" pid="204" name="x1ye=28">
    <vt:lpwstr>6JdE+ydrNuReJxbrib79vWsn278YfBhrPieTNH23qDVh3AQlB82i/Uuh3GN8z1lo5V2TMiTqbDFGAf45Vf9zwipIk5uiFCV4vMVLvPYeQ+jA4MRO7YHF1BrDKbw25TcSWo0uVPQ2jr/V3D2e7X6IVSP+wDeIy1sPr9KXXhISRUaCTupKXcxqaZMes/rJ/9okw98XH7FIjq6yhd8sx0qGhLFwY0Khh8E27M5LtDaNuwbIqiuQBEQOufvc1h+Ojzk</vt:lpwstr>
  </property>
  <property fmtid="{D5CDD505-2E9C-101B-9397-08002B2CF9AE}" pid="205" name="x1ye=280">
    <vt:lpwstr>mnoeQWRe5GIdQuiwvi+aaeBznFx57CdAWDXih0GK+GQIdL3mxABraT6RLRmR5tQNCDRcBeQRXSRYNCA/rTnSwDrsTYEottp/92MPrPFT0yikMxA9Qi9fIqNgppOLdzVNYlYI7GsgITepMPDUeIaJW4sZhZWPPHPFAMDMuDWlHXKDBi/GqXj+gTXZooPbQ9TJyePxGRoinRBEka7Gpa4dF+VVlL6Bk/j9sekzSG/jEz6SQepyTWnfIChyliG3Y0Z</vt:lpwstr>
  </property>
  <property fmtid="{D5CDD505-2E9C-101B-9397-08002B2CF9AE}" pid="206" name="x1ye=281">
    <vt:lpwstr>Lr4AYoSq24QyATj1Ma9NZTzkYYgCANCFOBl2pFlpjZTYKUsCHQ5w+pTqje9a9MB57eLcQMCrzMia71Lj+PDlVDcRGM1/DA9l8+MPZbTHfn0ylbFqEuDiDmFu+ITdE5uUV3kUIb6zDoTaunDRZFed1uSRBgQoeEzyWbZY7L9juhN8yTtuGQJ4QbXEwL8V44rNMPdUGMUuU6p+GhHNM/3W/HCJaf50xVWAH7Nwc3AqWvep8N/Rz0XD2kJN+NXXBjq</vt:lpwstr>
  </property>
  <property fmtid="{D5CDD505-2E9C-101B-9397-08002B2CF9AE}" pid="207" name="x1ye=282">
    <vt:lpwstr>Y8a9gPKS6QJpwmCuMVf2fV9unDdDWai/asC7W/gHfOj2JsBdvRSSHf5geNIemyRudc/MTqwmtcmT0wBzX86m3gF4spk6wqzQTdaHfR00YKui0AxaqfjFaShFG18fcx1fUmVKBedNHnTwoEp3pIw4K7S/Asv5DZYOzKlS1J2kGb02+74pwE28b6IGBYkuduMsSP8ZuV7mGTfOt9AovWBk4r0705GzUtfDrR2Wuxcfz8a98k91IBMlHbq3N62a69j</vt:lpwstr>
  </property>
  <property fmtid="{D5CDD505-2E9C-101B-9397-08002B2CF9AE}" pid="208" name="x1ye=283">
    <vt:lpwstr>6vM/kLXj46hCwEP+VktZIFqK9Q/ZTOlXJk/TZbZVa29m6vjsrb75O/Hja6ThQ3jnCi+q6ZLzgDazo30O1zLX7Qql7ySlXMWuWJsgm0XCR+YBkC6gyC/QVf54sDneqjS81rZ1QSfVaUrMoPxS30Ls6XQ+EQX1KOq3AGSJGkHAuvcFFO1V9QesZbnjWxKr8P774f8bcIHGLHJbBGOlM9sHW1ce9pnH9DPi4jcVkklSeR1DtlfuQDC9Dp8tikUZYtQ</vt:lpwstr>
  </property>
  <property fmtid="{D5CDD505-2E9C-101B-9397-08002B2CF9AE}" pid="209" name="x1ye=284">
    <vt:lpwstr>iOGcwXfsj+0nfjA01C3/1p+gYS9MfNS3dVZov4RMhY1POYVY/V2eOi5AkFBmR33dMP9lkL02+FejO2FaDBLcVHmURJgBSk939gRD2153ufZIJAnCFXVHlPHIh/vvyGL6kURtLYPW6YseONqdUw05DveUxb0Rg+BMQr8WiAtGAbwLrhBSy6ycevJPiExw18T0birc8p1XMA1M6kAInvwF1FXi2fGrT6NWceEOAdGAOfXYJSDXoKU0MWAw7JFooKj</vt:lpwstr>
  </property>
  <property fmtid="{D5CDD505-2E9C-101B-9397-08002B2CF9AE}" pid="210" name="x1ye=285">
    <vt:lpwstr>b7pmm6tfv8+qWvi+iKMXQq9rJ6Cl/5k4MeuKdbSdU0mi+7+Krmd3Ka1W/pChlKrjgXGm8xfTpf52rrsZ880W00cXIlP14yFG8oV5eYXVHH2fr/mkmmJER8NvPFEYHUs0nMNpVUvrAXE2vq7ZGaLdJvOFV7Jyu5wON2WclUX/k0OZXEygtMD8kOdK1uXpvJLRZwPQ0N24KWU6QYSbg2Dd6TDN1L4Sz0yCLyR4icPRwWoiIeJ8O5HE2PEgeTKtE0Y</vt:lpwstr>
  </property>
  <property fmtid="{D5CDD505-2E9C-101B-9397-08002B2CF9AE}" pid="211" name="x1ye=286">
    <vt:lpwstr>JTPPyuMf4EE9pM37sDaM7h9mey0NjSqVEsAZQSr6uIRUH5mCNiEVcbzltwfxyaBhCjEScf2r5KuBdEq0SbQxYOfJEuFF4tfgNBRH5LS/sFdZVtk5y5ybaOgX6315nQZzCz8gsCrSK4Pm81GMNPvYBnSmip785BJo0yyFatw45NHExFMPP7vLXM5irIKkQsWTD3JBNZcDuE8l+sfXvsWNiNnhNTmtz8wLWRxah2Kwvp7xVFPBiIRZimh98oGN2fh</vt:lpwstr>
  </property>
  <property fmtid="{D5CDD505-2E9C-101B-9397-08002B2CF9AE}" pid="212" name="x1ye=287">
    <vt:lpwstr>7ho3tPEgF8/jNKlK+geMPPx95z0eVIZcMXBMdJk3tssuFdJS6/FUzm2u3buCV6HSUeHmGPq/P42vDAXA8v9AcQL3/5bYNL5qq9pkra0H+lYyss19FzlGvHJITWV4sSEMx6JawtzbOLnN3NPQWkXOASOmpWgfODbOu+mNDME3cEkgnNLU6zicFMfdS3M9YgLBucPCS6dUUfZHXQWBaT5zuPYPqmMjWWe74z1nnQDmtSu9ylXYPD59mZXXXq3Dh+M</vt:lpwstr>
  </property>
  <property fmtid="{D5CDD505-2E9C-101B-9397-08002B2CF9AE}" pid="213" name="x1ye=288">
    <vt:lpwstr>YT5BpVXpCuH+l8jGOFYLzdaez6buzwjAbHLrIgXkz8iITZ+7eLFI0XqCICLAx99BXx94PEr+rvaV9/jvOAHpJwT71EsAJlcs8RUQtzSQFPW69IaoXCSW71dYL+qldp50rm02lnqmBg5M4VewA/SqHPgX/eZb1nwD7vaDF1/pSyQwMJLkMGqSemgZEaB0thy05dM1716vzAkvqpyn/X7a0DI8GuEsCYQbDXZYDg9/9957FbobxiwIl9TrfjE/6/c</vt:lpwstr>
  </property>
  <property fmtid="{D5CDD505-2E9C-101B-9397-08002B2CF9AE}" pid="214" name="x1ye=289">
    <vt:lpwstr>HbN0KQ3TYTyjBldjuMr83oB41hB4QW/rq703atcSjGmARBzIpTMir5jEug+0Af+8P0GOWXqjQn288gZDIGDWLNw+rdLv57MAns7/IU7Xa0xxXlAbjU5yz9IVl7HeLUSMAz3RT2DSaL3kC66eJC0L+fHatIFC9Ze06ud/rqUgPJ17rFx8S/q7ecYg220Oyi/sOJ7Lh6A1iWJxJdDO6vw0EZctAUy4+zudDruvM7tuppYRVPEx8gqN0Jvs/RRRuXz</vt:lpwstr>
  </property>
  <property fmtid="{D5CDD505-2E9C-101B-9397-08002B2CF9AE}" pid="215" name="x1ye=29">
    <vt:lpwstr>4JrGXICyvu5CSf6frziHIfRmIHXqLgP24qocB0GR1Wohhu0GpuWQ+ezdRbktgKVFOGciNuw+IrDYxroIt9SbFAsmHFGSWek6IDQAI+lv+2DGgWRtL1CJP4hPRSbz8JRLCVX/3u+2/gyxWr1ccK7N7ct/cchEgQpQdaect7DUhQFHlhAyz391Z8HD+KTgoKgkijgtFNOA964GfvaSbZiKzymFoN2ts9hYlKOkFdJyT6C+2REs30ZPVAJoNtz/Ir5</vt:lpwstr>
  </property>
  <property fmtid="{D5CDD505-2E9C-101B-9397-08002B2CF9AE}" pid="216" name="x1ye=290">
    <vt:lpwstr>ppV/qxXypWPQFYtH7rU8tAOARnID6PKNhp3ddfJxNbwJpuEfRjZswHDRRAoPxN78OzRojAfQJw1QKGpsJoSHXv+6FJ2T2UJkrdAfRwe9vQ/t29FMhMgm8qu5o3/S7N/Pwu844G3C3HnlKpp7BwHHBczDgkhVcaMUZ+59DmKKo2P7asyOrk0fXcYvTvfFHzI9X8nu/k0wo6hWN28jp2k1YpMHnf5ETvu4eYFLNmwRjI5WeGGQEPd6Fv/u2lTRXIt</vt:lpwstr>
  </property>
  <property fmtid="{D5CDD505-2E9C-101B-9397-08002B2CF9AE}" pid="217" name="x1ye=291">
    <vt:lpwstr>QxSl/oAD4SaRYGUDC7lv98+3O3I3q9CeUQYaRT3EWI+iS/CBmnXQgXgTvkY89JOEUiluyysqBaLA/sPY7gqIr+0c+yC1HqrZEwSgGHkFDgFDbgiCcrn1u420YQcgAtzEXQqX9K0fpe+DbYGHWYwRWTgvYt3xLSjGdjZ78OSgFIgGEGDxwWcBlYlCP90Vce+3oxpSeT09+MsRRuKF4MM8dKecAoUAItikC2a4fGIVjvrPno372LtARz3DZjrUZ0v</vt:lpwstr>
  </property>
  <property fmtid="{D5CDD505-2E9C-101B-9397-08002B2CF9AE}" pid="218" name="x1ye=292">
    <vt:lpwstr>HUtgmNc1lyhZQ/FtNhj+8YmOv+tq32oaFIgINe2n/LAx0cw1e0/AsimTsu2jJwpCmTrYJO3INDJ3AzZB6BzXkea/2RO5bt3taCK7rluop70iY/i5A8kBzNlHmqo2L/b8Hn9YapeJ3grseVlqejhCFm01vX7VdWqo7qJMKSliWaZDED56Yfm9yVQj1A4jxjwUcYLgARVfKSLioYsw8k+83/JgJOzOmhc8T7Y2BquZ3pMZFzWLE4ni8LgOMznnQ5+</vt:lpwstr>
  </property>
  <property fmtid="{D5CDD505-2E9C-101B-9397-08002B2CF9AE}" pid="219" name="x1ye=293">
    <vt:lpwstr>k+Ub3vYA7nvyEORWDnPx9tGRNd6SlP8LPqUKCswhk7FWUnKpBKFTTI1bdeQwCDKD0dmJVJ26V7j4ZJzLGsllDrAsiIYcf41C7DI/n1yQXE393LDGtx5S49eP7Fl72GOJB+2/EO6UL1o4qfb4n81KcMqoLQ5PPYPAFRTNfQjcbywILCSa1ThZy749/WBAjvUDy4YA9aXSrXsTTcdDlDsApbMFOTR6G9fcQXSef5SaLw2+aK1LoGaMX4XnojfUXmk</vt:lpwstr>
  </property>
  <property fmtid="{D5CDD505-2E9C-101B-9397-08002B2CF9AE}" pid="220" name="x1ye=294">
    <vt:lpwstr>LUHuJqGpCmTER5iLPfz+NpTwKzvFCfqLBjRnmiV3Ho7b7AHyXmQfFluCMz9bB5v+IKztfAAJoxMZn7MBPslqKSQtC7G046wsTEDvmF4mizP1X772RFyvASeuYmRGDPiM0pUSQwQybEQlb1JFZIRHY3P4CHSfWdtmt7RH6RCYKraFu1Z569aPBCCro1dCOsHYg6WE+3qfUVxy9G5luSfZxzU9fnnT1gQaMZ+0dm9PBq0Ahivomr0PVVhA5+8KGpG</vt:lpwstr>
  </property>
  <property fmtid="{D5CDD505-2E9C-101B-9397-08002B2CF9AE}" pid="221" name="x1ye=295">
    <vt:lpwstr>x9/2lJyaBTTXCtnhN/CbOlKXVA4Iz5S4T9JYRX5cqQ4hDFtKaauOKwaHZrTFnGcMSN0Nakb60IErb112ivQ9FsdkF/RRfa5TRC1OK/ewX6RvWbKH+clxmlVnUQ4qxsUmeyeOEiHOCSitWhhmDDbrEYJmppAbL+xT7JtFLO6xVwgZMcy7nnUYOndNekYr88oM2WXvxOzcBxZEX2GJQvNKjbI45/+5pXVObBkFJfoQJ5SepTLfHGBufCKUnpGHLvX</vt:lpwstr>
  </property>
  <property fmtid="{D5CDD505-2E9C-101B-9397-08002B2CF9AE}" pid="222" name="x1ye=296">
    <vt:lpwstr>Ix4CXGA+e4ki+T7I1whwk9piG1sYLyvLE6KqH48PNgdJMkv+HRVTo8eij0eLcvoDOC1q5M1RdsTbxwlsfTCrSGn9Y4Gx4FnEbL04kGrcwfy9NmFC+Td2o5/XQzBB+apyQEY29ktHTJ8TNVfu4exSeMGOe4393SLCD3k38kfy0JvotATQkmT0nub7PWBfv1F6ERtfWKpvk6dmAfWfZM/VjhMr40Mr9RPLWWj2i9E5oxSb6bM2mKtUCeaW/gzy6kF</vt:lpwstr>
  </property>
  <property fmtid="{D5CDD505-2E9C-101B-9397-08002B2CF9AE}" pid="223" name="x1ye=297">
    <vt:lpwstr>+0VB5DT2w43RjfhdqTXeoUp1f0d9MLbKrsvLjAHS+kGylPUfcgZhPnI+y0AecIUZfVH4E386TxHcRlLrOe3Tt65AJj/WFIC4tdVDivlJ7Ba10HUGCdp1yQmlf2x4/SnWPaW/xWQx/WYQGRPX+sZXTkpTWzw1mP/Z5vAR1l5+BnXQo+L118fSfGfJ8CtqttjsWLlC1EEDF8pnvpEz1YCzttaJ3N3T11Ch9jyy7H1pWczbjq6qlpYuP8Hw+fvNhCu</vt:lpwstr>
  </property>
  <property fmtid="{D5CDD505-2E9C-101B-9397-08002B2CF9AE}" pid="224" name="x1ye=298">
    <vt:lpwstr>Fl5fcbzXtZfU/gd8J+nX2ojo4/imrom4pu2l0ZQ8EFIpce83oSBs2cuaS4NX9+TECJ5WVw2VmXK/7zJspqM1OxbuCFf9Q4Yywk/VlRjOHnUJkyunRI5MK4JLf+LE/joHwOcPx8qN1vJ65MBL522Q/9JCu4MFHt+0z0Ix/x4LGdqi0ih23eL2E3Lm3xcNSZ6Nu/YxsW5gxexBeJS2ivlzilZjF5nidW7Axw5I48yPjC3RvOZk7EVoaAfZRTTmUtk</vt:lpwstr>
  </property>
  <property fmtid="{D5CDD505-2E9C-101B-9397-08002B2CF9AE}" pid="225" name="x1ye=299">
    <vt:lpwstr>rDOnCXACd4T90M2n/otOd5koeAO7PyK4vMAVA3iBGO7ZnPvyTjNKwrsFjhhOlvC9psbAdP83pT6Jqh043UugooQCT+hRw0qj6RS9mjAstbPOtOy1HGRD+TK5qqZrTDLvYLdq21qG/zKg9NuZyjIrk/ZeiaY+HNta08laO3GPKEMcpNknh/tuIceiOqw5fRBcv+uSAslh+6kLOXqix15s4364XG4Kb9M4v0fl4A66Urvfe1+mcHL68u/lD9sQdaV</vt:lpwstr>
  </property>
  <property fmtid="{D5CDD505-2E9C-101B-9397-08002B2CF9AE}" pid="226" name="x1ye=3">
    <vt:lpwstr>enyNphZeXHZISendyxBwhNsx9+ZiR3stH+cVx9cYTmgK9TxA394OinrBqTkhIMOjn7posTJ3UdZy/iX+LlJDCI1N1lljjPd0TkBBY67b66zNNRafLfGK62fsHkgLGP5IaOGffid8aUbJtN06tqYFCIm3IslFROQeavJo+uq4zs5u8Anei86NS6N7oSGFmFPNqjhn+EmuOJwWp8UMGqg+BZypzagGgg50JaDsmEEaV4wqsnBw5YVtHcykCCxGbJH</vt:lpwstr>
  </property>
  <property fmtid="{D5CDD505-2E9C-101B-9397-08002B2CF9AE}" pid="227" name="x1ye=30">
    <vt:lpwstr>/YJ7voCZoDUlw3y/SLDZ7WrNeJww16gvPBOV6d3B1EV88SQHXb46DrzzPNWjqHk9gQOOJy3bus38p+shRAZkHfcMPS2SuEldnmJie4MGb1OL359PXjEFJbkByBO3Jznl4hgwM4dH4TuSe2audBgHc2HFdrlhfw8QPBpsg2pgOYYrm/JUSOlqB5h7QoAiSFKEolPJzDknIF4oiP1NyhqIag+Ydoyz/c+thxi3yzs7ffkjGNZNU96h+KyMNue3/mq</vt:lpwstr>
  </property>
  <property fmtid="{D5CDD505-2E9C-101B-9397-08002B2CF9AE}" pid="228" name="x1ye=300">
    <vt:lpwstr>6XoT9RtzaQ2MX6fBmuGOLGuYo+jYTWLvxxss9Y0Qjr8/i7LhQlHIH264yC6uMrNmsAS1ba6yex1mDPNeEaHk0Jgs1xPH1ohgVSuLv/S7tMnz84/5Vk3V6+2vuYr3XTeExky9hX+viTxKc/rSxTeqg1y9ICQBlo9A5PG6U/GknVR/5ahJzJvVPktS91FVdwfm7lT+QyOSHMmm5cjzd1qutOPnpe4YddqAnJ+FONEB3v/SwefD9PLCJBvV2SKTNEq</vt:lpwstr>
  </property>
  <property fmtid="{D5CDD505-2E9C-101B-9397-08002B2CF9AE}" pid="229" name="x1ye=301">
    <vt:lpwstr>RhF3fXRnq/fkNbfJduImrgdaLZu/riiF7joYLSHNNAuIWXmA52CS7RCLayq7ZRaLd4gPfQd+Cnjvc/HW/2xHrc9/f8WcG0TqTMxG7RN2qWD+1DuZ0vPVcBlcy66amNxPcSQ1X9PCVZ7+bhM6OzyHzSqhejJ7H7qfVMR7Ncuz6WU69//onwH9q/LZAAHXpo2P1gSvwkR7GdAqs4pdU4pg1csAmaW3Q9iYhluTB4bu92pfqKEB6o0uACospqlhAPs</vt:lpwstr>
  </property>
  <property fmtid="{D5CDD505-2E9C-101B-9397-08002B2CF9AE}" pid="230" name="x1ye=302">
    <vt:lpwstr>Dw9tWjn4TbhaOy8drmiNrnL7nfEfxVLnvPHVyB6LtR3xE9dmfqV6U05AYgPGyDKQqyR5Wrk28dasCIoax3fpSACl0NFhN3msb7sfFQDrEWor6hgekeuYNnkqHmguSx9+JF1bwi9v3aJm4yryS7FH0Fq3RN1VdpKAwqKgS4ub6bVtnYJrX1AuWBoI1YdoY8PwtsIttFwdnAOJBYdEunkNh3XQ7n92w3l9BPOey9TBpc6et4+qlCrxlfv7rxgd2R0</vt:lpwstr>
  </property>
  <property fmtid="{D5CDD505-2E9C-101B-9397-08002B2CF9AE}" pid="231" name="x1ye=303">
    <vt:lpwstr>Fk+Ff795PKVayARiQxSMbV0FG7YcJNCPEWnTPV9OFBnoNovs2h7DRr3KT7ujlCaRZ1AIu1VV1z2oEKhmLWn+i330QZcVhg+dbedRzmUksvBGNluNXs0O577mahdBNMvsR+71J2gSL4eLTZ9YvgO9S0VsleoMqAh6/p7Zcz18pM/pRjGhDOZk1dXW+W3Caa1nBEUzdLFqPWxVdC/g6ca+x2Q4aZvE+jTgE+Guc07xxs4qwNpDFECdvTZ8L00XtlF</vt:lpwstr>
  </property>
  <property fmtid="{D5CDD505-2E9C-101B-9397-08002B2CF9AE}" pid="232" name="x1ye=304">
    <vt:lpwstr>6LuPjxzKdffA1FIg84cMuEk2KSRYUcOhBfAqiMO2J1/mRJ/z54y4TiP8UjI6l41kxgt4LgdD/VDOzdiD7A1JLriJn8xA9z6AbysTWofLUTiwPJfeR5ERaIDBMMq89hFxRDRl3fdTzM+ohF1Mb6sRBr0MXNYZ7M2EQBaSsgffSgzRAtyRO/0JGENV6KlO01bZnbPgrkZjkpxuZYZp0ndRKlbKgcFxf106ZvzfKZ3kUp4XJQBrAca4NfIBJla+pX3</vt:lpwstr>
  </property>
  <property fmtid="{D5CDD505-2E9C-101B-9397-08002B2CF9AE}" pid="233" name="x1ye=305">
    <vt:lpwstr>uClNW8PXGG9OqhlxxRie9Tdv8p0WfdpwqrTkbkGALmV+DNg1VKKJpNlBjOYoE19+TyFu8CpYbPwDukwXc1MBRefU1B+zb4hOHCNvMYvbR3bq8tK7iql/dp+L8gAN14AiuZ32JZlIBWwqjSTv3I5P66WRPCHi36vXfQbJgnUqwunhT4UtMAWTHOyzb6VArZFglxWdMyOc8VzRFqID1r75rFvQ7M0wGyln12eASTjdhtr2HS0Nc+vxyTATDuN7HAb</vt:lpwstr>
  </property>
  <property fmtid="{D5CDD505-2E9C-101B-9397-08002B2CF9AE}" pid="234" name="x1ye=306">
    <vt:lpwstr>5sMinpyhEqsz+YV7PIQxseW5j/XA0VHFqWS1X5Cfd6GldoatkXXINfigElzO3BbrOXbp0NCZk9pqGnYkQGMaZusRGcTLTl71b2wAuMl3uyIQ3iIStOLjl66REqIMy/CYgG2QcsDpqWPlsuTQGER67/998AzYwY3ueKwRReNpiDW/XG3bmqohj4hWEA1llwxn9GJts09ruAsTiTvSIu2L/WVw35CgkHUlNjYYsCIdSy96dyaumCxO/VX9DQ4vY3b</vt:lpwstr>
  </property>
  <property fmtid="{D5CDD505-2E9C-101B-9397-08002B2CF9AE}" pid="235" name="x1ye=307">
    <vt:lpwstr>sDhU00ZVASphQ/pOWFBsOHM3y4QHiibpouiL2zTgj27GoRxR8I2fcPLTbAJvEOzJs9aurUdJ6ZXlNJDi6XvQ0MPfPvNFIL7VAc4qj6xt9Ez5kO9snRixQSLzQK6mSYajs/hi4xNTg4qtfUfUCrY/FPRpJmcqyTTTJAqIP7kP/jFmnOq0AS4ruzbhGQivAmTnop+BjMyekuiyK0G20NKzJGj5UNRg873OW43HZM1sTKJa5QDHTT+XNNNoaUwlonr</vt:lpwstr>
  </property>
  <property fmtid="{D5CDD505-2E9C-101B-9397-08002B2CF9AE}" pid="236" name="x1ye=308">
    <vt:lpwstr>2Qqk5Y2yVLOnwGefE7zT1S/a2ni2LHoUtsvqhwGAaIJvOAu9cHlbwIhT5zHAwas5b9jdBU9jcUPV1tVItxLlRRde9sF7i21Kh9WOFXVJxpWYEzP2DdJcEJoHMaCVX2xMEWYKP3I8ngebdcX3Ud/MjwCi3+beg2oxi3HY1Moy9ZosIx178/VhT8Bc8qTJfKwE8VKeY/rbfDU/IY2SYua0vgnVbwBn78W/U6JL8m2tQ5KaMyzz/U3i61gxjYmaVlF</vt:lpwstr>
  </property>
  <property fmtid="{D5CDD505-2E9C-101B-9397-08002B2CF9AE}" pid="237" name="x1ye=309">
    <vt:lpwstr>OCqLKIzWHON/u5U64Wu/aYh6FYLBzCMVBaxDHLCEOwue66nhU+uBgNBjfpuN7RGxjcZ7Nx96jV6Pyc1WbtTM4YhXVCrNLKQuaJ9XkZ2HF6E4KTKZr/XQu5YqFHlHael0sB/ReZQOfMs8I/WltAf11ghdh1AFs/XTOznQnA94NM1q16bkV72Y1/S4RlhRu5hbPRpkmH4QtYfK0bUQjaLRuWmi7v3n7IQwMjS4mWUnDJWFcmeUc1A7A3k3p4MDZHZ</vt:lpwstr>
  </property>
  <property fmtid="{D5CDD505-2E9C-101B-9397-08002B2CF9AE}" pid="238" name="x1ye=31">
    <vt:lpwstr>xeVPSsuaI/KGK/MRtpaCxfH/YQssmgHXBpBIcgovM8qiomZYAShcV+TySEZEDZqZM/ocGa1G/EeHf4hazdV6V4qXDHSecThVr+0gPS1J46Zj0UV4YlW7j51DG2T7GcRIEP536dHZsmkWUzSULNPyN/a1WnFWSKbVPoX6nOOPEVILmhClSdROL7Efk1cWgNuwf27QgGv2CpDOThEX4X2A6a+p9Oz/Br5S/pVR1+PKqk/+aP4PS7jzPEjp7E7avdX</vt:lpwstr>
  </property>
  <property fmtid="{D5CDD505-2E9C-101B-9397-08002B2CF9AE}" pid="239" name="x1ye=310">
    <vt:lpwstr>ucb/fTGovX8paWGCegRENPHc3RErOTAKP8soO6+G3EGJfC00GitEOzs8IerasjNAUHuNpFDpKqT+LkkDKXidth6shVls7v0tJIKnnPQCJVXo6m9rAcRHwMjedEKQHy+tuzhmfD+jtt+QP79NfJEXL94SiHNSuYsL/TG5Gta2HzrOt7+/tXsO4BQ2Hfk+8jW7QS/DuO+jG5ALWtkxTvV3ffbvXV+Jyc5BpsMP542GMywK5mJnAueYVgmdZb0Fx+L</vt:lpwstr>
  </property>
  <property fmtid="{D5CDD505-2E9C-101B-9397-08002B2CF9AE}" pid="240" name="x1ye=311">
    <vt:lpwstr>E5ELcudJJUDhLQaRpoH0VV8sJ2zsJ7pLzLEctMUC/Khz34H3hmUe7ZNt2kyp4KNgoiZrLLPvnwk+8NCc11Qs8Qo8A5kZliheTQCXRCTY0E2fVuKXAIyFwDpDPUBzBduR5pe84ChDQhKd1po8UfMjdY7/sWCrlFicJLuhB3Kd1jd+npXGHEUNnlH5N5LgNCwAUkJ+yb4rGuo4WKI3UW1YmTeOUmkoDZ76P08Pdk6wKd7b1wJCBm8nT9dqvaDskfU</vt:lpwstr>
  </property>
  <property fmtid="{D5CDD505-2E9C-101B-9397-08002B2CF9AE}" pid="241" name="x1ye=312">
    <vt:lpwstr>m+G98FwK/XJQ//Ow2paquqjWu0/+LBbU1J9JpCvIv6Jg5bVAc86gOogqrf3venm6Bxrx84Rf0mtv/smJ5HV7ZpWVKr8mVogZ+OA+SO/JR48HI5y2VL6N0+c4gd01ia03tPW91m/20LsIuvZD1tkhG73O4AjJgGo7G+pRs9PYcwrh++d5Q4TiDcSc0MEgRAjuqehraJHbLoySK8c57+FjOm76RGxTFOSPPcRWWEgwisygXXSCpvOFwFCa9lbsHhv</vt:lpwstr>
  </property>
  <property fmtid="{D5CDD505-2E9C-101B-9397-08002B2CF9AE}" pid="242" name="x1ye=313">
    <vt:lpwstr>SHJ4i6vvyW0tw4PYt035uffbp7iHjLT5xAeMRC0XnBoBNusZBH+vObzZXn9vJXODzuQoD6t8q9ZFXCmoO7W1f0rhS6Him1C1A0cwLyWXsvMh9eml0ELpKtF6CtYTxx7ZwOMfW5HyFojG/e8MVWi43R13cG7zTmG5Xd4ZdKHpgYMcRladS2KeztnZ4w60dKjHk15VWLhyShysjraXwqDDK094qz3c/thvbwTr2wYdOrnrmDlxQ493DHD5m9FTaOz</vt:lpwstr>
  </property>
  <property fmtid="{D5CDD505-2E9C-101B-9397-08002B2CF9AE}" pid="243" name="x1ye=314">
    <vt:lpwstr>mokQIF4WVQ7od658rEU7tCfw7fg+fvVPyw3Lz9fg5Wn2MopACI53UCrzyOgCVtnwrV2Ozbbse+cIwzc0c+dnMJWKj5yk06gy0vfdYB/hpOowMuktpngORBmSleb5hOC6OuSQ6m423901khOYjQZvGK4yemT9Iz/OHNqMUWVNS/2JQhjL0M85GegetQw/6M75w+6A+8K94eW7Bd2A3y7nTRHgogg8Maq4zUB+4tZc8w9ujvRK7iLsXFI7sDxR/TH</vt:lpwstr>
  </property>
  <property fmtid="{D5CDD505-2E9C-101B-9397-08002B2CF9AE}" pid="244" name="x1ye=315">
    <vt:lpwstr>0AqK0YaVdbx+BALhf0EcIhyrTCYAczy/iS377rPbxYgKvfiTi0s6sbTqftGY42gZkGhOg5S1ApqcLKk+De504uaHWXKtE2w9Gd7c8XBtcoJkKFUWs7VFocYCR8dF46sn3ol1f2ur1PnZqUqybyZ62pObfZ8Q1YKdj1SQob+cE3vrK1rMJ4sAKXT7W6rwL3mvrnJNnvnK86V5FjY/n6XNtVr9S7fJVYFgcEmmAvbF837UZZ5lf97aXDO46YjmfWq</vt:lpwstr>
  </property>
  <property fmtid="{D5CDD505-2E9C-101B-9397-08002B2CF9AE}" pid="245" name="x1ye=316">
    <vt:lpwstr>4dWEF/fL7xqGjXj/9x7r9wl66Gc7GgsxAsQhRzxS9u8bTm7LVvl3E8wn3TKMvPyKhNhqUp8SJJlBScd454ANnZVydfDF46yGGsPC4h9fGUWuPpjDpoBq4k2wkdy49LdGWk8Tl5D02JM34FOoyjNF23QCl+F1Qizf8ns77+SHTDQIaEf71QpaRgBcEXnKUyXS1zLILJOKVsHNe3l6CTPI1psOpwbTYhcj1jmsckh2a2PhANoMVLv428qe88xhCHW</vt:lpwstr>
  </property>
  <property fmtid="{D5CDD505-2E9C-101B-9397-08002B2CF9AE}" pid="246" name="x1ye=317">
    <vt:lpwstr>dIUtJx4WuoVXfGlJ06EGKr1OXvanLpS+8U/eFJNoRXOx3X62xdGOeWlxKxLP2Qn1MGGh48XrYXl+onEK+FUPwVgD2TL+eghs9tqqLiPqagS5shFsHsXQhFGe6heqQqBUVBe0BCmL+L+ah20YtGRgzKmU6PNly8fgwPI2wnAMUYCC0hdu9SgKqANHcEcHxqvP1kPlsLvq7lv6zAvHPn7z6k+i4CC2OfrEy3hSCI63Nsh9hOX+pOzgMOnO3J3vhDi</vt:lpwstr>
  </property>
  <property fmtid="{D5CDD505-2E9C-101B-9397-08002B2CF9AE}" pid="247" name="x1ye=318">
    <vt:lpwstr>x9MLZJlHS51+NJJYJWDJ1WegaACvaMS+wdwGO+hdkQscCkxN2tLGynngMXTw7YQw14/t39CMX8Ro067O6+bXCjxZc+LSMcy6Js85iI4Sr0w0yzFzGLxvCVxCW+SlLeRSHIpC/qSd1fJYMFchwO9qG1DE8+fCJYEa/x/vFRy1+7IP2GVR4fAt7xhFKBbKbCBZlgKdiXxZpm9I/BFdxP1eanIEsNze+pRvqkJ6VdF6VH3KoX0hXzclxkB1SEZ3lyt</vt:lpwstr>
  </property>
  <property fmtid="{D5CDD505-2E9C-101B-9397-08002B2CF9AE}" pid="248" name="x1ye=319">
    <vt:lpwstr>PW9MbvDK2Niz/Yp0L6+LAFCfKn675PjARS8mVQZr7IL7yWtcEdPJ3d7EdOUQ5I5F2RPBrqyDNMsn/eeIuSGifkmJin48hNhv8B7/AaZVXZBQZ8ZTiQyasPsZ/gRP2/QxcFek/5KH/s8F0x3E0mhUuxrv7MBEPKNGL4b8NfCEn725NDFOoNn2e2ttvlH5K2xSQVGUKKnJPkwaVhUQ8svuQAIbVlZHimqndylZiG0i5T6colGbeGTMhInJywmHylk</vt:lpwstr>
  </property>
  <property fmtid="{D5CDD505-2E9C-101B-9397-08002B2CF9AE}" pid="249" name="x1ye=32">
    <vt:lpwstr>1RMj9P31qoH/bcJnQtwMohxLaG+1aQeP7rwpJpZrh/XP4gz5d4daYRpigGx3N5paDXP1WmGJQF5M4papNP5kXt8bBLJ/1WzZDnd/GjlkpGhEhS5ODzgziiiU8s399nIeFXT7s6wh4UUyuH1GKBWeVFzn7RCHbIZrsR1Fv8TbYvu+Sw4oflkgH0siaR4k3MDGKIYAU7sgGnNjTUlhqDcPWvbv86LSa8RuY2I5b9XECrW+sALdS26oeO5QdvHhtow</vt:lpwstr>
  </property>
  <property fmtid="{D5CDD505-2E9C-101B-9397-08002B2CF9AE}" pid="250" name="x1ye=320">
    <vt:lpwstr>uQqqJA6zXinnPIKeSVCBJCMEXLwk/Pkmo0+UJRynyUCmdaXxGDq+WowLc+H5skKDOaigT5Wri+f8O1chM3VwW5SZtP6c5fnAw+0y77MGAAl9d3/prxeQj24Hww/YzO4XyUOhlxVM/AUY1aE++gL/dbHR9slqkTyZJad/AXReIUnV2z2KccrD1He+pCNOVN+0c4cNwnxhjLw+qe/LFH7U5Km++Fbp9YEmD8S6I7HN5RgWgpwIxhPpdoCV3+iUyTd</vt:lpwstr>
  </property>
  <property fmtid="{D5CDD505-2E9C-101B-9397-08002B2CF9AE}" pid="251" name="x1ye=321">
    <vt:lpwstr>V30f6u/Oxxt8HWp/RDPSzxTR6hV/s25FNSypJmMCmVISauDYqcVxZvW46ExDb9okjfbkWiS8/5tRVl3iMlSev8AMQ76xnwozEz2Z/yWVgkx2wSBDgwDU8h8ki6xOMG8h5H/6KEKx6rFbQfRdRS7+/7hUlk3owIw0OrT2CW+/4appgSPIMM66y+5m/49up1E3FM5ucrTdrxUDz5e/5qIwh49/+27YCZfX6z0IHMvA3pxhvF81ErlAtNyBeqE6NRR</vt:lpwstr>
  </property>
  <property fmtid="{D5CDD505-2E9C-101B-9397-08002B2CF9AE}" pid="252" name="x1ye=322">
    <vt:lpwstr>tbNdU68kpq+8PC7o8JXbcpKue503TmMzpmWc0Yjh9PloqLDc0Yd7HPaIJlGZP76UmHvvOOWJlEWbPbNaS8YEDlOT95uPemGd1Yp4oNzdi0B+FphL5klwhfz7J4DoUAzDMD35KJzQEpPKoY4/AXbypLqIbnp32pxCGrrmCuodZWU29L2lK5N3WJNc6X344fNPucYtwhSVXJ2QQHOSQ57fytyf0RdwnF9/DL7PsZL4EEjXz5cp8Bdw4wSrVr96L08</vt:lpwstr>
  </property>
  <property fmtid="{D5CDD505-2E9C-101B-9397-08002B2CF9AE}" pid="253" name="x1ye=323">
    <vt:lpwstr>ZYIaXdLmDnOSCAiNZgDhuPRDbNX1yK/7jmGKE4DR3sfF5ygo5zfLCkKNQa+xnc/6NYjAwle/3t5iBjbORbpU9u0BmrOCpO+jGspXwbwgDQj1MjPsx+sUFrHBEcMYRC7eYr4Wac3dxcJS/xe933rXD4BGlmuh5egd7AEAEARvfuqMVcH2Nuc/tlSOpVaB3QTj+3ZRyEJ3FCLjV7Dmwbi56YrSa4lycLSy8HdJx84FfL7FLWYr9rtk942frb2591j</vt:lpwstr>
  </property>
  <property fmtid="{D5CDD505-2E9C-101B-9397-08002B2CF9AE}" pid="254" name="x1ye=324">
    <vt:lpwstr>bsIPwG5LQFU30nyB68+IWRjcBCBf+YFy6VBPTkteJCnWsd7nNQH+aSjXEYovyG2d23c6ZSsF1sRSxL5cGSUg0Db9EZFTzD4Kig+8xNsZLhqzOuafb75S8tp+f4aBVbJ5Nc+dr/SiMWZQC/HZSEWVBT9ENnGx852PDqB7Py2QbbIGljYGG1GmqCHGYPYhZrnwQyxPmU3N/cP5Y4PgAuMFxbkZUfzVkWzN5E8JNNIFcBTLkZDvdojUsDEeXtmahPC</vt:lpwstr>
  </property>
  <property fmtid="{D5CDD505-2E9C-101B-9397-08002B2CF9AE}" pid="255" name="x1ye=325">
    <vt:lpwstr>Hl7/ucFPRBIOZGSDHELNHXGITCkwGfbeszJ8OKa0pGZk3wp9tDzIoEtHP+5M2gxwnj+8tkp6i19Gpz0cs9azY7W4ZG4uxeOw2a7+mQUUx72J3ziAt5t9rp9j45RrefYbtNDM3D78CJnX8ENQADVHhD+OyKpTgjwEcxxmaJL4rVt3KMiZ8MeX8jITVw+OlxAKyKnLsVG3Wz4KzEhFTtQlFxotHreGy6EZLgDPRJMIGay4Rt+HiGtbjb6tnjzPyuz</vt:lpwstr>
  </property>
  <property fmtid="{D5CDD505-2E9C-101B-9397-08002B2CF9AE}" pid="256" name="x1ye=326">
    <vt:lpwstr>kXHPUR2PGH5tiKF8Jgqc7N+lUgonnsZif0z89Fb3PR+5z6uH3vDdBpGc5YgMI8wZ7cxjqyvmLdLHOp5qdZ6y2pAdBKlv1lND6eP9sI3o8IBg4UQo63ADuMonyilNbdnre+LhMAnUlqInMnrKuq86mmyR2zS3fTyq2qt5Fc9rQBgv4p64yd55eNdQn0/4i4Xzbokqh1oYpQWbKgmpwfgns6hSSJSy2uz+9y+dc4qdX3+QckpOJm0QT+OAdF4uhFF</vt:lpwstr>
  </property>
  <property fmtid="{D5CDD505-2E9C-101B-9397-08002B2CF9AE}" pid="257" name="x1ye=327">
    <vt:lpwstr>yACMwloX5kMgqLdZlMfQRniwLzaJYfQ3l/Rhi/DELx04I6nuMbfUZiTcKnPGY2b5R2ZI+7KnXLvrLnl94svQSDnhaAwdQsFWdb5p44uWQqL6OZigbSVkgEZKeLLHtbvsjHbUNZmgKQYWsEesrRA2q7yb3FODPZ39sWUNfe3QISwURmQTSpvwZIohuchn4ITFEkI22cp3Hjt5f8kCJKcqvXHexpkEWkC+KCYz8GS6G+fL1y1mvDZR73UWXeBRk3d</vt:lpwstr>
  </property>
  <property fmtid="{D5CDD505-2E9C-101B-9397-08002B2CF9AE}" pid="258" name="x1ye=328">
    <vt:lpwstr>E/baQvziBGFUUwxmFoLvQygAXIhos4o/VvEjPsUXH/Glh3nLmxHzUc/zrS0eDIhWyrqW4vInj5159v7ekeodI69Va1Qc24uikty4sugQu4Bml3Jm50FNSeDqtFkT7r4M2nku/QHmbg5i5A64SUYjqlc+n1jSv67xEQ0PA6cE9EaYguUoLS0GwDopt0w2P2Yhq6xzR6rXy+ePyPyCz4C2PiSKVftNc88rAD+/+sMAckfCG62PT5VA+08NMuIeB6+</vt:lpwstr>
  </property>
  <property fmtid="{D5CDD505-2E9C-101B-9397-08002B2CF9AE}" pid="259" name="x1ye=329">
    <vt:lpwstr>nsQ0vqDIE1rt8D+OM7h02XMjmoy9UaMQZVxTIQL59gD8umqIFWR4DMTLm/P2+Z8p+PvyVDZ/mE5sf8fo6pxp8KOd7UXLETnca5QOuIBFRAIPb7S/bG0zPUcr3CPfudG6MQSk5xkAlLXblAtgRJjXt1npb9AAATRK0CySJWvZsT6Hj/JWol+z6l5c07qXwIJ+ijzZ30HM9oYoKuxZ2XT32R7u1iHCScRiZKR8AprLKahJVPofI8GNr6UG718TFuN</vt:lpwstr>
  </property>
  <property fmtid="{D5CDD505-2E9C-101B-9397-08002B2CF9AE}" pid="260" name="x1ye=33">
    <vt:lpwstr>EM5tIBt8+q82w0Pm1RaAJvI1KQBOTx5l3CW43GPPCpWPcMbinBU8F1+Rfqfto4uACVkNyB6YfNDGr6VsdctEc6Ll9n8ZUS32HcS8SrPV85WNXmRbHX53+KeDF+9nJ6tcCYTdotk27qvWo6OCas2PeQzGM38iT/uoczVaboIlhLdLAjboTHPdqZfwcVODrCUPiaPZi77/ALUDDcyAVSAFHBNPFD5xVAbwl1GTZrv52Iyfstl/sXyqADoD4a/TLFR</vt:lpwstr>
  </property>
  <property fmtid="{D5CDD505-2E9C-101B-9397-08002B2CF9AE}" pid="261" name="x1ye=330">
    <vt:lpwstr>5z4izkNzikgyCTDiUTy11EKSf2FHvBDyyqfsGaQk/UteXg5yDvVNLf5zydBicb4sxmnvaNUEFcDuxtXQEqaojXv0ii4IwfOu23q5vmeF72NZWObViDlTwPEVEFQdPomkCPttnsqFOy1EBy9aS7pb8WiE7LJ3INpV5lH0HdQIiAHzQg8B6N5FGEALhVq63hd+PsC94lv1Zknb59pItQrM3CetROkI+6oxWAJavsajeQ88iDKCRiPPOcEtuybwQ2b</vt:lpwstr>
  </property>
  <property fmtid="{D5CDD505-2E9C-101B-9397-08002B2CF9AE}" pid="262" name="x1ye=331">
    <vt:lpwstr>rDgDOumplf5LVpzF9h9wsim/7CmRAQ0IwRHsN5JfDGZYAddXBfeL2S72LnNO98X7ffVrkM89uPk2ZkhrIAdY5lWseulQvpLm1Gw8nIISZozf/eeUlJJu7owDRzp106inOVClyrZnGnaRfHKJrAiRitnUhU7DoSmSIpszrknIskHKWnSRzGjx6MzaJsWzEjEi/NUWXTj8FF7EtJukIY5/ixFnvEm4+rZBj/nCgWS5ix+ga6Xv6R9XVhlNPagzl2m</vt:lpwstr>
  </property>
  <property fmtid="{D5CDD505-2E9C-101B-9397-08002B2CF9AE}" pid="263" name="x1ye=332">
    <vt:lpwstr>MkXg+sRtEnpe8VXx4/wcqqlyaO6mLtYDIgAOtsSriJ0uE8EMRsByj3eL8vrMa7RHTxY/XSPKkWKWpTaWtOlA391WqmZo6JkZkzWn8m95wSBACMPW0ZwneGBgpJWm9s6HSiSrbzbU0MS7CkDkBs4kacvfMR/cW4pHefhZuWlbgEOpYh7fdXSRVv92sXk0wzbFdPNJ7RiLlZ/7CTh8AIUShJBc5hsc8vLBOLVaCRuvg6GQcinDYB++3vqKUgnvM/d</vt:lpwstr>
  </property>
  <property fmtid="{D5CDD505-2E9C-101B-9397-08002B2CF9AE}" pid="264" name="x1ye=333">
    <vt:lpwstr>yYLStaU22gJrwhBxsfjOsEIdJX06JOjzJoqxNtdPF/uUx/LrrVXAn5c3r2uPTitei1XabeOZ/ivjzkV4OBVeXCy7w+nwqVO4XN14Jz/ZoLCYrTiKnuhAf5QusktSkvbun5BW1/LjhAUajZpeVnC77vhbD3d0zluBT1q2jYVNsnGKNBiaek7zhzJqkjsuE+N22dmIO6utUh7IhyMfRFnbSrzdflpMqlEkuef7nrti+7/SoE2vA795J9fqn90Fqlk</vt:lpwstr>
  </property>
  <property fmtid="{D5CDD505-2E9C-101B-9397-08002B2CF9AE}" pid="265" name="x1ye=334">
    <vt:lpwstr>8QivXkGG1tx9xoXOO6HLz1efeBX3izjeOsVujXaA/gmxycuHVjcFOiXxA9gYZ5PuRDONfH+WX5stgM5lXCJQu3zzlo19J8TX/72h5wzQDhXJSuORe73t2XQaZHZXwrOB6a173Y+vZ5cc/VCBM4aXUL4Ba6MpKLHzZc1UWu5i5OBLezj8zOgeCpOsDw+Br78QHfAZGzjYRnnRiVYB5sa3h7/rirDqkHOOwPv3E6LohtBM1QyDx7zHkY1IOVIB6dN</vt:lpwstr>
  </property>
  <property fmtid="{D5CDD505-2E9C-101B-9397-08002B2CF9AE}" pid="266" name="x1ye=335">
    <vt:lpwstr>lcXTcR/YVdi9kKsTz/Tgc5k3OKu3iumJ3g+6666dXu0UirTskH4dsp9xdvOmQYoe9tlsrasixHc67szPqtiJZLhDBaAsesW/avoLLJmhYEovCAGjcvgDXB3Z4a7Qzew+sd/ThYQKpW69wukCFXizFV0KbvK+RWDo4uhh3GGbeHth4VeDIfo/MMQ7naHJ8Itv+8vaRHCxI4qC0on89e883i8efLOlx7mMIPz7L6Jz9PIw05XuTHa1iG/0JoIL/ut</vt:lpwstr>
  </property>
  <property fmtid="{D5CDD505-2E9C-101B-9397-08002B2CF9AE}" pid="267" name="x1ye=336">
    <vt:lpwstr>ds+iVxwGA+2+maipchFIjUe9pRFW1TCchr1YtaKEHCYrOw78aq+aveutfZscvHnHtZ1IKf3ixjKRJ0rFEfXNhiIYwC2vb1Qt+5S/xrq+7uD8mGqFGn4vX9YHMixucaSTCFxdKv1W7adltg4PKys4TkRqFcul7p8sF/XQL+rnMewDpvxFe3CbN56FtGf3h7x1YWqQOca8YkQUjeSY9rMPw0VtAOqMqW8u3l7FZ6ZEwLHziJFUEMFocE56O+GYn8q</vt:lpwstr>
  </property>
  <property fmtid="{D5CDD505-2E9C-101B-9397-08002B2CF9AE}" pid="268" name="x1ye=337">
    <vt:lpwstr>VdE0ANKJuoahsQbnCErS+pLUdSBj48vivhUVtglgNxyflITqU3wX/0umjSibQziERH0z2uEiXroEsankb+/qJS88MxJOL0PB9b7VTfXFtXlaIxCxfvCxOWFLGLvzInv0FpFjCGC8nUqXrzfVckDA6AIBK5Q1VCX0p5ZRHFFbYc2NJ8jnz1qCxavboVvpXw/Zv/36zahU+RSTkTU4btv/tciF2WMDHkM3xMTrSd/AdCjEtRH7c80rkuksRsA+tIY</vt:lpwstr>
  </property>
  <property fmtid="{D5CDD505-2E9C-101B-9397-08002B2CF9AE}" pid="269" name="x1ye=338">
    <vt:lpwstr>AtERfOzS81/RkmLHHf7+q+0DOldzOJZMNqxkylvAAlmbB58yhq1okrR8muzt2HMcQZwpuySH9Nq0/9rKliv3YJlpOZng2BwlLBYDyGnZnvrd2QV3/UX1bUFrBRRQ7o13YC3Y0HGl2/luQF/pPE3dmyO5GZl7RlV+UxCjWKbd63gWceTVrxbEm9R37bZmz8mWNQR5oU6adSjgh3qifFVVI1rCa/fe4+fvF47Xx2ekFU3qcEAiT6kPuXI1ZsF42cH</vt:lpwstr>
  </property>
  <property fmtid="{D5CDD505-2E9C-101B-9397-08002B2CF9AE}" pid="270" name="x1ye=339">
    <vt:lpwstr>LyDN2oAejCv+ZGuJwKtdyjr4o8JtHRU50bfNPhl5cX32wbPo26S626GY5n0RQ+fJZL61BLAJgjQTzKhzNGdQbdQfAqTGUS1QrI/sstVuq9aWjBIEwhLpUljUfDJ3J9GuynpKPi9IsLSFLmcG+wvVat+WucZA8GLWQjYcMJabLQf1N1MwaK31ZYv/WOr9kNC8fO9yoDWC1wwCxl2F5un0is5+1t66Nyg+EBmOmx2H3PI2yBfdsISyqriHgLCbgSO</vt:lpwstr>
  </property>
  <property fmtid="{D5CDD505-2E9C-101B-9397-08002B2CF9AE}" pid="271" name="x1ye=34">
    <vt:lpwstr>x7RROjwh/UeASW2VFEAtt6YCktSO2VaSSrE7+hiNueWX/1Xxziv91NKrJ0374lrbosuP5thpGkhIn13FSo11hArbJA84GQNXMnYOQ6fBHXMOU2gA9osJEkF5l18usX+VFXE7fLY/xhR3ve20CariwuxFDTIbqhhCwBwcqeoAQuneoPiZ5zV2R/bVIIevBHI1eMsj++e3/UTm0Ow+kwHnoF5YwHvjLF0jAUCCloGlBT5x47nM3jdyI7QOZ9Vd4tF</vt:lpwstr>
  </property>
  <property fmtid="{D5CDD505-2E9C-101B-9397-08002B2CF9AE}" pid="272" name="x1ye=340">
    <vt:lpwstr>zcSWr2XJmpGLdbkel+aQPEwmftLf3QS8SHCp7TMukwvbtpvt69GGvlDLGuZLxGDYyZJzNuhSkZC+WeuB/HwXJbuctzakA4Dej+5fvh9A7L1bn6dq6x4e9UIAZwk9Gm0kKcPiBomqdvVrE2RtgDc2COEsyJzQnHsWigITfWhV3kxlXA+gJSeLLmSOCgd33oyAbvnnG2t14XZ2IH9FanzJZIN9jVxk2PCmL+yOKJ+PubOleu9zaaZ94D051ui6RzF</vt:lpwstr>
  </property>
  <property fmtid="{D5CDD505-2E9C-101B-9397-08002B2CF9AE}" pid="273" name="x1ye=341">
    <vt:lpwstr>2uCdDmaVb9jWW+EtUcAoNZh6iMrqBEsryHojFn7AFDmyHm3LpItVmAViZUVBwQfqHfXmrlGaj0a2HPJ9z05vazZJJmyRdrf28prSP2UF29hnifE+7n5s8TZHKge+S5HnFgIZSghDHhZQt/FUHcB8KHsnIE67dYn5LlJLP86/6WIjO7PNktK+70pbXdMsJh0oOni+g58pDnRtBHj6UZVGSMLv4q+F0N8n37GWOcgvy7xn7Ci4oIEq+SoV8N06tgU</vt:lpwstr>
  </property>
  <property fmtid="{D5CDD505-2E9C-101B-9397-08002B2CF9AE}" pid="274" name="x1ye=342">
    <vt:lpwstr>b/phR48hk5xBGi51UT++ffQdYxQsEO2lkL5niu/A7AyFU8DJ8XBO6nTCv+r/lzaaMJ7fRJzWhZdnRxALpK/gNLw0IvQyReN0cxS24SPeQaYLMxrS5BsdQbWG3xTKxZtpEXgVHln3Cs9FqUicYsGHuLpRItX4sthFmP6JqGoXolYm8ZHZv0K340vGj3zkzBOujtpu36LJSe1jrequtOaE/u3wJWrN22u0cJ8ZqsT72AHO0c6aX2SWXoYzi+riyvH</vt:lpwstr>
  </property>
  <property fmtid="{D5CDD505-2E9C-101B-9397-08002B2CF9AE}" pid="275" name="x1ye=343">
    <vt:lpwstr>9Jedc/yaxVWa3KcA7rb+o+rxlr6440DQcB1/wqI5W/MpZ9UYJIGKYa9+RYXLcQ84OMwJipag22NyJIe141owF9/RDgvW0aSyUYu5qUXeq+/5eEI/j66zx7WGnhQcRt2M01Iw5YWZqJlKj4i3aWuixxKX0Tgcbmpyh1gpr+5SMbc6ppWHH2fTC0ZXDPZfaFIT1Bx5vsRciXTWfMm2c/y5rNruijmCCzvxt7o593ZbveGiFwzAsmptGazooemHJCH</vt:lpwstr>
  </property>
  <property fmtid="{D5CDD505-2E9C-101B-9397-08002B2CF9AE}" pid="276" name="x1ye=344">
    <vt:lpwstr>lZLAcN5n0p2y7a8ggM8lzOp2Q9GFnFPpq0jTROpb8q56xadpMzzNJt8Cb/Z6MqXO0Jh4lzzxHVbqw74D2MEr6L6fgQ4PWPL8r0nYuHT4m5Y7sXId44P3wZgOT5kzN1LpAQkTbmILcufkmzvSNqRKjpi8lOZO/acwKPJVGWwu0czc6nTpCcD1S1X4xGOeL5UBskr1TrNK1MuGSM71PRj+cAxL2JuaT6mrUlmXfglWYa4G29hmvXRIsTjJaAQ/ds/</vt:lpwstr>
  </property>
  <property fmtid="{D5CDD505-2E9C-101B-9397-08002B2CF9AE}" pid="277" name="x1ye=345">
    <vt:lpwstr>maF+bA40ai+ZAp7D+1nWiZRpjYLBrrojeCDa8QLGSXHV4xRpbMf4eckFeG3Huxt0VT/OIL4MmOBnOGOeBGhTitt+2tho1L195GcuLEeC82z8KBZJ5vcos7yZ6VG4rOdw5HPbIFzqr4oo3sY4dSrqrsPzRqjTJ+nzYiY+hl702uedhoNnROqOK2pL9Cwg8ZCjbVAeTZy2bM8zKDzmq8t1ZYGApMVxiqez+qxMabcT+HTOh+vH4hbBiglcV7eysu5</vt:lpwstr>
  </property>
  <property fmtid="{D5CDD505-2E9C-101B-9397-08002B2CF9AE}" pid="278" name="x1ye=346">
    <vt:lpwstr>360MrFODIMkskgN+Oa2wM4fIbogdIeaAIxgJNx0KzL6Nq8cZcQmDOKl2eaXDxbhDZQYS5KpQvUB07Xv14C9c5lhLPpG9EbZhSLqX7esnXZPVILa4nnUpgGc6EbuqtP+l7mWSX82hZkflH/HPjuJJ7oMNNNN5dSkrh3FHNixKJCDMvocIaWXP4DUiyQoGmaAuB8JmChgxTijbSPgGJNE2RiFuhGjcv+/X0h2N16iebUh7cDYEi/Mul+VOILIxEls</vt:lpwstr>
  </property>
  <property fmtid="{D5CDD505-2E9C-101B-9397-08002B2CF9AE}" pid="279" name="x1ye=347">
    <vt:lpwstr>dWkQOy0Ak0icg43bgxyFwQzp5ly2j/d+7VhHUV1OAwjnASsaH6v3Jz3JyGMClZxCe9xruYkS1NptNSB4HjgT/FBptWv1FqbsoA07qot6P5nKZBPh7N44XwjVjj963AxPOoDv5gZlJtHofBe/X7tsaDljPaoLvmU8cwQE8v/lh2fNw+SKzaoxTeWs+TeiJlCjzcK6owzappZQDmEQ4vEQo2QX8OKQuSm6gOdtWapyezT5hdCVyNjFT+fcSgVsA5k</vt:lpwstr>
  </property>
  <property fmtid="{D5CDD505-2E9C-101B-9397-08002B2CF9AE}" pid="280" name="x1ye=348">
    <vt:lpwstr>CwgvHVZRbzHBYHVt8IpbSRSfbtnp/oaJH6ll/uXwVT5XrgI7eqVQia+8qkXU2m28iVl6kDMjwfxMf4/uOUMu2lIW/P3KaW8VvIIc/6eELDPTSaPgbQHqMoMdm6A1CC05jsTJqmKia5sEG1K+e3QL0DhLoz27pNd+LH8v++/lDEAZZ7EvEBnDG1B4ipR7+Y1GMIBHazW4h019fV/XBPx1gyiKYU3oHD9tjCyt3ueN6PpxgOSApg4xPmJRGcH4T5/</vt:lpwstr>
  </property>
  <property fmtid="{D5CDD505-2E9C-101B-9397-08002B2CF9AE}" pid="281" name="x1ye=349">
    <vt:lpwstr>koPdMlEFS+UgkZWMQ5NVe4d32ZkZgVQfR98pWqTSSjx9aJKlDEyv5P36B4S1QhiB9motnjgVOFtZHoYfLcu5LcnWJa7j5LRmFXUwsVMGT8Wozg7xvPgyAuwrTWrrHeZMmflVUYei3QChRKohw0z3HVfTXEPzOxp48+DPN5AUQY8adgZeY5D7kqWUJLs5xatoJbeVcMJY/efhlXBuv9xsvxRJD2n0s+2nuQK8eB2GKU0ZehzJFy/rsIgrUoyDUmh</vt:lpwstr>
  </property>
  <property fmtid="{D5CDD505-2E9C-101B-9397-08002B2CF9AE}" pid="282" name="x1ye=35">
    <vt:lpwstr>+NSy40n971/+EnKkV0hDPZfF4rqPdyHnjwKYQmwVVO+SYMmdQB0nQHJiIW5SQbqAJXVl57xJ5/XLD5/o4GveY2yOtsMNv5Ka8cFbxIdNnQT/Q8h1jQWMzy233pVGpj/e0inSAwUX8nnPkMenJh9N7dN8392UqqxLr6i4vkfvqE9i5CdhwEKDdBjC3AgrHFpwENG/+3LS0lAUnNE+t5FEquRjHDhH9vDzI79vNq8/DwKsDX5Dkn/AO8ssD9AkDsU</vt:lpwstr>
  </property>
  <property fmtid="{D5CDD505-2E9C-101B-9397-08002B2CF9AE}" pid="283" name="x1ye=350">
    <vt:lpwstr>Xmvw41QOoGOADrD9an7BshBuA4sv/6u6A2LUFB4nXqFs/X3FZtJLhB0ksYV9+THYPmuMIwAL/EvHXkztMV9olBiBGBT3wXP4SrhFFD+U4ynScgX/vh0r/TIcCDSn8pPIQaXVyWj2M1Gz8R5Ylk0FSfrM4TX9qwGMJTngusR30cUDOEcbhZqlS/c+SCk0kmcOqEHXFTqx+/Cpe+TvKC5bsHxRRWd5V9OYexj6gMBQEJMQHcHEhJ5juLh78+jN3cx</vt:lpwstr>
  </property>
  <property fmtid="{D5CDD505-2E9C-101B-9397-08002B2CF9AE}" pid="284" name="x1ye=351">
    <vt:lpwstr>XtlaqlE0It9evOcl9EbT/59XnkVOb9c+BVacveZ5PGloAm7jnJNbAie2Q4Ptib8fYiVIGr3cVXgRF+cUiuZwPbJdX20kxDaVrWpSyPwyu8ZCqsFVxj0s/TIaoA/xeBuXJrYdA353A4Ys6GIJTypn6G3TeQk3YC6FnIdhmIOkfJ0tXl4DpDDqHZ/xDP6ZikRg+RR2uVilihHunr3pULC6LQToaPMgbxGiSzIT100q+V7aC4ibcDT8uOdHX6fqWOG</vt:lpwstr>
  </property>
  <property fmtid="{D5CDD505-2E9C-101B-9397-08002B2CF9AE}" pid="285" name="x1ye=352">
    <vt:lpwstr>miE+k7kbSkLuUlZKZCmfd+6LcBs9tB4YAiqlJC2gwWWLZ+KbwIq/86zZme8oRZassBJMiXmACgOPPs6lfhTzQxUIVjJaoa6iWYZQkRX5L1GMO5Zqn3PHvDf4rSP/HWMvjxcPhD9/lyH+u6jLCN1PT270nUfXuWxt2LQCceICGk1gsQpB3Rh1NvNw8ZmxydT9sfIUu2VRk2UXAZa9awYvgep99EI1nHPfJ7mFKBT0U8VciDvedmytimvXZ9s1Bw6</vt:lpwstr>
  </property>
  <property fmtid="{D5CDD505-2E9C-101B-9397-08002B2CF9AE}" pid="286" name="x1ye=353">
    <vt:lpwstr>LV2IcvWzzrUi2urWTF7PYHybin77OKkpnl/3dXXUfRz9j/WwXAowOOz5DnuTrFT4+2kTuylMe8yqeCn9IM+GbazEl8FshlXM2Veqv2nTV29F40A6ybWTCrwJeHzN3HgJcggL3iNGhX6tyVy83O9el5rUacD92Bu7mE1rNKwmVi8m0cBGtKrU/qqdbdBsQPFjW/t9/dWNK6cxcAQA=</vt:lpwstr>
  </property>
  <property fmtid="{D5CDD505-2E9C-101B-9397-08002B2CF9AE}" pid="287" name="x1ye=36">
    <vt:lpwstr>6PF+nVG3dLM/dPbbLDqd7Rl011x9Elf/npPH7DDUPRQNu9S1rNUdpdO4tzEQxOG7tkUfwW2WftpEzNG+daDtY7Da7JBnjn4v3czyDsMfpFnj/hYb96ydxYsvqQ0frvGfGj5rXf8AtVuq5AUPSqfntbteT+AOBBWwx7fo0zucZBvrYm3OvXbTik7739tejBXjUwq2TeIoylwUBLlzJ4IrlvdTuenm6VXTQKM6XjXcbg8cs8DBxUdUWe/v5eyiM9Q</vt:lpwstr>
  </property>
  <property fmtid="{D5CDD505-2E9C-101B-9397-08002B2CF9AE}" pid="288" name="x1ye=37">
    <vt:lpwstr>3VNrLoW999EQCDvy4HtAwVhCO8OvVrUbSdF6eQ3jT5A3+r2bm6woFnm49FTrHA8udymDcwfhthjT9vQ1PBQozPdwc/fkNSCQg4Zka1zoJyaf03qR/TGoNueH9HVPKhg4k4NJxoV1dNLph9ECnoavWjXsQ5RkDZzqSbSA0/z9k1ZzokR9aJ2KRtvip8LY82sbwNESBgZbG8kC8qiSRXMh+1SF2kdF8tghC4w6ZEtDyT5k5yJ97KST5YqaNN+xOkC</vt:lpwstr>
  </property>
  <property fmtid="{D5CDD505-2E9C-101B-9397-08002B2CF9AE}" pid="289" name="x1ye=38">
    <vt:lpwstr>FC7lrZo+MavfYk2VD2dvXvLal+c04RDBY17XhxW6+6Y0qirp1kEkav1Q+iXgnGWw2qDCNJ1QWlJhGzsH/45/0It9nkg3F+NRSRDghCqF+bVWDfu3uY1NA2+y79RTe9Xu+1z8CHJ/cUg2ArIaJ7QTlmQljwq4hhickKbTxGYaKQv6AnBeVVjLN6WcryaUKypgH38ncFfr7f0rI80J0OxvS0hDka8zg6LD27NBP7yNT4/14ycd2l/HyYjjIeqdn8X</vt:lpwstr>
  </property>
  <property fmtid="{D5CDD505-2E9C-101B-9397-08002B2CF9AE}" pid="290" name="x1ye=39">
    <vt:lpwstr>GnFjzUJf1sLZ7498H7l9k2UZME5VV/OTRuMlfTmjQCdnwalPCX65H+HGerqzP3CEOMyIKtsY/NgKiQEWPnmn4vQeSrPxqGOISwE+Tl/+ExM9k5XsPEsY5vYg5QVul5supzTw9NZQmvQyMKFeUrOMZC9BnY64pTXj87kAWKG5N4OlwgFKZ9hYjnMXMnNc4vEq9Wv4E6yGnMq8/J8TjEdfwo3VsQfiLUK+8KjqQdj8NxSmYCJKmwM6VZGiA1c4J+j</vt:lpwstr>
  </property>
  <property fmtid="{D5CDD505-2E9C-101B-9397-08002B2CF9AE}" pid="291" name="x1ye=4">
    <vt:lpwstr>vTR1Pg/slgw/GdGCUp2h6vLGCn3a7fD4rtLL99jVmjmngZP8ZvP9JRP9JHWkrzP5mHgOT0vA2JnNKtZtDdZVHS0DkExYtUUuJxpmDw/VujcgGKM7p1B14ShKTYIckHdmE64oDzzH1NJ5Doyfbu3jT8l3OnuM6hdha0Zel1drllGGIBPDrDMrn593eomZY0t7r4X1MXFLWXOifQyZf8YE4evBi/5a4BuhE+DzgAVM0AZRHJ6B4Yu2msxMhC+xGmd</vt:lpwstr>
  </property>
  <property fmtid="{D5CDD505-2E9C-101B-9397-08002B2CF9AE}" pid="292" name="x1ye=40">
    <vt:lpwstr>zTsws3VhMZDXPVz3H/7N/K3m8mL9pGlK/Od1Sx1BUl6BzLirMUW9nrdfbgU+2CSVSeARafVMAkcLngjHuTSuH2Rp9G54I9l4nF+6O5tJyhK/LFj4LYTbA3X0LXZOy9kHmTUZkdrLd8DwV3E1REa9DN/fpCU7JqXSjJEEBRYYLKUXb7jP6E2W4mNOfeiVRll6yPwRi+xRhL3acVmpzGADADuEjvfX/HJfX6meS898Z5hJ/dWhvaI/1h9Eh6pG8CV</vt:lpwstr>
  </property>
  <property fmtid="{D5CDD505-2E9C-101B-9397-08002B2CF9AE}" pid="293" name="x1ye=41">
    <vt:lpwstr>/OUd89qOlf/v7V/6UM6LsQP0tEi1romhDf9o8SXRmCJmRQOtfid/yeKtTpDNRtvJpanM27k+Be1VnsaZjgOWIPoQvZreIJZV9iwJbEnx/isJjBm39hbpCBcg1oo+1laXmjsaP4Pd82YwwFAYcAaKW3s2J9F5AAqgu0bPi/bOIFSbAavR0UmZ/85kp9g9E8DrxbPZcK2n2OwmrV2vUT4ueWLfjknXoYtYYwBzHBCLs8PtQWaA2QIxkbTswHyhgPR</vt:lpwstr>
  </property>
  <property fmtid="{D5CDD505-2E9C-101B-9397-08002B2CF9AE}" pid="294" name="x1ye=42">
    <vt:lpwstr>hmRopIHvQl0UQ6MDKR7UZbyXCa4X6R4tOnwDWJqLMGqXNbgQT/I5C0u31fvwpw7iWsl6lT+pYO7yzlGEP9823KUU+O/lNRv3zB8x2B8kHxfpfFG7vud68MsKBAJS580dHWhEMHfWSNqq6t4xDavCaySORgtFoYrCZP7T4n2a/fxtmrbKcPvf9yLYIkTB9Yw9OKKhH94KJmbI4Tczg/0OOfuIuESeX0h6A98u8jH7Aue8DrHPCbxQMg0CtNIpofH</vt:lpwstr>
  </property>
  <property fmtid="{D5CDD505-2E9C-101B-9397-08002B2CF9AE}" pid="295" name="x1ye=43">
    <vt:lpwstr>WTpOdqUNygMNmdAKDlZRz5fJwKtBA6xoSOBsiGGc4a8rypNAjbaaP9UM2RjrjDGbQrb4Q7VBoLixVza+nvBWVMUyW7/sX7V3C8VDBHUllkLMX+99QO1M8B0IInfa0b3VbiLIY+Z6egzUSuPKhG+s1USN9qIcGtikFTwldKQBO/raXzQPZzc/EkQSfyUM1CVg3r9BOoOnqG9WG+uo/OIX4ATjIy0YK7gzg0GNuf39dcdpFTY5fyDwj5iWr/Q+NQk</vt:lpwstr>
  </property>
  <property fmtid="{D5CDD505-2E9C-101B-9397-08002B2CF9AE}" pid="296" name="x1ye=44">
    <vt:lpwstr>hKy4Y7CIQT7StxL9jgCoYtL+Myv0/bPFP01gjr5D7+WY2E3rQu2L7Zgs9+9yMApWnyTj3ZbOv6SQA8WVr1G1C9arVPH7PUR/wLu1WuHgyw0nfnKqNtxbjYLtCNBDEGMLsYCDFKnwkGSL+9CwOsTNZs3p4qINWJyvW7E3HubXN5j2aPurrqAbTzJZGXXAnZG0GEwbcZHCqxWXnTz+1L8vS4Qzq8x6GnuQGaGFw6p8jEjBhjiIWQHZwHtf6j2Wnmj</vt:lpwstr>
  </property>
  <property fmtid="{D5CDD505-2E9C-101B-9397-08002B2CF9AE}" pid="297" name="x1ye=45">
    <vt:lpwstr>FmeqFhVWgcqtAi6dQdgxXNkqMpDEu0LsAgE7Vi0zolA4XaD/OGz71qEOJiRvRVnLQz9B5axJ99MGTKbs0XpM52/6Fv0vsy8CKuVjLCZ5vk/OVR9igZ803U2tXTr3/9XWtfGB0nTyaqnypS9DjYuXf+/cTLFMrs1hNrtGYKHZLkC0oUbUaHKgyOutnYnQlQdvyI1792vpX1gtiuaHFwEiBO3FghdTquauqcFp53JN8wHMxkUEw5YFqgtU9NG/ysz</vt:lpwstr>
  </property>
  <property fmtid="{D5CDD505-2E9C-101B-9397-08002B2CF9AE}" pid="298" name="x1ye=46">
    <vt:lpwstr>qo/lNM+5cisEe3DsXzp1v9jRmQm+a4kUrvuAT+15KwplMXAaPod4cc+ScF+rihZTjD+afHsS9Gz8UA8GVDejNoI33SWEf5A42cd7rzDE41PZnw3Y0pVmmgR45eRB5Qiba9dvsxkeCFXEYKGJ4AaSLlkKEiZd7isuq9rs6cichs999oTZGrFyTNNYX4a0S3dX+T1aFgdFhFQtL+8/Cjxv68RpM/RfyGMHmFlu3riHd4qzCE3X+xQbqaGfVvGaAvX</vt:lpwstr>
  </property>
  <property fmtid="{D5CDD505-2E9C-101B-9397-08002B2CF9AE}" pid="299" name="x1ye=47">
    <vt:lpwstr>w0Dduy956e994WigRsC7k/jyfcEt6P5m4N8xUBAZtsDynmauA9BZBXgpu4OOw9UsiJSX+mt0GEBEc21YN2bnIEWUMxAYHZqYSGR15NTukCQLrFqR6KkE7GUc/YitQBcM9YFjv/O4CiTmG2Ej+d9NukdXFfWk8Y3OnBuDYm+db4flT57b3kUKwBXv5rLu5Go+UuuwZ615PoTGAJbqwGwDtNul8X7Bq6ERdGbnhkgFgsvNzRPqdeGoa7feilvoQYj</vt:lpwstr>
  </property>
  <property fmtid="{D5CDD505-2E9C-101B-9397-08002B2CF9AE}" pid="300" name="x1ye=48">
    <vt:lpwstr>Dl51P+zs2TLBCxjGMMi/ntKfcXscI+Qvd6Z8hDS4ZFfOD5fm44BqiZr5jwLVBA3fbvgrkWt21iAetCxVc7jTRShVUgj3Y4gUNMI5x7avRiOO3376jiMpx3bQz1x3y5kMsUlYW8vbiAm05PIYxmDUakwLBoLV8xg8YN0H5dh33tLuPTOheet3ArzQkF4Auzt5/n7PqqDyhBUyXOUN5KXpPIG56VPILo/HWUBx/nd66R8ScuUV0J/SinjhuNoRIIS</vt:lpwstr>
  </property>
  <property fmtid="{D5CDD505-2E9C-101B-9397-08002B2CF9AE}" pid="301" name="x1ye=49">
    <vt:lpwstr>Wh10R0C6xoZn5K43siq8aS+YGGDhSWG/gOYFS027cT5uH9UDO5AYObZh1VIwzU9TC73uIbxOVBRmVmVo+lVxaSC752GoBXC328FjLoMBjzK9reLuWtnNvQU2ZbLgpln/aIui8DhqKW9hRURq/ILY6qvRLiTrGDNyHPjjEUq7KJADMRPgT98r3RTsUWh0YqHWVJi1/Vco1xYXqLyl6RO02zbauTq6eQt7N2f2ZmPGFOwCKPvq75O0pJthDyaEeHL</vt:lpwstr>
  </property>
  <property fmtid="{D5CDD505-2E9C-101B-9397-08002B2CF9AE}" pid="302" name="x1ye=5">
    <vt:lpwstr>AeQI8ebWuua3bW46Ym3u6dJSTQsLf6lVjiEKZNCm/cFNQ5xT6I04+ZnoMxJAH8BQXEhRdT9tKmgyMj7zwswpgdZe/ILg0sJT+QPs6u8+NGbufeb1pfbEjn22o5LhR4J31eo4m6UwNG9scQyneIUIqLZpVmQ9AF/XrE7PZyjsrgN5QkVA7iGDpYLL3nZ1YkkjiYGPbRjLcj3vV+NwXodOsOtt7Leny0J7ON9+zbype8b+O9F7f51ETtaonwbH9kg</vt:lpwstr>
  </property>
  <property fmtid="{D5CDD505-2E9C-101B-9397-08002B2CF9AE}" pid="303" name="x1ye=50">
    <vt:lpwstr>O7ib+fbLrINDWQ0PwoYCu757aK+ZCs8mv6lbyXq6mZkaH3ibjkZov3x5W/FVtR7y03qwjLGPS5G6Y/UccVNX28lmWpgiBoVmrJbcZYYzIh5uMYseE+MbYmSzrUu2kLK8QbUmDy0kdwjf7DlK9ehej/v4CpDzkadcms8KEgjmGdU6mFRU3skKLqBtPxTB/PG0/MgtLWqYeUUMR6TBAnKwJjBjDjijvw2vqrDbziiMoUbqBMB51Pe531Z5KQybCnR</vt:lpwstr>
  </property>
  <property fmtid="{D5CDD505-2E9C-101B-9397-08002B2CF9AE}" pid="304" name="x1ye=51">
    <vt:lpwstr>yhvvXrHcsljVADgAixN8SrVtFN1bSkHU+Xyo5abEFkbddrb698GHzR/19ZzUzXDMcp3iaAAvKxD0kKt38WbPs7Mx0S1f7UqOFhFgZ8mHu6OELSlD7aRkOH4IUNTCHFm/mAzgLxllOGdx5y+8M0I3H89HY/EL4sOq49xy8KgTJnWuG4FA4Qt5+p0z+B/cObyf6gckddAJW+DD5hl20X25HSgUphU1i6Vyncso+w9jLBOO5ucam+upHOKpzSboam/</vt:lpwstr>
  </property>
  <property fmtid="{D5CDD505-2E9C-101B-9397-08002B2CF9AE}" pid="305" name="x1ye=52">
    <vt:lpwstr>UUE7mEipv78eP5TeLowfToFwkuUVw6SgZzdQ1js2ACsJuRJ9q7YCJ2hsIzHfRv3CGM79QZSWGYZ6k/ketDEFxs1YZG18BNGjtl6c5pOJFKKc7NxvuCC8e7x+b8VlyakR38Ckw6ddyH2x2LDNA+QuTeaXpk6Ct2bU9QH7tz38vTpzVDoS/FLmQjnmb4bPniPOzbqMAKWB5AFT9Gz2hPdcrudxsDIKGwU+MDXa34b4jRKoUVAVpIedAsYY/OE0mw2</vt:lpwstr>
  </property>
  <property fmtid="{D5CDD505-2E9C-101B-9397-08002B2CF9AE}" pid="306" name="x1ye=53">
    <vt:lpwstr>p9p3Bn9CzhCZIAGheRurUib7tPofnvf7GoAIM7y/qqst559mNSQ/JJ0J9/bwhKI0Appq92OEPQZZbzyij0JdI13Opx0yWiAf+w6ds6h+FuAfnkVWX59cWFcMPRo/FsYkmjjs333EFosRNv+7MKU3M0HwRUEREB1K0VWQaBq98P0FsJt1v56bI2g5p6+BUkdWBTYAoLB5I8xyLaJ6UomUVAAeiSDFtpjN2DJ+tZj9cGFt7AjY18TNbWQR1NkYHs3</vt:lpwstr>
  </property>
  <property fmtid="{D5CDD505-2E9C-101B-9397-08002B2CF9AE}" pid="307" name="x1ye=54">
    <vt:lpwstr>Uviyoi8rdVoNCMjhW1pRnebvofz7tyS9T0C8kcUr44TbQdAHzeyYRuEk5jJAT0nze7bGObyiMdGmUnegI/uC3XzecpykpxswH6F7MvvTjO0Mvyoqh2GMPmP5h7a2VpRX/0uGS22D/8z/iLGf3o4mRlxwJFJs1sTkedhB76AwUHL/3o5W19baw56DjWcvuu2spht0Rn8T+A+r/cV8zKc/wBUfaXnNtozguDfKyc3356/WIrkZz1MwLbRfRrJ0lFP</vt:lpwstr>
  </property>
  <property fmtid="{D5CDD505-2E9C-101B-9397-08002B2CF9AE}" pid="308" name="x1ye=55">
    <vt:lpwstr>eRAhIds43Z6OC0ok3bWnUO3a8DsvkG+UD0c32Z2Q7fpjX0m9WXsFV/oN8UoMHLhiOms/zl+zwXLvGlhgICPDhBEyNujpZ94i8n+n8MSB1iigO+PPsIBUuTX/LAYx8b+XfuA8230K8gZg5XeHUuU1k++6O4sYcm/8XUvIOessFX7W2dCvsf0Jqjt/iHi1JxSHgnU7gEjTvzrKGVsGUTsYjGUM6+AGGRwFHaxbPBknOX3Z6S0Bwt7iedrPRQdOQxm</vt:lpwstr>
  </property>
  <property fmtid="{D5CDD505-2E9C-101B-9397-08002B2CF9AE}" pid="309" name="x1ye=56">
    <vt:lpwstr>56nC0g/nyNazCuSPBHyE8Bm7fCwm5RqBEpx3TV8KLiCuHt3VYjg7M3JMi+o4twyiHcILu5xJL+qLRaKFaSaUiyw00JLy/G3CdnXsqoqXyQNFjZz8aJYuzcoMEI8JCBSGf6jp3Sp9P4KyU2FdFMF/paFVW85+96z96Q2iNs287HJJyReXouEOBb7MRUbSrR6roU1HbOauAO/8zq77O/rfEOTk8oM4qeabnCpMekoy9/hLNh8u/PyWI7LxBQozRyo</vt:lpwstr>
  </property>
  <property fmtid="{D5CDD505-2E9C-101B-9397-08002B2CF9AE}" pid="310" name="x1ye=57">
    <vt:lpwstr>NzfQK+z1Wgj11B8WbzTUcbMa0foFVnVSU0FgqV6r0U7TNIFBRqDXSiUv8h5TiVPQDFqyU17cX7hkbXUps+MsLWUBGdlJZK9XQ5NWUWQR01NBRxwqMjCM0iH3ja3dO62YBWUq9G+wh6vc8ihsiUYNru45+i53gA5T4czTaN5q+ZHapN8ICvBwY6s59lidj4x9jCJeru9xzk9ExZ+7t//hzqd7paly31GudLASlbMBIpOa3kMAdGmdy5x3qJInwPk</vt:lpwstr>
  </property>
  <property fmtid="{D5CDD505-2E9C-101B-9397-08002B2CF9AE}" pid="311" name="x1ye=58">
    <vt:lpwstr>bo+83rrzz0hR3GwuUatTvRv+Wnu40HjsCyaERoxBQP0VUHqqEoV8sKhmhoU2DrVtbzu8n1ODL0q6xfmwoaupJZEIrNcyC8U9h4AMP6N/McgtXuWyopvh6vZ1HYDedOuxlxkl/hDooha4QZWxy7OzDJQb/+72h3xNDdpkO0LxwvyqdXvmyBnU5RnzkGIC3JOJMTuMxv79rU32jm9IFgz5WL7aDZSOA4+aaBoYv+KIs+QiUExXx++g2X3/omFO/Xu</vt:lpwstr>
  </property>
  <property fmtid="{D5CDD505-2E9C-101B-9397-08002B2CF9AE}" pid="312" name="x1ye=59">
    <vt:lpwstr>QfakTo0mlhZAOM7KppWe95B9HOYlevP9FPnWz7yAH6STNe1/jkITTnF1qk7+Jv2d17XVM8cdwE/n3bKjZ6z1OK/vwHppIQS2e/rxSmumHzPBKkuwel2XD4qUPOPVw4tjepjYpgqwXdXaPNpUyB4ttkpFwoVNYWk/dHz1k0Ot06eeNaA9OlyKwtOpZnE1GkG9/11NwiM8ql6ZDxaJKtXMug1ozrNuNucbdXvvzqPW3KWj3JM9pnnEfWPfkD9Pnsz</vt:lpwstr>
  </property>
  <property fmtid="{D5CDD505-2E9C-101B-9397-08002B2CF9AE}" pid="313" name="x1ye=6">
    <vt:lpwstr>Lv/AVvhbZw6WR/hiItkEflWqYUp5jvE5EeWGr6Hv3ePK5rDCQB1HHEggpbfmbAMVGbCUuu4k0QOgmC/KZulqfZDPQutH/afsK6s8ocSN8CGC+0CsoTy00RrJd74RBjxLJBh36ox0ngqbVC0UeOH8rlDEzWKCGFu5eFSdKKp48evCbJrRteZoQob5zI6vAyldx+yElOQsu+c9NZiyK1TV+n65fdjwfY5xJ0etJMaZ+GvL/ZreDSmFZHqHHHwYMkY</vt:lpwstr>
  </property>
  <property fmtid="{D5CDD505-2E9C-101B-9397-08002B2CF9AE}" pid="314" name="x1ye=60">
    <vt:lpwstr>4RBZLyMDCYlm/GBrDZi4bWCZRXvFQXpIfKVeJUZzK0Vm37clRMJS8NQVFSv1j2qGM3ac7Vx1lC7nUqlevMssxL6cJEPpamTDF1LIe3Zy+sGwuJwPVQpwxAq5azQ5W8bWN38663dKip+kV2tnDULIrz2R0a4oIKkrNFp4GEhIqAhr+YFqlzhzEOilFhqW1uFcLQHRQ20DoV41sONFfN5g+P6iE+8HgOim55O76fGpGLAUMU+t2t1fRu0OwVCi9nn</vt:lpwstr>
  </property>
  <property fmtid="{D5CDD505-2E9C-101B-9397-08002B2CF9AE}" pid="315" name="x1ye=61">
    <vt:lpwstr>1PkhJ9V/J5kmB9HyBzRaU2AFCPmBb/mnSGybPL7GQL02gb21Gl0L9oWBQTbAs+A6sbh63y+3QhpPe0VplvUYGKf0LBcc64hp2IhX4lj/GQbZxg23b9jxh8kfjR/Yjrs1mqVc1NJRgaQdMVv5YfDir9pD9+bzUc8bV24sKeSoFEmdK1dsXi85kCmgMZGz/fhae/dIPjW27HV72D250/LU0eCMfaTOomb1EjcTFa1SJCKOHyr5JM9YOFNcbPVasqa</vt:lpwstr>
  </property>
  <property fmtid="{D5CDD505-2E9C-101B-9397-08002B2CF9AE}" pid="316" name="x1ye=62">
    <vt:lpwstr>RwyT01CK9bpZbnRKJtumj7pDsJLvCsstK5vShuJZOLWgPEc+ukq2SBVRFs4pYZfOIlEk3ncW+4XPoLTwM+Uknsqaqzbv1+q4/JPQCBTyz+iWQk/TVYSbeBy21+qXvz39+4rEV3IfHpWUUOnGgbe8CXBohi/rHcp1P3yRkS6ETg4AiAInt0VF7lh7nHrUoDUIA1cRgSGtUPO++GCd1/KvlbuBjl+MlbioE4y5nttQhvU8ysZ2LnUkalC9NzDVMsZ</vt:lpwstr>
  </property>
  <property fmtid="{D5CDD505-2E9C-101B-9397-08002B2CF9AE}" pid="317" name="x1ye=63">
    <vt:lpwstr>6YdiQ15JxOwNXdYM0QNFMzISoKbwpbtUwGY/urkh/rsj9I5UjLgthiUnzWPBvpnre/UcSZ5i8+7iB7LpcY4ynuag+QeDwEpAAYnwgtRTdJGoJdYZC8EQUkrFOQO7X/BD1ddK2w8zBG4Cet5aGrrW0Y3V8+AkA/qQvuJPi1VzE+xPrb5ldr+1xV0mlRwA7e58qP2lzDF4ZBpsVlEk7cWMS5/vVzQ5oEOCmE94FHu2ULGf7Jp4uTfyVFxjVcm86zc</vt:lpwstr>
  </property>
  <property fmtid="{D5CDD505-2E9C-101B-9397-08002B2CF9AE}" pid="318" name="x1ye=64">
    <vt:lpwstr>wKOIRCB26XgLJDL8gqJtmI4BlN8zta88LS8Hq5JF3DmbyupKG9kWMF7IGBWeXehP8oP5rQ5MGq8DwsPHQqmKyPVMoB7SSr99MYNv22pwO1+V5G8nbivWfUH7G1DEPTvrwIoQBZu5pUVr5Y4ey9Vl/lGEQtMoXGPQ2HKeg/pYbsHBH0rtMUWWEfxbL5700TymGQArLJfcN7IBgi979+Zk+ToF8hm9nOA3I8DNIlZWKxpgpvtbvOBklylK/XnY0c/</vt:lpwstr>
  </property>
  <property fmtid="{D5CDD505-2E9C-101B-9397-08002B2CF9AE}" pid="319" name="x1ye=65">
    <vt:lpwstr>38j9/AbT1z4AiB9NkSd1GFZDMpFJLqkCPffBiN1FbD3gIZQ8ehHI+5D4MZHjGixjcn8W+piL+PLU4YyU1+u1hkzvIveL23TaHrw1/CcliDPRd9iVy24ld8qfP0B99XvyZEoAJVXqUdaTNkqawZ/T/hS3mEiNrsH9mIENtJ0P6NcYeba2fLkH1Xc03TDy1mP0Lf/KtIE1piH85CEjtVL934Ivmaj4LJEFqyR30jzFECPn7saOfMNXv162vgak07U</vt:lpwstr>
  </property>
  <property fmtid="{D5CDD505-2E9C-101B-9397-08002B2CF9AE}" pid="320" name="x1ye=66">
    <vt:lpwstr>uPznkvsse8N305xq9aCRdDIf6O9a++lbHhC2v6ve5HTapj8nDzmGMng0wOUdLVa8q6koQfURH5c5ju5KA/HJKb0HwI8+bvIKKa21tnPOUZ3YdHXk+FdbS/e31QP8GF/fnRYpTrO7hzNssl5oHofwb8h3sukBzeBGtz4gBOekCqnoLnHils8h7ECQvI9o+i80huEIii4IFYkNOSnBGIzI4kcs6c3njrsi2Y+fNedxWSEG0HcbRwxa5HoLzrO2Ai8</vt:lpwstr>
  </property>
  <property fmtid="{D5CDD505-2E9C-101B-9397-08002B2CF9AE}" pid="321" name="x1ye=67">
    <vt:lpwstr>+MwhjivvigU0YAJfX9tZel611eiljYGIgPET/yxjaka4G9T1E66z8HWFaonySsehYtXG2yr5LhFekqPfQTlsNFdRGc2e1HNLV1w+MS2sqStqYNychoYfaJZyWytJep331W2V8InUk19w/oVX7O+yi6oVAWAL5fg9rqrFi+HhiGMNOT4eYJtvAoLnJqv9OEnbbH4+/z+CC+xtU9Ht6oKSNmna+BCX4DexYIU+fL9VcDb60RxBB9TS1fLD5eYYFUZ</vt:lpwstr>
  </property>
  <property fmtid="{D5CDD505-2E9C-101B-9397-08002B2CF9AE}" pid="322" name="x1ye=68">
    <vt:lpwstr>z/u5qSf+zjjx2pguCn2vLUB7LmxXeMg7sycpfpD4hWMcNMZmokLxmSTgO0c8ud7wyjOUH5mprP5QjVX0HOsYq02/lgZhEV+8i/TaxD4tCz7LL5d/Zb1aRyky4hWpULxaWn4AGp3m0WgqSlr28jPeTgh4M2ILpTrKF62RiiWxKdd+Fg6VlDSk49gK96Dg8o8ulyyMENBY5FoNeJBafQxTeGtLPMFPFfIX2d5laUEbmx69afY7X/Pn1qb2B51WA3A</vt:lpwstr>
  </property>
  <property fmtid="{D5CDD505-2E9C-101B-9397-08002B2CF9AE}" pid="323" name="x1ye=69">
    <vt:lpwstr>Q1+4L8cke7BrfW3b9O/mBuSkzjziGQJypdqBGC7LQNYfXKKZT/D15gXgZG7DhfdDiUChA4aHW0bjZTTcRGzUIgr3UICekmQzpZEvexIsjUxxDwtXMXD173pXbWy1MZOMZ52v88GKMWpSOfvApw5K2qA+qZisafm9KCGUg5TNXpUSrsFo6eOjdybesNSqcMoLb7QERAOQtfLskXVwGrDtdNHYhlzxa5JgxQwQ/503Sttf38t9ZMeVkpnzlQjwwNS</vt:lpwstr>
  </property>
  <property fmtid="{D5CDD505-2E9C-101B-9397-08002B2CF9AE}" pid="324" name="x1ye=7">
    <vt:lpwstr>o4pzb4HrZreu7MCYCMFQmUmOleT1WRa39ZM8Uke7yY+cuAbbKH7BJCO6gR5TDUUn32zFwfl+5NS6RmfKg9ZCikJ2UBlpFMlTrWcgY/OthagRAl473fXyTbqO16QfC5l27EkCFZyszzfqP5y9SMv3e8a+LItd6C1XP9jDt65EaGt+6eTZQOlYWKN65fTKL0uPtZpYeS8pc9SzKJT9OpUeBiCeeeMzQhKpxmHsbbXJtjdKI/YThYJ/roRZdjJTO9I</vt:lpwstr>
  </property>
  <property fmtid="{D5CDD505-2E9C-101B-9397-08002B2CF9AE}" pid="325" name="x1ye=70">
    <vt:lpwstr>sHYdsvZ29JBVxR9CQHV3TReabJL0UK7npvFk/lgOAzyY75C49e+paaryB1uea316EmV3tG9fXFOKgkc45idCT348XJPhOhE/ihs8OHzGU9DImbS6lSDjn4ElzIedC83hff9LOhZtWSiL5dPIFMStJcEXN0L5xRVqBWeYqgI2VGkKneVIiddxHUNLSk6mSSwJCVub0mW1xAdc9VpAfNrYWfBuANzRA+DDm3ApRfi9aW8eqUND0UIH2T+2M3cjNmh</vt:lpwstr>
  </property>
  <property fmtid="{D5CDD505-2E9C-101B-9397-08002B2CF9AE}" pid="326" name="x1ye=71">
    <vt:lpwstr>e4oLCMciyT7WfpcgtMZWLiUQyoTjs7gbWkyuIM0QwjccYGwpy7TGXHnIKOAYlcTlBN4zXc76Olb9Sbe2fBnKEOp2X7PPAJT14dlDVzmJxbA6bfJpshjL5iKM96hhy+Atl9Gxyw+3iKf+LEphycgEwBvOa+bFopHWDHgwdMlwO8LCsDykQZ15L4+F0zUoEfA2n0LN4sMLZIFQWen+KDr1wyb+UfURRxOP1kqYwIEKfPiW1el2+pDwq28Kp1tNozk</vt:lpwstr>
  </property>
  <property fmtid="{D5CDD505-2E9C-101B-9397-08002B2CF9AE}" pid="327" name="x1ye=72">
    <vt:lpwstr>3oqNlIb8QBd4fKruvV+upS79qxyNQiKvqvfnAgh75OlYmHU8xJJyzoT7pYOqZxH09g5DVyYpPvNEh9PYdkDkhFcTjV306jhCeoKvcF1TZUEtQf14ifUsWH7Nx67ST2rHEtzNBh1Pa09SMWiqHVBPHc7MNkTlXxyZC4VI9eaM3A8hUxA7qTW5HYQNiVgnXg8rhwpZxunkMdp2ITTT1Ksy86sZ12i0rGHWpB85xA6+lc4uJgCRGR4JWmGqEZk4FL+</vt:lpwstr>
  </property>
  <property fmtid="{D5CDD505-2E9C-101B-9397-08002B2CF9AE}" pid="328" name="x1ye=73">
    <vt:lpwstr>qPyJJgNwt0Vlj9fFr5i2wjsZyxKUz7Ulmwn0h/sw6ZbE+/UeJ/cAlO6T4SqoiQuH8y0htOqwGIHsmPD+mpe/qVR828q13WY0gkl6YlhY8CqAHluNRYnN+d0suOdUel90Ir0bqKUrUsX5H5O98ZnBw++/Hbe5cYIxXRHgbI5EZbAejglZsnfZ+bZFI97BbDXeQcvkPJnFMJmOadPlxRsC6voz6sSzLkeH2HrXQ/LznB4gg7uuU7hjhmJnH98+g03</vt:lpwstr>
  </property>
  <property fmtid="{D5CDD505-2E9C-101B-9397-08002B2CF9AE}" pid="329" name="x1ye=74">
    <vt:lpwstr>MB4yeXZoHsTLaeE/GLjpekDsDrXqHHTUhFI5+d6lJZBErz07cvLMI0h2Gv7zud9wjfgkrsTsG0E4CZf2/mS9RKUKuDIV20Dl8BKu4Eqa5mR8j3ZufsoTRDHVAiIxx1Yxt4T/t8vMUOI20h/b5Q4CD9r8hCA0ZfF85XpHnef9/azg0mEVwQBJtt00pogc1KRnRqQL9u+O49sE48YGSKVFB8u9CHsX13nX7n0m/OecAd1FHFlSl24zyctg+ebudzn</vt:lpwstr>
  </property>
  <property fmtid="{D5CDD505-2E9C-101B-9397-08002B2CF9AE}" pid="330" name="x1ye=75">
    <vt:lpwstr>QQGN4iydmOm7yKWTaKNMYissSsF+YxajeX/04dFSsuYMxriu3vbUKKUy1ZLbnTjvcYVrDLD8IlLdLiQ1e/K6ZiTxLbbcTlRseNk7Q7GcCgrvB0qMSu/dsG/r2e86KaYfST5MrYiCJSGE7PXRhK4/MXxoGCIBpna/sfeYg1SVe4JK8zhrsa/xAnyVnA7ZILWBqIltK+ovDvii2/g836ws8HoeTXwq4OdP55NitkvvQN8IhyV4l7lBZ7n2fpHSLYG</vt:lpwstr>
  </property>
  <property fmtid="{D5CDD505-2E9C-101B-9397-08002B2CF9AE}" pid="331" name="x1ye=76">
    <vt:lpwstr>hsf4lZ89ApwIGHDGV8UvEwukeesXcZXZBzDpmueapIgwUEhn977ajRz0o4P2ObibewXbLtxVpuZ6FpGDJmkJrP8S4ogUCWERz2Tja9SCdri/duEvmxUfGwsGz//7eXXV5G8WdfuWuNfS+dFbVSMlqzNfQjfU6OI8VgDorSvS+TikBw+Mp3eaiMAdsajmLy7rSzwnjEtiGDjvW9FSbCYnYvD78vp6A7IfDEUxEfIm3+qEJYMnQHy6dl5O/4Lm58E</vt:lpwstr>
  </property>
  <property fmtid="{D5CDD505-2E9C-101B-9397-08002B2CF9AE}" pid="332" name="x1ye=77">
    <vt:lpwstr>Nz2F0Xvy/T7xL3YpjQoD8KVO0P5/0mhFNHxYqiFJXJaNYzJDwWwl1Cpol+WvEsSb71bBT7/YmYxZEyFs2F7tcod3H8IyH/KCF2a7aeUbvZD4Rg2c/XM5bFy7dtmgNLJBE2ICq0YDOunVksQe8f0+znDDgwKM2AwyrNvRNSsaqAMpssj7JoQUipq9WgTcuZ+YxVa5HTfKKeTW7IauJu+NGUJ3ffcR8sJ5vb4ULufjJdxjOnAddD3/hqZwHhWtTWB</vt:lpwstr>
  </property>
  <property fmtid="{D5CDD505-2E9C-101B-9397-08002B2CF9AE}" pid="333" name="x1ye=78">
    <vt:lpwstr>dHy7KFt1MYbwM3ScPLdsCTEMCRX9e0nhx4lRVhlVCpahKe5bzLADjJ4MREhvtbBikZgHnUYW+BLU4GBHFo4+o7fe6aHUg2LAk/fkx6k7+y/7PdZfgF2beDPB7ePy8ZayQ43Wic/EQevQx8ukE/09QIbGAM+HYmMtajIG9lKU5gw9O5RBw+fCD48iF8UBtllIS9xDeEyAb3ZYepmT9CacnpoIMLR2DOAYBGD4UfkxVoabnK0c+jGBPPJ0weGqj23</vt:lpwstr>
  </property>
  <property fmtid="{D5CDD505-2E9C-101B-9397-08002B2CF9AE}" pid="334" name="x1ye=79">
    <vt:lpwstr>Hu1HlBVZ10AVoM3PsydHx+c4THYRAg/Xa4Wut7UDESRy721wcMEp2hBUlW2NaTwSDEOqrOYJFZ3X/rGvPuDl0YqpYNz3eSR4OKRiXTfieaCj8En8tB7/JrkwH6mxwOao0JVFwh6y43LNdjlCsVcj1gpef0C6tTCA/WKLoxlTORs0P9t0YgDJj80FXjyFxt99GNMWKrQpG0Hs3C3sUEOPRZj45a9A8HsLzYC0SW8uBZQWN1MqV1V0Dz5Al4Og1Ub</vt:lpwstr>
  </property>
  <property fmtid="{D5CDD505-2E9C-101B-9397-08002B2CF9AE}" pid="335" name="x1ye=8">
    <vt:lpwstr>Q2CZ1N4WDv7q8kPy65U6WVRRIglm7pI44KCvjzYM5Nru2chCTP7kVZfXVyRYzYAw+z5OgWF2Xi4WmHIouigZQZUhWk7ojqjDV+Vau8wFuomo8j5Cg3mEMVpN7ta/vz/MCZ2XIpixkrPqpazjSlKyWXlfFcIsmrBm4ufKl7p8mJSdFi7p7qqlE+chDISNqAckd6DV2D3zjyPDD1QqGficrUL5/Zy0/jjKgvvrrQvFDNNKkOt3iJmv9dcydkvc5TE</vt:lpwstr>
  </property>
  <property fmtid="{D5CDD505-2E9C-101B-9397-08002B2CF9AE}" pid="336" name="x1ye=80">
    <vt:lpwstr>cNdrULua2U5w55fpBxm2zCoZBbN0wL2AOs6vqQklOrXH4M6FxIj2MtPFR5j+0j8NTml8LKLcVPzEbxPpHTktC+tfDVjSHDqvqatT0QBptnf+kJW+ZRwtSdkfdawVlicCHkQZ074SmPh4hnpp7A0XnzTByBD2Ta3Sg+wXonihtwRNNsT2SublpB/ws7fZmkAq/CK8NXym/mdze/sVC0A4FevM67JdQOqO/brKzhJZNeb0Vte171X7zLrNc/HPnaA</vt:lpwstr>
  </property>
  <property fmtid="{D5CDD505-2E9C-101B-9397-08002B2CF9AE}" pid="337" name="x1ye=81">
    <vt:lpwstr>fXSfVJ4m7D++GZwPLv0AA3lWywStFuwBfVuuJiNZ5zY2vprQ3kQH5LudXYgsMgqW1TGQIHmIZoxCrj12y1SvRZFezkDwlTAn1Mar7CNz45DpVZ6ZxloLf7VLMwBvrYM/qwqYrDFeOoNkTgxyfSVqHAm+hT690kVEBLw9HC/QTE0BU1v26/EFujbo69bfrZu6jIV+Vq+ThswPMw8Vji82amXO70CVZVpAnVGiddhM6bgpHg4F+Qfi3Az2yVeKvOd</vt:lpwstr>
  </property>
  <property fmtid="{D5CDD505-2E9C-101B-9397-08002B2CF9AE}" pid="338" name="x1ye=82">
    <vt:lpwstr>BnMsd7rHwyTJtVAxbs0CO+QHz2hUdLvli7+AZEcoaKm5/hb3jYHJt/2/xnZalJybWcvQSHRqq8BBm2LYabQJ8a62hST/lK9o3ra3MNXwSnBEsC+nG0j1jZh9+IyrYIEz0i8fUZZSbButNib62RsYrT5aH9UPoVPo2Rxpp9lWkwH1HTOm57iuKw5hycpiawhK/mycz5kzsCxzw1MeRDA+rC9WcLT4BGptoYu961C9YkRsZiRw+spWKEdC9L6JPkC</vt:lpwstr>
  </property>
  <property fmtid="{D5CDD505-2E9C-101B-9397-08002B2CF9AE}" pid="339" name="x1ye=83">
    <vt:lpwstr>7JH3cA0QsRQUCs61KqE70oDaxs0nsHSy/3egMc3p8iblx8UnZS+tnXURBSgxgH3p/X2iZqppoH43pbB/89pgweXCI/w89OneUyRsVzHwZYh6dapGK+/d/J9i1VE7ZaAjM7X58K87CFMQHkp3VfvbzO9MjDZsfZJ+35NowtbINSBBGN4XqJhzxVyVJ+AJPkHXnhudhzxQsI5QfYYtVmuGUBR6hJWJr0ctdOJwLrJO4NcnX7dscA3wtCKNlo5Khxk</vt:lpwstr>
  </property>
  <property fmtid="{D5CDD505-2E9C-101B-9397-08002B2CF9AE}" pid="340" name="x1ye=84">
    <vt:lpwstr>VlZXOH8WiUUEg4jTWbssEOMY49yA18SozHwb6zeoEzDK9ko3L8RN35EK5cLev2DfxwTx3C2AQLQiHhQY/D5jDFhgjlhkYHTJL6e8clqGmGftG0jT4ISunHzdJgUzgMEF0nxzQrowcQoTBdit7rauVaWtFAyG/PmKZTVsjxpCayyh/IymlMaxRu9RghNDXnYNbHws37l+aoS5T21i3tlbA7vT/Zto0jo3guCXbLCQmeuSm0tAIOZiWe7C32d3reH</vt:lpwstr>
  </property>
  <property fmtid="{D5CDD505-2E9C-101B-9397-08002B2CF9AE}" pid="341" name="x1ye=85">
    <vt:lpwstr>5BCBDOvHvg080km4BoHdVlCfJoAVEl4BZdzWPNLReqGU/HdD2gapq20eB0Nh2rpF/yphJEUPduzNL/D2a1DLn1RE3bHRolcORSQ/yXUX/nEgyHeEkoqToGQDba87csVDpkmHN6sy4NGnGGrwwvHXL6fwpT6nJTuaFwY1Jb7+APm2d96Aaq28B2Fd0hScKKQa23D9NuVxU/UB2dwjZM+6JOcm46TasxI0YNpZ16wSCpvvNlWjk1ao06zzsUeigbY</vt:lpwstr>
  </property>
  <property fmtid="{D5CDD505-2E9C-101B-9397-08002B2CF9AE}" pid="342" name="x1ye=86">
    <vt:lpwstr>0TCNK29/mhPs6gP9Yq7Ggiw4zHiq20iGJWzAUT8MmDiKGccFR8fF1AeTMy65x1suweu26YubFrvWSLaskAJHaqKnkRa8FfvwK+qpuEUxFAfoD91uIQBGDIPWfPxDK0cdKK9m+RLaTeQGtrAI7gzptlZzjXm3RYLx1PbytWpVHXynBA2XwFrKR72yI0lDThBN1opsnjSUJqKUXo+Iyh0B9lzFI9YWZZ/FinetMZpOxOLbVMTAak7gerqkK3qtSGF</vt:lpwstr>
  </property>
  <property fmtid="{D5CDD505-2E9C-101B-9397-08002B2CF9AE}" pid="343" name="x1ye=87">
    <vt:lpwstr>SEOenOBXDEntBm0UypFy0vfT2FRCyXh3lgOJ/6Lk6/pgY7W7/TrtMyvmYpRcOmh56bE+ChGoqu1MjyG9VnVuP2VwI8UptWm8Lpuman7rJIF3x+gbgGJeTxCJ47wtrwN8p7fZS+fl6U4L/q030RmAtN7OZ70xgPlwBPxcC3I7zQO8Mv7yQosPlTM2YQoCfaKW5E48HX3Dr/sftW1Oh4Fie0lyZvY1g+7mViq9d5S30FJ4YeZHaJxNWtgaOZLPwJF</vt:lpwstr>
  </property>
  <property fmtid="{D5CDD505-2E9C-101B-9397-08002B2CF9AE}" pid="344" name="x1ye=88">
    <vt:lpwstr>k581t5jckREFkmD/tAQUs/JrqX4zsoNLxkP3ouLN7lLTxbfGjMMTacu88glV9wsKTQiIdufm1QwbZ1YQYpPCo2gpF536QMhXqV/2RhmBM8EDE2frMPiqgt+ZvyqzU+PHjT9KBh45+IxiL180z+hyDmz2VTNS5NBZBoi6S/0mgMrd7HiZaZY7qDs/0g0oCE7GrLP1wxKaMHTpQ2tyHTJYs937nyN7VBKOyzf56PBi1JdOEW1Tsha1KMzHjpY72k9</vt:lpwstr>
  </property>
  <property fmtid="{D5CDD505-2E9C-101B-9397-08002B2CF9AE}" pid="345" name="x1ye=89">
    <vt:lpwstr>UaNjHYXJdYwS3djFv1e9FD3LfOuW02LrhwTNWeGqqMS+MskfRVKnTyTGuH74Xlgv4z3gGv0+jFZJhM7NmZNwzHQGj8fdbOXKfArrpU+dFcOH53JK0J6qJJkN53sOdOTphgtlJ38DzON4HAsqfDc8rHzK2rAZX2HYG1E62KDOvb6Cb9alEV8kxprVQGBJN0bYcW9XFfXaCO4FShH1JucKeC/rWHoS98Saug9VmfVvYavvScg9Z8+JJYpz5KPcAb/</vt:lpwstr>
  </property>
  <property fmtid="{D5CDD505-2E9C-101B-9397-08002B2CF9AE}" pid="346" name="x1ye=9">
    <vt:lpwstr>am7O/rHzYSDMOSZszUtJiKhHjec/ol7+5WoL5Ry4IQe9VXW1la4CRuOaZIQfTBe8NZ6qKl3YMLb2NRZluKTcXHezUsTJB80DoVGLR8r5+EOP+RkzQAZD8K56m93dwCOYZ/G+U1eMH217W9og5IMKs0JIpJ6iRzewU7HhWM07X5dQfxm9bkVekRIASSUOzf7P0qVFjk8quFMXaDtrx2/BB49eU4yB6g4jRroHsKDUf6hImivs6GsNFQc5ubZrsTI</vt:lpwstr>
  </property>
  <property fmtid="{D5CDD505-2E9C-101B-9397-08002B2CF9AE}" pid="347" name="x1ye=90">
    <vt:lpwstr>E+OcvYOyioOhzFP6/SUqiGkehDBMdc+o661yo5QU9thu7z0dYn7PzPMMk7piZIuOn7dNnfBsRcG5bmaZJZaLtwDYQ3EeG3yW+rI4qvxMtYpn8S3wXxqrQ4g3xVZfhNsslgfaXbX++52Bh1b16qJFftM2NvzarjrtuDYBV4dnJgpol+L0hKhAvWa/TOYSPQbptYpQYCuowRrOZZwmKDJc+q3192ss/GMWBdJt5o5CnA0A4fdXooWKdu+TvRkYqqw</vt:lpwstr>
  </property>
  <property fmtid="{D5CDD505-2E9C-101B-9397-08002B2CF9AE}" pid="348" name="x1ye=91">
    <vt:lpwstr>vJEov1dannmWHBNsmP4awZUw+JIcDR8iApBvZQFnWfMvUVVhow7lJ/vETrnh8hfI28JD/Fi5CWNlJ5PiKNa/sKzg4p+/uAhp8TW1HC9E8obv+2bcEWTF8OnopWC/8Lstwal4fyk+J48uJ5SBitun3uSv18nP758X7658LM806VAc0iWC7AgMp9+a60dybXP0Ff+ksdGB68ZNUkOOmILyZWuQe78Md+gCcFnW3hVUFopoLyTHbmLUwDq8RzKHYTG</vt:lpwstr>
  </property>
  <property fmtid="{D5CDD505-2E9C-101B-9397-08002B2CF9AE}" pid="349" name="x1ye=92">
    <vt:lpwstr>hy2CTadx4hOSPGK+fFjiY/UGvii/AxHZKgs/IQR7wFINy25R3f5BE7Yntjx/WqjNy4ma2DE6r/EmRXEjFCiEtnEe3oWiT1RI/NUEPZERF9TXKSJkAzNZmBlpCmTHStuteELAQVYntRPADXAhmoSYBDR4OJXxZKVAZiEErwlFH0RjDxdWhsPCNTklc0PD+zDeQ6Qyv369pD9RCLzX21Xd1MwEr2qQ0rwXLqkz9YTq+01Y60a+Gnf40FJvEkPCSGj</vt:lpwstr>
  </property>
  <property fmtid="{D5CDD505-2E9C-101B-9397-08002B2CF9AE}" pid="350" name="x1ye=93">
    <vt:lpwstr>wSWSrNOfZ0vur7NKcMJSfk2L7YR1TZL22swGLYs95Vqnan+3SKnkUHFScvzDWP68/BLAMI7Bnd87nxBM97SR8srR7n8gfi5JE/qUfg/pdAalkLgtfK6lp8I9TentuFwCPx2g8d1UXNCi4ZmP7qY6IQqhn/n/uVhK2S5FQ8s3fLghVqg7SiTdIErPLyqJkz7sXOE89IP/FW056mYgMfjNo6hGtlHv3kT7Th5gQDH1J3pjpyDKU1I2//aexpEt2H/</vt:lpwstr>
  </property>
  <property fmtid="{D5CDD505-2E9C-101B-9397-08002B2CF9AE}" pid="351" name="x1ye=94">
    <vt:lpwstr>EMHN6nQGNVoBL0wculvlvtvjpNOHGZ1iETy00l73H4CcJhA7uFefJvUeK963PnlMxyzRAUrvwAdY3jmljYXTsxPXVNbOkmQZNXuCaiPCunqfbgYnwlahTZk0SIWsoOc2PgcALvYmyekqLPrVV2C9BSal4yz7Aw2XL0qTmZtWSUyXgBheU2ihJobESnPWpcG4hfje/5O2FD9bggh/98V7VLUCPkJPHTAm3FRD1U8yZAciPNBzjale/sdYt1IrYWN</vt:lpwstr>
  </property>
  <property fmtid="{D5CDD505-2E9C-101B-9397-08002B2CF9AE}" pid="352" name="x1ye=95">
    <vt:lpwstr>AunsqAQnhf1zKbykYHYfGCcPR2o/w2AIbqmxFYtJBXI/wNTFnEV/KUQqJnk5fV7dqwWcZ85y75T2lYjsi36AlgUaECFT32H6KvLpcDOtafl85ubKqLzy7IGdYIB/A7KYA6q32fW0STtD4gQ//n534c2wcAEGwP5yUCLP0XbwnCM/+S47qK+bJ1bLfVoS2u6O0/rgbvf8ovOaOnlmdurxjFtKQB4yCBDo1DyzrXZqoqQTRojILPFOapdksx27zb3</vt:lpwstr>
  </property>
  <property fmtid="{D5CDD505-2E9C-101B-9397-08002B2CF9AE}" pid="353" name="x1ye=96">
    <vt:lpwstr>ZF9ORa8BZ+MwYQ+YiUq1Xy3F3wtAr4X1pyKJ/Q9nKhaSiVwIYilcvLZILOnrrz7nNPVqB7yYFWYEHmA6mkQC5y0b631QoV/PFaKPcQD2iOSRHi9QXyg+vRvg4TXma2GnYz8CiXb0/gHwnxWbEXx9wpEuac1+MIlIqu0BQD2AfLn+1lPlSQ8k1F/WQd5dbE1LKmZ3xMmPZ01o4pyoWWvYskvAVsC4OH03w4pxuv4Aq7ASoZx4yR1bhcMGVAF/kyc</vt:lpwstr>
  </property>
  <property fmtid="{D5CDD505-2E9C-101B-9397-08002B2CF9AE}" pid="354" name="x1ye=97">
    <vt:lpwstr>jXI8+Be9uWxtTvnNhu4jxTa2663CqINgH4zd0fZxBz7GbDlcWn1Mb253VWyeQKHtQ1ksX1cTEaxPj2Z522yFn8UWZMizpUFjVsVFxR6nnohWcliZDLo/nQ5FBXtMNDz7q6n2mEjU/nwZPVjhSvoHV5mwSo17o31V6C4O5wF90yftBGuI53+KxBPGRc/LqOa9XCEgfCV9mvGQ+Xo+sqQiO/IoPp59lLDvf9jsS2VtZIgGEfdPYNRmDs1kgpidyH0</vt:lpwstr>
  </property>
  <property fmtid="{D5CDD505-2E9C-101B-9397-08002B2CF9AE}" pid="355" name="x1ye=98">
    <vt:lpwstr>OUk5nN6ydZ2xLiNMu1tB4NTSjo5qe4B3wkyfiBAohqJK2HPapZTCFNGk3BtOhJmBe3Q0yKMZsMFklcNE1bwl+6PbRG+YDMXJvIkCwmy+1PMcokIXIL5PqAzges/KRtmCZSbHzH6/V9Kn6pZtdNOzgpU3g8CsCqs1ZvPfzpAW7e6laDKl3rv9aQXfYDX+ViH7+DwKlABj7VVsbj6DuM+RFUE8YB/DK53KkERluahfhso8MKtjs8w7OF6V0D7ShM2</vt:lpwstr>
  </property>
  <property fmtid="{D5CDD505-2E9C-101B-9397-08002B2CF9AE}" pid="356" name="x1ye=99">
    <vt:lpwstr>KesrZmxVydWj2KI0t9w/KhXyHzRADeh/SSMOlN3X7eYUZQyo+Bad1VSKcOigaw9ACXEeOz7M+akWUlY+on9k0EDU79NND5KaKthmxfXDj0yS26WSG/Zzjjst1bWSZIePvOkJMpFuTU9d7qWBeDTwyibQ4AUTyGq/O5sNzQpI4/4yjrK8VRN+kV0UAw74KNgfOaDyGP/Jty3yS2qCLjgSwJ1w4Di5Z+Ik1RayAFwR4efb5/1gW6AArt8somx/Mr0</vt:lpwstr>
  </property>
</Properties>
</file>